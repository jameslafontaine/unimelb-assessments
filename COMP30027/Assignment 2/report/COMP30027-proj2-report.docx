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8F31" w14:textId="45DA2D1A" w:rsidR="009320E6" w:rsidRDefault="009320E6" w:rsidP="009320E6">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COMP30027 Report</w:t>
      </w:r>
    </w:p>
    <w:p w14:paraId="55066A87" w14:textId="35D3C984" w:rsidR="009320E6" w:rsidRDefault="009320E6" w:rsidP="009320E6">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Book Rating Prediction</w:t>
      </w:r>
    </w:p>
    <w:p w14:paraId="7231A68A" w14:textId="77777777" w:rsidR="009320E6" w:rsidRDefault="009320E6" w:rsidP="009320E6">
      <w:pPr>
        <w:widowControl w:val="0"/>
        <w:autoSpaceDE w:val="0"/>
        <w:autoSpaceDN w:val="0"/>
        <w:adjustRightInd w:val="0"/>
        <w:spacing w:before="1" w:after="0" w:line="240" w:lineRule="auto"/>
        <w:ind w:right="-5"/>
        <w:rPr>
          <w:rFonts w:ascii="Times-Bold" w:hAnsi="Times-Bold" w:cs="Times-Bold"/>
          <w:b/>
          <w:bCs/>
          <w:sz w:val="28"/>
          <w:szCs w:val="28"/>
        </w:rPr>
      </w:pPr>
    </w:p>
    <w:p w14:paraId="75CEF2BE" w14:textId="77777777" w:rsidR="009320E6" w:rsidRDefault="009320E6" w:rsidP="009320E6">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18B2458A" w14:textId="56F1FBBD" w:rsidR="0012089E" w:rsidRPr="007514C3" w:rsidRDefault="0012089E" w:rsidP="009320E6">
      <w:pPr>
        <w:widowControl w:val="0"/>
        <w:autoSpaceDE w:val="0"/>
        <w:autoSpaceDN w:val="0"/>
        <w:adjustRightInd w:val="0"/>
        <w:spacing w:after="0" w:line="240" w:lineRule="auto"/>
        <w:ind w:left="1974" w:right="1954"/>
        <w:jc w:val="center"/>
        <w:rPr>
          <w:rFonts w:ascii="Times-Bold" w:hAnsi="Times-Bold" w:cs="Times-Bold"/>
          <w:sz w:val="24"/>
          <w:szCs w:val="24"/>
        </w:rPr>
      </w:pPr>
      <w:r>
        <w:rPr>
          <w:rFonts w:ascii="Times-Bold" w:hAnsi="Times-Bold" w:cs="Times-Bold"/>
          <w:b/>
          <w:bCs/>
          <w:sz w:val="24"/>
          <w:szCs w:val="24"/>
        </w:rPr>
        <w:t xml:space="preserve">Word Count: </w:t>
      </w:r>
      <w:r w:rsidR="007514C3" w:rsidRPr="007514C3">
        <w:rPr>
          <w:rFonts w:ascii="Times-Bold" w:hAnsi="Times-Bold" w:cs="Times-Bold"/>
          <w:sz w:val="24"/>
          <w:szCs w:val="24"/>
        </w:rPr>
        <w:t>~ 1900</w:t>
      </w:r>
      <w:r w:rsidR="007514C3">
        <w:rPr>
          <w:rFonts w:ascii="Times-Bold" w:hAnsi="Times-Bold" w:cs="Times-Bold"/>
          <w:sz w:val="24"/>
          <w:szCs w:val="24"/>
        </w:rPr>
        <w:t xml:space="preserve"> words</w:t>
      </w:r>
      <w:r w:rsidR="005F7F6A">
        <w:rPr>
          <w:rFonts w:ascii="Times-Bold" w:hAnsi="Times-Bold" w:cs="Times-Bold"/>
          <w:sz w:val="24"/>
          <w:szCs w:val="24"/>
        </w:rPr>
        <w:t xml:space="preserve"> (excl. Tables and Headings)</w:t>
      </w:r>
    </w:p>
    <w:p w14:paraId="1F43518C" w14:textId="77777777" w:rsidR="009320E6" w:rsidRDefault="009320E6" w:rsidP="009320E6">
      <w:pPr>
        <w:widowControl w:val="0"/>
        <w:autoSpaceDE w:val="0"/>
        <w:autoSpaceDN w:val="0"/>
        <w:adjustRightInd w:val="0"/>
        <w:spacing w:after="0" w:line="240" w:lineRule="auto"/>
        <w:ind w:right="-5"/>
        <w:rPr>
          <w:rFonts w:ascii="Times-Bold" w:hAnsi="Times-Bold" w:cs="Times-Bold"/>
          <w:b/>
          <w:bCs/>
          <w:sz w:val="20"/>
          <w:szCs w:val="20"/>
        </w:rPr>
      </w:pPr>
    </w:p>
    <w:p w14:paraId="749C1856" w14:textId="77777777" w:rsidR="009320E6" w:rsidRDefault="009320E6" w:rsidP="009320E6">
      <w:pPr>
        <w:widowControl w:val="0"/>
        <w:autoSpaceDE w:val="0"/>
        <w:autoSpaceDN w:val="0"/>
        <w:adjustRightInd w:val="0"/>
        <w:spacing w:after="0" w:line="240" w:lineRule="auto"/>
        <w:ind w:right="-5"/>
        <w:rPr>
          <w:rFonts w:ascii="Times-Bold" w:hAnsi="Times-Bold" w:cs="Times-Bold"/>
          <w:b/>
          <w:bCs/>
          <w:sz w:val="20"/>
          <w:szCs w:val="20"/>
        </w:rPr>
      </w:pPr>
    </w:p>
    <w:p w14:paraId="235E8917" w14:textId="77777777" w:rsidR="009320E6" w:rsidRDefault="009320E6" w:rsidP="009320E6">
      <w:pPr>
        <w:widowControl w:val="0"/>
        <w:autoSpaceDE w:val="0"/>
        <w:autoSpaceDN w:val="0"/>
        <w:adjustRightInd w:val="0"/>
        <w:spacing w:after="0" w:line="240" w:lineRule="auto"/>
        <w:ind w:right="-5"/>
        <w:rPr>
          <w:rFonts w:ascii="Times-Bold" w:hAnsi="Times-Bold" w:cs="Times-Bold"/>
          <w:b/>
          <w:bCs/>
          <w:sz w:val="20"/>
          <w:szCs w:val="20"/>
        </w:rPr>
      </w:pPr>
    </w:p>
    <w:p w14:paraId="7CBDF5EB" w14:textId="77777777" w:rsidR="009320E6" w:rsidRDefault="009320E6" w:rsidP="009320E6">
      <w:pPr>
        <w:widowControl w:val="0"/>
        <w:autoSpaceDE w:val="0"/>
        <w:autoSpaceDN w:val="0"/>
        <w:adjustRightInd w:val="0"/>
        <w:spacing w:after="0" w:line="240" w:lineRule="auto"/>
        <w:ind w:right="-5"/>
        <w:rPr>
          <w:rFonts w:ascii="Times-Bold" w:hAnsi="Times-Bold" w:cs="Times-Bold"/>
          <w:b/>
          <w:bCs/>
          <w:sz w:val="20"/>
          <w:szCs w:val="20"/>
        </w:rPr>
      </w:pPr>
    </w:p>
    <w:p w14:paraId="1E902BEA" w14:textId="77777777" w:rsidR="009320E6" w:rsidRDefault="009320E6" w:rsidP="009320E6">
      <w:pPr>
        <w:widowControl w:val="0"/>
        <w:autoSpaceDE w:val="0"/>
        <w:autoSpaceDN w:val="0"/>
        <w:adjustRightInd w:val="0"/>
        <w:spacing w:after="0" w:line="240" w:lineRule="auto"/>
        <w:ind w:right="-5"/>
        <w:rPr>
          <w:rFonts w:ascii="Times-Bold" w:hAnsi="Times-Bold" w:cs="Times-Bold"/>
          <w:b/>
          <w:bCs/>
          <w:sz w:val="20"/>
          <w:szCs w:val="20"/>
        </w:rPr>
        <w:sectPr w:rsidR="009320E6" w:rsidSect="009320E6">
          <w:type w:val="continuous"/>
          <w:pgSz w:w="11905" w:h="16837"/>
          <w:pgMar w:top="1440" w:right="1440" w:bottom="1440" w:left="1440" w:header="720" w:footer="720" w:gutter="0"/>
          <w:cols w:space="720"/>
          <w:noEndnote/>
        </w:sectPr>
      </w:pPr>
    </w:p>
    <w:p w14:paraId="1BF16715" w14:textId="77777777" w:rsidR="009320E6" w:rsidRDefault="009320E6" w:rsidP="009320E6">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1A8A86C6" w14:textId="312B7C67" w:rsidR="009320E6" w:rsidRDefault="009320E6" w:rsidP="009320E6">
      <w:pPr>
        <w:widowControl w:val="0"/>
        <w:numPr>
          <w:ilvl w:val="1"/>
          <w:numId w:val="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Problem Statement</w:t>
      </w:r>
    </w:p>
    <w:p w14:paraId="6DF0C210" w14:textId="7B1ED7A8" w:rsidR="00460E3C" w:rsidRPr="00B03016" w:rsidRDefault="009320E6" w:rsidP="00460E3C">
      <w:pPr>
        <w:widowControl w:val="0"/>
        <w:tabs>
          <w:tab w:val="left" w:pos="691"/>
        </w:tabs>
        <w:autoSpaceDE w:val="0"/>
        <w:autoSpaceDN w:val="0"/>
        <w:adjustRightInd w:val="0"/>
        <w:spacing w:before="124" w:after="0" w:line="240" w:lineRule="auto"/>
        <w:ind w:right="-5"/>
        <w:jc w:val="both"/>
        <w:rPr>
          <w:rFonts w:ascii="Times-Roman" w:hAnsi="Times-Roman" w:cs="Times-Bold"/>
          <w:kern w:val="1"/>
        </w:rPr>
      </w:pPr>
      <w:r w:rsidRPr="00B03016">
        <w:rPr>
          <w:rFonts w:ascii="Times-Roman" w:hAnsi="Times-Roman" w:cs="Times-Bold"/>
          <w:kern w:val="1"/>
        </w:rPr>
        <w:t>The machine learning model developed within this project is intended to predict</w:t>
      </w:r>
      <w:r w:rsidR="007764D3" w:rsidRPr="00B03016">
        <w:rPr>
          <w:rFonts w:ascii="Times-Roman" w:hAnsi="Times-Roman" w:cs="Times-Bold"/>
          <w:kern w:val="1"/>
        </w:rPr>
        <w:t xml:space="preserve"> </w:t>
      </w:r>
      <w:r w:rsidRPr="00B03016">
        <w:rPr>
          <w:rFonts w:ascii="Times-Roman" w:hAnsi="Times-Roman" w:cs="Times-Bold"/>
          <w:kern w:val="1"/>
        </w:rPr>
        <w:t xml:space="preserve">book ratings based on </w:t>
      </w:r>
      <w:r w:rsidR="00460E3C" w:rsidRPr="00B03016">
        <w:rPr>
          <w:rFonts w:ascii="Times-Roman" w:hAnsi="Times-Roman" w:cs="Times-Bold"/>
          <w:kern w:val="1"/>
        </w:rPr>
        <w:t xml:space="preserve">several features relating to the book such as book name, author, publisher, </w:t>
      </w:r>
      <w:r w:rsidR="007764D3" w:rsidRPr="00B03016">
        <w:rPr>
          <w:rFonts w:ascii="Times-Roman" w:hAnsi="Times-Roman" w:cs="Times-Bold"/>
          <w:kern w:val="1"/>
        </w:rPr>
        <w:t xml:space="preserve">book </w:t>
      </w:r>
      <w:r w:rsidR="00460E3C" w:rsidRPr="00B03016">
        <w:rPr>
          <w:rFonts w:ascii="Times-Roman" w:hAnsi="Times-Roman" w:cs="Times-Bold"/>
          <w:kern w:val="1"/>
        </w:rPr>
        <w:t>description, etc.</w:t>
      </w:r>
    </w:p>
    <w:p w14:paraId="2AD53E8F" w14:textId="68F3DDB7" w:rsidR="009320E6" w:rsidRDefault="009320E6" w:rsidP="009320E6">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1.2</w:t>
      </w:r>
      <w:r>
        <w:rPr>
          <w:rFonts w:ascii="Times-Bold" w:hAnsi="Times-Bold" w:cs="Times-Bold"/>
          <w:b/>
          <w:bCs/>
          <w:kern w:val="1"/>
        </w:rPr>
        <w:tab/>
        <w:t>Objective</w:t>
      </w:r>
    </w:p>
    <w:p w14:paraId="2B851076" w14:textId="47390035" w:rsidR="009320E6" w:rsidRDefault="00460E3C" w:rsidP="00460E3C">
      <w:pPr>
        <w:widowControl w:val="0"/>
        <w:autoSpaceDE w:val="0"/>
        <w:autoSpaceDN w:val="0"/>
        <w:adjustRightInd w:val="0"/>
        <w:spacing w:before="63" w:after="0" w:line="240" w:lineRule="auto"/>
        <w:ind w:right="-5"/>
        <w:jc w:val="both"/>
        <w:rPr>
          <w:rFonts w:ascii="Times-Roman" w:hAnsi="Times-Roman" w:cs="Times-Roman"/>
          <w:kern w:val="1"/>
        </w:rPr>
      </w:pPr>
      <w:r>
        <w:rPr>
          <w:rFonts w:ascii="Times-Roman" w:hAnsi="Times-Roman" w:cs="Times-Roman"/>
          <w:kern w:val="1"/>
        </w:rPr>
        <w:t xml:space="preserve">The main objective of this project is to explore effective features, implement and compare different machine learning models, and conduct error analysis to </w:t>
      </w:r>
      <w:r w:rsidR="007764D3">
        <w:rPr>
          <w:rFonts w:ascii="Times-Roman" w:hAnsi="Times-Roman" w:cs="Times-Roman"/>
          <w:kern w:val="1"/>
        </w:rPr>
        <w:t xml:space="preserve">ultimately produce a model that </w:t>
      </w:r>
      <w:r>
        <w:rPr>
          <w:rFonts w:ascii="Times-Roman" w:hAnsi="Times-Roman" w:cs="Times-Roman"/>
          <w:kern w:val="1"/>
        </w:rPr>
        <w:t>solve</w:t>
      </w:r>
      <w:r w:rsidR="007764D3">
        <w:rPr>
          <w:rFonts w:ascii="Times-Roman" w:hAnsi="Times-Roman" w:cs="Times-Roman"/>
          <w:kern w:val="1"/>
        </w:rPr>
        <w:t>s</w:t>
      </w:r>
      <w:r>
        <w:rPr>
          <w:rFonts w:ascii="Times-Roman" w:hAnsi="Times-Roman" w:cs="Times-Roman"/>
          <w:kern w:val="1"/>
        </w:rPr>
        <w:t xml:space="preserve"> the problem</w:t>
      </w:r>
      <w:r w:rsidR="007764D3">
        <w:rPr>
          <w:rFonts w:ascii="Times-Roman" w:hAnsi="Times-Roman" w:cs="Times-Roman"/>
          <w:kern w:val="1"/>
        </w:rPr>
        <w:t xml:space="preserve"> to a satisfactory degree</w:t>
      </w:r>
      <w:r>
        <w:rPr>
          <w:rFonts w:ascii="Times-Roman" w:hAnsi="Times-Roman" w:cs="Times-Roman"/>
          <w:kern w:val="1"/>
        </w:rPr>
        <w:t>.</w:t>
      </w:r>
    </w:p>
    <w:p w14:paraId="6BF038AD" w14:textId="77777777" w:rsidR="009320E6" w:rsidRDefault="009320E6" w:rsidP="009320E6">
      <w:pPr>
        <w:widowControl w:val="0"/>
        <w:autoSpaceDE w:val="0"/>
        <w:autoSpaceDN w:val="0"/>
        <w:adjustRightInd w:val="0"/>
        <w:spacing w:before="63" w:after="0" w:line="240" w:lineRule="auto"/>
        <w:ind w:right="-5"/>
        <w:rPr>
          <w:rFonts w:ascii="Times-Roman" w:hAnsi="Times-Roman" w:cs="Times-Roman"/>
          <w:kern w:val="1"/>
        </w:rPr>
      </w:pPr>
    </w:p>
    <w:p w14:paraId="3B6102C6" w14:textId="163739F0" w:rsidR="007764D3" w:rsidRDefault="00A832D1" w:rsidP="007764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Data Description</w:t>
      </w:r>
    </w:p>
    <w:p w14:paraId="265EDC08" w14:textId="1F6B8294" w:rsidR="00A832D1" w:rsidRDefault="00A832D1" w:rsidP="00A832D1">
      <w:pPr>
        <w:widowControl w:val="0"/>
        <w:numPr>
          <w:ilvl w:val="1"/>
          <w:numId w:val="10"/>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Data Source</w:t>
      </w:r>
    </w:p>
    <w:p w14:paraId="6115D5C5" w14:textId="1C3B9D80" w:rsidR="00B03016" w:rsidRPr="00B03016" w:rsidRDefault="00B03016" w:rsidP="00B03016">
      <w:pPr>
        <w:widowControl w:val="0"/>
        <w:tabs>
          <w:tab w:val="left" w:pos="691"/>
        </w:tabs>
        <w:autoSpaceDE w:val="0"/>
        <w:autoSpaceDN w:val="0"/>
        <w:adjustRightInd w:val="0"/>
        <w:spacing w:before="124" w:after="0" w:line="240" w:lineRule="auto"/>
        <w:ind w:right="-5"/>
        <w:jc w:val="both"/>
        <w:rPr>
          <w:rFonts w:ascii="Times-Roman" w:hAnsi="Times-Roman" w:cs="Times-Bold"/>
          <w:kern w:val="1"/>
        </w:rPr>
      </w:pPr>
      <w:r w:rsidRPr="00B03016">
        <w:rPr>
          <w:rFonts w:ascii="Times-Roman" w:hAnsi="Times-Roman" w:cs="Times-Bold"/>
          <w:kern w:val="1"/>
        </w:rPr>
        <w:t>All data used in this project was sourced from Goodreads</w:t>
      </w:r>
      <w:r w:rsidRPr="00B03016">
        <w:rPr>
          <w:rStyle w:val="FootnoteReference"/>
          <w:rFonts w:ascii="Times-Roman" w:hAnsi="Times-Roman" w:cs="Times-Bold"/>
          <w:kern w:val="1"/>
        </w:rPr>
        <w:footnoteReference w:id="1"/>
      </w:r>
      <w:r w:rsidRPr="00B03016">
        <w:rPr>
          <w:rFonts w:ascii="Times-Roman" w:hAnsi="Times-Roman" w:cs="Times-Bold"/>
          <w:kern w:val="1"/>
        </w:rPr>
        <w:t>, a platform that allows users to search its database of books, rate books and write reviews.</w:t>
      </w:r>
    </w:p>
    <w:p w14:paraId="1053A371" w14:textId="0808F405" w:rsidR="00A832D1" w:rsidRDefault="00A832D1" w:rsidP="00A832D1">
      <w:pPr>
        <w:widowControl w:val="0"/>
        <w:numPr>
          <w:ilvl w:val="1"/>
          <w:numId w:val="10"/>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Data Overview</w:t>
      </w:r>
    </w:p>
    <w:p w14:paraId="7471B0DA" w14:textId="3AF2E167" w:rsidR="00B03016" w:rsidRPr="00DD2261" w:rsidRDefault="00DD2261" w:rsidP="00B03016">
      <w:pPr>
        <w:widowControl w:val="0"/>
        <w:tabs>
          <w:tab w:val="left" w:pos="691"/>
        </w:tabs>
        <w:autoSpaceDE w:val="0"/>
        <w:autoSpaceDN w:val="0"/>
        <w:adjustRightInd w:val="0"/>
        <w:spacing w:before="124" w:after="0" w:line="240" w:lineRule="auto"/>
        <w:ind w:right="-5"/>
        <w:jc w:val="both"/>
        <w:rPr>
          <w:rFonts w:ascii="Times-Roman" w:hAnsi="Times-Roman" w:cs="Times-Bold"/>
          <w:kern w:val="1"/>
        </w:rPr>
      </w:pPr>
      <w:r w:rsidRPr="00DD2261">
        <w:rPr>
          <w:rFonts w:ascii="Times-Roman" w:hAnsi="Times-Roman" w:cs="Times-Bold"/>
          <w:kern w:val="1"/>
        </w:rPr>
        <w:t>The data</w:t>
      </w:r>
      <w:r>
        <w:rPr>
          <w:rFonts w:ascii="Times-Roman" w:hAnsi="Times-Roman" w:cs="Times-Bold"/>
          <w:kern w:val="1"/>
        </w:rPr>
        <w:t xml:space="preserve"> consists of 10 features (book name, authors, publish year, publish month, publish day, publisher, language, number of pages, book description). There are 5766 observations in the </w:t>
      </w:r>
      <w:r w:rsidR="00295029">
        <w:rPr>
          <w:rFonts w:ascii="Times-Roman" w:hAnsi="Times-Roman" w:cs="Times-Bold"/>
          <w:kern w:val="1"/>
        </w:rPr>
        <w:t xml:space="preserve">provided </w:t>
      </w:r>
      <w:r>
        <w:rPr>
          <w:rFonts w:ascii="Times-Roman" w:hAnsi="Times-Roman" w:cs="Times-Bold"/>
          <w:kern w:val="1"/>
        </w:rPr>
        <w:t>testing data</w:t>
      </w:r>
      <w:r w:rsidR="00295029">
        <w:rPr>
          <w:rFonts w:ascii="Times-Roman" w:hAnsi="Times-Roman" w:cs="Times-Bold"/>
          <w:kern w:val="1"/>
        </w:rPr>
        <w:t xml:space="preserve"> (which do not include the target variable)</w:t>
      </w:r>
      <w:r>
        <w:rPr>
          <w:rFonts w:ascii="Times-Roman" w:hAnsi="Times-Roman" w:cs="Times-Bold"/>
          <w:kern w:val="1"/>
        </w:rPr>
        <w:t>, and 23063 observations in the</w:t>
      </w:r>
      <w:r w:rsidR="00295029">
        <w:rPr>
          <w:rFonts w:ascii="Times-Roman" w:hAnsi="Times-Roman" w:cs="Times-Bold"/>
          <w:kern w:val="1"/>
        </w:rPr>
        <w:t xml:space="preserve"> provided</w:t>
      </w:r>
      <w:r>
        <w:rPr>
          <w:rFonts w:ascii="Times-Roman" w:hAnsi="Times-Roman" w:cs="Times-Bold"/>
          <w:kern w:val="1"/>
        </w:rPr>
        <w:t xml:space="preserve"> training data. The target variable</w:t>
      </w:r>
      <w:r w:rsidR="00D5062B">
        <w:rPr>
          <w:rFonts w:ascii="Times-Roman" w:hAnsi="Times-Roman" w:cs="Times-Bold"/>
          <w:kern w:val="1"/>
        </w:rPr>
        <w:t xml:space="preserve"> </w:t>
      </w:r>
      <w:r>
        <w:rPr>
          <w:rFonts w:ascii="Times-Roman" w:hAnsi="Times-Roman" w:cs="Times-Bold"/>
          <w:kern w:val="1"/>
        </w:rPr>
        <w:t xml:space="preserve">is the book’s rating </w:t>
      </w:r>
      <w:r w:rsidR="006E04FC">
        <w:rPr>
          <w:rFonts w:ascii="Times-Roman" w:hAnsi="Times-Roman" w:cs="Times-Bold"/>
          <w:kern w:val="1"/>
        </w:rPr>
        <w:t xml:space="preserve">out of 5 stars </w:t>
      </w:r>
      <w:r>
        <w:rPr>
          <w:rFonts w:ascii="Times-Roman" w:hAnsi="Times-Roman" w:cs="Times-Bold"/>
          <w:kern w:val="1"/>
        </w:rPr>
        <w:t xml:space="preserve">on </w:t>
      </w:r>
      <w:r w:rsidR="006E04FC">
        <w:rPr>
          <w:rFonts w:ascii="Times-Roman" w:hAnsi="Times-Roman" w:cs="Times-Bold"/>
          <w:kern w:val="1"/>
        </w:rPr>
        <w:t>Goodreads.</w:t>
      </w:r>
    </w:p>
    <w:p w14:paraId="1FA189F9" w14:textId="77777777" w:rsidR="00295029" w:rsidRDefault="00295029" w:rsidP="00295029">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3AACE921" w14:textId="77777777" w:rsidR="00295029" w:rsidRDefault="00295029" w:rsidP="00295029">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271FB495" w14:textId="77777777" w:rsidR="00295029" w:rsidRDefault="00295029" w:rsidP="00295029">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78D3BF27" w14:textId="77777777" w:rsidR="00295029" w:rsidRDefault="00295029" w:rsidP="00295029">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1CF1FB72" w14:textId="77777777" w:rsidR="00295029" w:rsidRDefault="00295029" w:rsidP="00295029">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3B1D4E1" w14:textId="440B193B" w:rsidR="00A832D1" w:rsidRDefault="00A832D1" w:rsidP="00A832D1">
      <w:pPr>
        <w:widowControl w:val="0"/>
        <w:numPr>
          <w:ilvl w:val="1"/>
          <w:numId w:val="10"/>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Exploratory Data Analysis</w:t>
      </w:r>
    </w:p>
    <w:p w14:paraId="7893A11C" w14:textId="0376D1D6" w:rsidR="00A832D1" w:rsidRDefault="00000000" w:rsidP="00A832D1">
      <w:pPr>
        <w:widowControl w:val="0"/>
        <w:tabs>
          <w:tab w:val="left" w:pos="524"/>
        </w:tabs>
        <w:autoSpaceDE w:val="0"/>
        <w:autoSpaceDN w:val="0"/>
        <w:adjustRightInd w:val="0"/>
        <w:spacing w:after="0" w:line="240" w:lineRule="auto"/>
        <w:ind w:right="-5"/>
        <w:rPr>
          <w:rFonts w:ascii="Times-Bold" w:hAnsi="Times-Bold" w:cs="Times-Bold"/>
          <w:b/>
          <w:bCs/>
          <w:sz w:val="24"/>
          <w:szCs w:val="24"/>
        </w:rPr>
      </w:pPr>
      <w:r>
        <w:rPr>
          <w:rFonts w:ascii="Times-Roman" w:hAnsi="Times-Roman" w:cs="Times-Bold"/>
          <w:noProof/>
          <w:kern w:val="1"/>
        </w:rPr>
        <w:pict w14:anchorId="3833A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7.5pt;height:112pt;visibility:visible;mso-wrap-style:square">
            <v:imagedata r:id="rId11" o:title=""/>
          </v:shape>
        </w:pict>
      </w:r>
    </w:p>
    <w:p w14:paraId="6E592963" w14:textId="6F38BF91" w:rsidR="00295029" w:rsidRDefault="00295029" w:rsidP="00295029">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 xml:space="preserve">Figure </w:t>
      </w:r>
      <w:r w:rsidR="00A055EE">
        <w:rPr>
          <w:rFonts w:ascii="Times-Bold" w:hAnsi="Times-Bold" w:cs="Times-Bold"/>
          <w:b/>
          <w:bCs/>
          <w:kern w:val="1"/>
          <w:sz w:val="18"/>
          <w:szCs w:val="18"/>
        </w:rPr>
        <w:t>2.</w:t>
      </w:r>
      <w:r w:rsidR="00944297">
        <w:rPr>
          <w:rFonts w:ascii="Times-Bold" w:hAnsi="Times-Bold" w:cs="Times-Bold"/>
          <w:b/>
          <w:bCs/>
          <w:kern w:val="1"/>
          <w:sz w:val="18"/>
          <w:szCs w:val="18"/>
        </w:rPr>
        <w:t>3</w:t>
      </w:r>
      <w:r>
        <w:rPr>
          <w:rFonts w:ascii="Times-Bold" w:hAnsi="Times-Bold" w:cs="Times-Bold"/>
          <w:b/>
          <w:bCs/>
          <w:kern w:val="1"/>
          <w:sz w:val="18"/>
          <w:szCs w:val="18"/>
        </w:rPr>
        <w:t xml:space="preserve"> -</w:t>
      </w:r>
      <w:r>
        <w:rPr>
          <w:rFonts w:ascii="Times-Roman" w:hAnsi="Times-Roman" w:cs="Times-Roman"/>
          <w:kern w:val="1"/>
          <w:sz w:val="18"/>
          <w:szCs w:val="18"/>
        </w:rPr>
        <w:t xml:space="preserve"> Class Distribution for Book Rating </w:t>
      </w:r>
    </w:p>
    <w:p w14:paraId="54CDECFC" w14:textId="7E6BB22A" w:rsidR="00295029" w:rsidRDefault="00295029" w:rsidP="00292FD1">
      <w:pPr>
        <w:widowControl w:val="0"/>
        <w:tabs>
          <w:tab w:val="left" w:pos="524"/>
        </w:tabs>
        <w:autoSpaceDE w:val="0"/>
        <w:autoSpaceDN w:val="0"/>
        <w:adjustRightInd w:val="0"/>
        <w:spacing w:after="0" w:line="240" w:lineRule="auto"/>
        <w:ind w:right="-5"/>
        <w:jc w:val="both"/>
        <w:rPr>
          <w:rFonts w:ascii="Times-Bold" w:hAnsi="Times-Bold" w:cs="Times-Bold"/>
          <w:kern w:val="1"/>
        </w:rPr>
      </w:pPr>
      <w:r>
        <w:rPr>
          <w:rFonts w:ascii="Times-Bold" w:hAnsi="Times-Bold" w:cs="Times-Bold"/>
          <w:kern w:val="1"/>
        </w:rPr>
        <w:t xml:space="preserve">The training dataset appears to be quite unbalanced / skewed as a large portion of the instances have a </w:t>
      </w:r>
      <w:proofErr w:type="gramStart"/>
      <w:r>
        <w:rPr>
          <w:rFonts w:ascii="Times-Bold" w:hAnsi="Times-Bold" w:cs="Times-Bold"/>
          <w:kern w:val="1"/>
        </w:rPr>
        <w:t>4 star</w:t>
      </w:r>
      <w:proofErr w:type="gramEnd"/>
      <w:r>
        <w:rPr>
          <w:rFonts w:ascii="Times-Bold" w:hAnsi="Times-Bold" w:cs="Times-Bold"/>
          <w:kern w:val="1"/>
        </w:rPr>
        <w:t xml:space="preserve"> rating, a much smaller amount have a 3 star rating, and an even smaller portion of the instances have a 5 star rating as seen in the figure above (Figure </w:t>
      </w:r>
      <w:r w:rsidR="00944297">
        <w:rPr>
          <w:rFonts w:ascii="Times-Bold" w:hAnsi="Times-Bold" w:cs="Times-Bold"/>
          <w:kern w:val="1"/>
        </w:rPr>
        <w:t>2.3</w:t>
      </w:r>
      <w:r>
        <w:rPr>
          <w:rFonts w:ascii="Times-Bold" w:hAnsi="Times-Bold" w:cs="Times-Bold"/>
          <w:kern w:val="1"/>
        </w:rPr>
        <w:t>).</w:t>
      </w:r>
    </w:p>
    <w:p w14:paraId="1ADE20F7" w14:textId="56A36105" w:rsidR="00295029" w:rsidRDefault="00295029" w:rsidP="00A832D1">
      <w:pPr>
        <w:widowControl w:val="0"/>
        <w:tabs>
          <w:tab w:val="left" w:pos="524"/>
        </w:tabs>
        <w:autoSpaceDE w:val="0"/>
        <w:autoSpaceDN w:val="0"/>
        <w:adjustRightInd w:val="0"/>
        <w:spacing w:after="0" w:line="240" w:lineRule="auto"/>
        <w:ind w:right="-5"/>
        <w:rPr>
          <w:rFonts w:ascii="Times-Bold" w:hAnsi="Times-Bold" w:cs="Times-Bold"/>
          <w:kern w:val="1"/>
        </w:rPr>
      </w:pPr>
      <w:r>
        <w:rPr>
          <w:rFonts w:ascii="Times-Bold" w:hAnsi="Times-Bold" w:cs="Times-Bold"/>
          <w:kern w:val="1"/>
        </w:rPr>
        <w:t xml:space="preserve"> </w:t>
      </w:r>
    </w:p>
    <w:p w14:paraId="38F36707" w14:textId="3BC19427" w:rsidR="00DD2261" w:rsidRDefault="00295029" w:rsidP="00292FD1">
      <w:pPr>
        <w:widowControl w:val="0"/>
        <w:tabs>
          <w:tab w:val="left" w:pos="524"/>
        </w:tabs>
        <w:autoSpaceDE w:val="0"/>
        <w:autoSpaceDN w:val="0"/>
        <w:adjustRightInd w:val="0"/>
        <w:spacing w:after="0" w:line="240" w:lineRule="auto"/>
        <w:ind w:right="-5"/>
        <w:jc w:val="both"/>
        <w:rPr>
          <w:rFonts w:ascii="Times-Bold" w:hAnsi="Times-Bold" w:cs="Times-Bold"/>
          <w:b/>
          <w:bCs/>
          <w:sz w:val="24"/>
          <w:szCs w:val="24"/>
        </w:rPr>
      </w:pPr>
      <w:r>
        <w:rPr>
          <w:rFonts w:ascii="Times-Bold" w:hAnsi="Times-Bold" w:cs="Times-Bold"/>
          <w:kern w:val="1"/>
        </w:rPr>
        <w:t xml:space="preserve">There </w:t>
      </w:r>
      <w:r w:rsidR="00B5474C">
        <w:rPr>
          <w:rFonts w:ascii="Times-Bold" w:hAnsi="Times-Bold" w:cs="Times-Bold"/>
          <w:kern w:val="1"/>
        </w:rPr>
        <w:t>are</w:t>
      </w:r>
      <w:r>
        <w:rPr>
          <w:rFonts w:ascii="Times-Bold" w:hAnsi="Times-Bold" w:cs="Times-Bold"/>
          <w:kern w:val="1"/>
        </w:rPr>
        <w:t xml:space="preserve"> a significant number of categories present within the categorical </w:t>
      </w:r>
      <w:r w:rsidR="00255D54">
        <w:rPr>
          <w:rFonts w:ascii="Times-Bold" w:hAnsi="Times-Bold" w:cs="Times-Bold"/>
          <w:kern w:val="1"/>
        </w:rPr>
        <w:t>featur</w:t>
      </w:r>
      <w:r>
        <w:rPr>
          <w:rFonts w:ascii="Times-Bold" w:hAnsi="Times-Bold" w:cs="Times-Bold"/>
          <w:kern w:val="1"/>
        </w:rPr>
        <w:t xml:space="preserve">es </w:t>
      </w:r>
      <w:r w:rsidR="00255D54">
        <w:rPr>
          <w:rFonts w:ascii="Times-Bold" w:hAnsi="Times-Bold" w:cs="Times-Bold"/>
          <w:kern w:val="1"/>
        </w:rPr>
        <w:t>‘</w:t>
      </w:r>
      <w:r>
        <w:rPr>
          <w:rFonts w:ascii="Times-Bold" w:hAnsi="Times-Bold" w:cs="Times-Bold"/>
          <w:kern w:val="1"/>
        </w:rPr>
        <w:t>name</w:t>
      </w:r>
      <w:r w:rsidR="00255D54">
        <w:rPr>
          <w:rFonts w:ascii="Times-Bold" w:hAnsi="Times-Bold" w:cs="Times-Bold"/>
          <w:kern w:val="1"/>
        </w:rPr>
        <w:t>’</w:t>
      </w:r>
      <w:r>
        <w:rPr>
          <w:rFonts w:ascii="Times-Bold" w:hAnsi="Times-Bold" w:cs="Times-Bold"/>
          <w:kern w:val="1"/>
        </w:rPr>
        <w:t xml:space="preserve">, </w:t>
      </w:r>
      <w:r w:rsidR="00255D54">
        <w:rPr>
          <w:rFonts w:ascii="Times-Bold" w:hAnsi="Times-Bold" w:cs="Times-Bold"/>
          <w:kern w:val="1"/>
        </w:rPr>
        <w:t>‘</w:t>
      </w:r>
      <w:r>
        <w:rPr>
          <w:rFonts w:ascii="Times-Bold" w:hAnsi="Times-Bold" w:cs="Times-Bold"/>
          <w:kern w:val="1"/>
        </w:rPr>
        <w:t>authors</w:t>
      </w:r>
      <w:r w:rsidR="00255D54">
        <w:rPr>
          <w:rFonts w:ascii="Times-Bold" w:hAnsi="Times-Bold" w:cs="Times-Bold"/>
          <w:kern w:val="1"/>
        </w:rPr>
        <w:t>’</w:t>
      </w:r>
      <w:r>
        <w:rPr>
          <w:rFonts w:ascii="Times-Bold" w:hAnsi="Times-Bold" w:cs="Times-Bold"/>
          <w:kern w:val="1"/>
        </w:rPr>
        <w:t>,</w:t>
      </w:r>
      <w:r w:rsidR="00B5474C">
        <w:rPr>
          <w:rFonts w:ascii="Times-Bold" w:hAnsi="Times-Bold" w:cs="Times-Bold"/>
          <w:kern w:val="1"/>
        </w:rPr>
        <w:t xml:space="preserve"> </w:t>
      </w:r>
      <w:r w:rsidR="00255D54">
        <w:rPr>
          <w:rFonts w:ascii="Times-Bold" w:hAnsi="Times-Bold" w:cs="Times-Bold"/>
          <w:kern w:val="1"/>
        </w:rPr>
        <w:t>‘</w:t>
      </w:r>
      <w:r w:rsidR="00B5474C">
        <w:rPr>
          <w:rFonts w:ascii="Times-Bold" w:hAnsi="Times-Bold" w:cs="Times-Bold"/>
          <w:kern w:val="1"/>
        </w:rPr>
        <w:t>publisher</w:t>
      </w:r>
      <w:r w:rsidR="00255D54">
        <w:rPr>
          <w:rFonts w:ascii="Times-Bold" w:hAnsi="Times-Bold" w:cs="Times-Bold"/>
          <w:kern w:val="1"/>
        </w:rPr>
        <w:t>’</w:t>
      </w:r>
      <w:r w:rsidR="00B5474C">
        <w:rPr>
          <w:rFonts w:ascii="Times-Bold" w:hAnsi="Times-Bold" w:cs="Times-Bold"/>
          <w:kern w:val="1"/>
        </w:rPr>
        <w:t xml:space="preserve">, and </w:t>
      </w:r>
      <w:r w:rsidR="00255D54">
        <w:rPr>
          <w:rFonts w:ascii="Times-Bold" w:hAnsi="Times-Bold" w:cs="Times-Bold"/>
          <w:kern w:val="1"/>
        </w:rPr>
        <w:t>‘</w:t>
      </w:r>
      <w:r w:rsidR="00B5474C">
        <w:rPr>
          <w:rFonts w:ascii="Times-Bold" w:hAnsi="Times-Bold" w:cs="Times-Bold"/>
          <w:kern w:val="1"/>
        </w:rPr>
        <w:t>description</w:t>
      </w:r>
      <w:r w:rsidR="00255D54">
        <w:rPr>
          <w:rFonts w:ascii="Times-Bold" w:hAnsi="Times-Bold" w:cs="Times-Bold"/>
          <w:kern w:val="1"/>
        </w:rPr>
        <w:t>’, which is unsurprising considering the textual nature of these features</w:t>
      </w:r>
      <w:r w:rsidR="00B5474C">
        <w:rPr>
          <w:rFonts w:ascii="Times-Bold" w:hAnsi="Times-Bold" w:cs="Times-Bold"/>
          <w:kern w:val="1"/>
        </w:rPr>
        <w:t xml:space="preserve">. </w:t>
      </w:r>
      <w:r w:rsidR="00255D54">
        <w:rPr>
          <w:rFonts w:ascii="Times-Bold" w:hAnsi="Times-Bold" w:cs="Times-Bold"/>
          <w:kern w:val="1"/>
        </w:rPr>
        <w:t xml:space="preserve">Therefore, feature extraction and selection </w:t>
      </w:r>
      <w:proofErr w:type="gramStart"/>
      <w:r w:rsidR="00255D54">
        <w:rPr>
          <w:rFonts w:ascii="Times-Bold" w:hAnsi="Times-Bold" w:cs="Times-Bold"/>
          <w:kern w:val="1"/>
        </w:rPr>
        <w:t>seems</w:t>
      </w:r>
      <w:proofErr w:type="gramEnd"/>
      <w:r w:rsidR="00255D54">
        <w:rPr>
          <w:rFonts w:ascii="Times-Bold" w:hAnsi="Times-Bold" w:cs="Times-Bold"/>
          <w:kern w:val="1"/>
        </w:rPr>
        <w:t xml:space="preserve"> appropriate for this dataset. </w:t>
      </w:r>
      <w:r w:rsidR="00B5474C">
        <w:rPr>
          <w:rFonts w:ascii="Times-Bold" w:hAnsi="Times-Bold" w:cs="Times-Bold"/>
          <w:kern w:val="1"/>
        </w:rPr>
        <w:t xml:space="preserve">The </w:t>
      </w:r>
      <w:r w:rsidR="00FA29D5">
        <w:rPr>
          <w:rFonts w:ascii="Times-Bold" w:hAnsi="Times-Bold" w:cs="Times-Bold"/>
          <w:kern w:val="1"/>
        </w:rPr>
        <w:t>‘</w:t>
      </w:r>
      <w:r w:rsidR="00B5474C">
        <w:rPr>
          <w:rFonts w:ascii="Times-Bold" w:hAnsi="Times-Bold" w:cs="Times-Bold"/>
          <w:kern w:val="1"/>
        </w:rPr>
        <w:t>language</w:t>
      </w:r>
      <w:r w:rsidR="00FA29D5">
        <w:rPr>
          <w:rFonts w:ascii="Times-Bold" w:hAnsi="Times-Bold" w:cs="Times-Bold"/>
          <w:kern w:val="1"/>
        </w:rPr>
        <w:t>’</w:t>
      </w:r>
      <w:r w:rsidR="00B5474C">
        <w:rPr>
          <w:rFonts w:ascii="Times-Bold" w:hAnsi="Times-Bold" w:cs="Times-Bold"/>
          <w:kern w:val="1"/>
        </w:rPr>
        <w:t xml:space="preserve"> feature seems to consist mostly of missing values</w:t>
      </w:r>
      <w:r w:rsidR="00FA29D5">
        <w:rPr>
          <w:rFonts w:ascii="Times-Bold" w:hAnsi="Times-Bold" w:cs="Times-Bold"/>
          <w:kern w:val="1"/>
        </w:rPr>
        <w:t xml:space="preserve">, </w:t>
      </w:r>
      <w:r w:rsidR="00B5474C">
        <w:rPr>
          <w:rFonts w:ascii="Times-Bold" w:hAnsi="Times-Bold" w:cs="Times-Bold"/>
          <w:kern w:val="1"/>
        </w:rPr>
        <w:t>the category ‘</w:t>
      </w:r>
      <w:proofErr w:type="spellStart"/>
      <w:r w:rsidR="00B5474C">
        <w:rPr>
          <w:rFonts w:ascii="Times-Bold" w:hAnsi="Times-Bold" w:cs="Times-Bold"/>
          <w:kern w:val="1"/>
        </w:rPr>
        <w:t>eng</w:t>
      </w:r>
      <w:proofErr w:type="spellEnd"/>
      <w:r w:rsidR="00B5474C">
        <w:rPr>
          <w:rFonts w:ascii="Times-Bold" w:hAnsi="Times-Bold" w:cs="Times-Bold"/>
          <w:kern w:val="1"/>
        </w:rPr>
        <w:t>’ (</w:t>
      </w:r>
      <w:proofErr w:type="gramStart"/>
      <w:r w:rsidR="00B5474C">
        <w:rPr>
          <w:rFonts w:ascii="Times-Bold" w:hAnsi="Times-Bold" w:cs="Times-Bold"/>
          <w:kern w:val="1"/>
        </w:rPr>
        <w:t>i.e.</w:t>
      </w:r>
      <w:proofErr w:type="gramEnd"/>
      <w:r w:rsidR="00B5474C">
        <w:rPr>
          <w:rFonts w:ascii="Times-Bold" w:hAnsi="Times-Bold" w:cs="Times-Bold"/>
          <w:kern w:val="1"/>
        </w:rPr>
        <w:t xml:space="preserve"> the book is written in English)</w:t>
      </w:r>
      <w:r w:rsidR="00FA29D5">
        <w:rPr>
          <w:rFonts w:ascii="Times-Bold" w:hAnsi="Times-Bold" w:cs="Times-Bold"/>
          <w:kern w:val="1"/>
        </w:rPr>
        <w:t xml:space="preserve"> and occasionally some other languages</w:t>
      </w:r>
      <w:r w:rsidR="00B5474C">
        <w:rPr>
          <w:rFonts w:ascii="Times-Bold" w:hAnsi="Times-Bold" w:cs="Times-Bold"/>
          <w:kern w:val="1"/>
        </w:rPr>
        <w:t xml:space="preserve">. All other features are numeric. </w:t>
      </w:r>
    </w:p>
    <w:p w14:paraId="43110729" w14:textId="77777777" w:rsidR="00DD2261" w:rsidRDefault="00DD2261" w:rsidP="00A832D1">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36C57D8A" w14:textId="77777777" w:rsidR="00DD2261" w:rsidRDefault="00DD2261" w:rsidP="00A832D1">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7F4CABA0" w14:textId="77777777" w:rsidR="007764D3" w:rsidRDefault="007764D3" w:rsidP="009320E6">
      <w:pPr>
        <w:widowControl w:val="0"/>
        <w:autoSpaceDE w:val="0"/>
        <w:autoSpaceDN w:val="0"/>
        <w:adjustRightInd w:val="0"/>
        <w:spacing w:before="63" w:after="0" w:line="240" w:lineRule="auto"/>
        <w:ind w:right="-5"/>
        <w:rPr>
          <w:rFonts w:ascii="Times-Roman" w:hAnsi="Times-Roman" w:cs="Times-Roman"/>
          <w:kern w:val="1"/>
        </w:rPr>
      </w:pPr>
    </w:p>
    <w:p w14:paraId="79AB8562"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707BB9C3"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694D3F17"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130C7058"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02460494"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31673826" w14:textId="77777777" w:rsidR="00CC103B"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5303E28B" w14:textId="77777777" w:rsidR="002C6B4C" w:rsidRDefault="002C6B4C" w:rsidP="009320E6">
      <w:pPr>
        <w:widowControl w:val="0"/>
        <w:autoSpaceDE w:val="0"/>
        <w:autoSpaceDN w:val="0"/>
        <w:adjustRightInd w:val="0"/>
        <w:spacing w:before="63" w:after="0" w:line="240" w:lineRule="auto"/>
        <w:ind w:right="-5"/>
        <w:rPr>
          <w:rFonts w:ascii="Times-Roman" w:hAnsi="Times-Roman" w:cs="Times-Roman"/>
          <w:kern w:val="1"/>
        </w:rPr>
      </w:pPr>
    </w:p>
    <w:p w14:paraId="778826E1" w14:textId="77777777" w:rsidR="00CC103B" w:rsidRPr="003400C0" w:rsidRDefault="00CC103B" w:rsidP="009320E6">
      <w:pPr>
        <w:widowControl w:val="0"/>
        <w:autoSpaceDE w:val="0"/>
        <w:autoSpaceDN w:val="0"/>
        <w:adjustRightInd w:val="0"/>
        <w:spacing w:before="63" w:after="0" w:line="240" w:lineRule="auto"/>
        <w:ind w:right="-5"/>
        <w:rPr>
          <w:rFonts w:ascii="Times-Roman" w:hAnsi="Times-Roman" w:cs="Times-Roman"/>
          <w:kern w:val="1"/>
        </w:rPr>
      </w:pPr>
    </w:p>
    <w:p w14:paraId="3D3100C2" w14:textId="345FB85A" w:rsidR="00FA29D5" w:rsidRPr="00F64F78" w:rsidRDefault="00DD2261" w:rsidP="006E04FC">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Methodology</w:t>
      </w:r>
    </w:p>
    <w:p w14:paraId="608472E0" w14:textId="5234C2FD" w:rsidR="00DD2261" w:rsidRDefault="00DD2261" w:rsidP="00EA0F0F">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Pre-processing</w:t>
      </w:r>
    </w:p>
    <w:p w14:paraId="6354FFBD" w14:textId="685BDDD0" w:rsidR="00B5474C" w:rsidRDefault="00255D54" w:rsidP="00292FD1">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 xml:space="preserve">One hot encoding </w:t>
      </w:r>
      <w:r w:rsidR="00FA29D5">
        <w:rPr>
          <w:rFonts w:ascii="Times-Bold" w:hAnsi="Times-Bold" w:cs="Times-Bold"/>
          <w:kern w:val="1"/>
        </w:rPr>
        <w:t>was</w:t>
      </w:r>
      <w:r w:rsidR="009B015A">
        <w:rPr>
          <w:rFonts w:ascii="Times-Bold" w:hAnsi="Times-Bold" w:cs="Times-Bold"/>
          <w:kern w:val="1"/>
        </w:rPr>
        <w:t xml:space="preserve"> </w:t>
      </w:r>
      <w:r>
        <w:rPr>
          <w:rFonts w:ascii="Times-Bold" w:hAnsi="Times-Bold" w:cs="Times-Bold"/>
          <w:kern w:val="1"/>
        </w:rPr>
        <w:t>applied to the categorical features ‘publisher’ and ‘language’</w:t>
      </w:r>
      <w:r w:rsidR="00FA29D5">
        <w:rPr>
          <w:rFonts w:ascii="Times-Bold" w:hAnsi="Times-Bold" w:cs="Times-Bold"/>
          <w:kern w:val="1"/>
        </w:rPr>
        <w:t xml:space="preserve"> to allow machine learning models to better utilise them. This simultaneously dealt with any missing values present within these features</w:t>
      </w:r>
      <w:r w:rsidR="00270EA6">
        <w:rPr>
          <w:rFonts w:ascii="Times-Bold" w:hAnsi="Times-Bold" w:cs="Times-Bold"/>
          <w:kern w:val="1"/>
        </w:rPr>
        <w:t xml:space="preserve"> by providing an encoding for the missing values</w:t>
      </w:r>
      <w:r w:rsidR="009B015A">
        <w:rPr>
          <w:rFonts w:ascii="Times-Bold" w:hAnsi="Times-Bold" w:cs="Times-Bold"/>
          <w:kern w:val="1"/>
        </w:rPr>
        <w:t>.</w:t>
      </w:r>
    </w:p>
    <w:p w14:paraId="4E634225" w14:textId="65A34832" w:rsidR="00DD2261" w:rsidRDefault="00DD2261" w:rsidP="009B015A">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Feature Engineering / Selection</w:t>
      </w:r>
    </w:p>
    <w:p w14:paraId="0F503CC2" w14:textId="7C4A9FA8" w:rsidR="00FA29D5" w:rsidRDefault="009B015A" w:rsidP="00292FD1">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As noted in the exploratory data analysis (Section 2.3), there are several categorical textual features present within the data</w:t>
      </w:r>
      <w:r w:rsidR="00A5613C">
        <w:rPr>
          <w:rFonts w:ascii="Times-Bold" w:hAnsi="Times-Bold" w:cs="Times-Bold"/>
          <w:kern w:val="1"/>
        </w:rPr>
        <w:t xml:space="preserve">, with which </w:t>
      </w:r>
      <w:r>
        <w:rPr>
          <w:rFonts w:ascii="Times-Bold" w:hAnsi="Times-Bold" w:cs="Times-Bold"/>
          <w:kern w:val="1"/>
        </w:rPr>
        <w:t xml:space="preserve">most machine learning models would struggle to </w:t>
      </w:r>
      <w:r w:rsidR="00A5613C">
        <w:rPr>
          <w:rFonts w:ascii="Times-Bold" w:hAnsi="Times-Bold" w:cs="Times-Bold"/>
          <w:kern w:val="1"/>
        </w:rPr>
        <w:t xml:space="preserve">utilise </w:t>
      </w:r>
      <w:r w:rsidR="00A055EE">
        <w:rPr>
          <w:rFonts w:ascii="Times-Bold" w:hAnsi="Times-Bold" w:cs="Times-Bold"/>
          <w:kern w:val="1"/>
        </w:rPr>
        <w:t xml:space="preserve">if used in their original form. </w:t>
      </w:r>
      <w:r>
        <w:rPr>
          <w:rFonts w:ascii="Times-Bold" w:hAnsi="Times-Bold" w:cs="Times-Bold"/>
          <w:kern w:val="1"/>
        </w:rPr>
        <w:t>Therefore, doc2vec and count vectorizer bag-of-word features were extracted from the ‘name’, ‘authors’, and ‘description’ features.</w:t>
      </w:r>
    </w:p>
    <w:p w14:paraId="76A6E80B" w14:textId="66B62143" w:rsidR="009B015A" w:rsidRDefault="00270EA6" w:rsidP="00292FD1">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 xml:space="preserve">The final features were then selected based on which </w:t>
      </w:r>
      <w:r w:rsidR="00752AE0">
        <w:rPr>
          <w:rFonts w:ascii="Times-Bold" w:hAnsi="Times-Bold" w:cs="Times-Bold"/>
          <w:kern w:val="1"/>
        </w:rPr>
        <w:t xml:space="preserve">combination of features </w:t>
      </w:r>
      <w:r>
        <w:rPr>
          <w:rFonts w:ascii="Times-Bold" w:hAnsi="Times-Bold" w:cs="Times-Bold"/>
          <w:kern w:val="1"/>
        </w:rPr>
        <w:t>provided the best performance</w:t>
      </w:r>
      <w:r w:rsidR="00A055EE">
        <w:rPr>
          <w:rFonts w:ascii="Times-Bold" w:hAnsi="Times-Bold" w:cs="Times-Bold"/>
          <w:kern w:val="1"/>
        </w:rPr>
        <w:t xml:space="preserve"> </w:t>
      </w:r>
      <w:r>
        <w:rPr>
          <w:rFonts w:ascii="Times-Bold" w:hAnsi="Times-Bold" w:cs="Times-Bold"/>
          <w:kern w:val="1"/>
        </w:rPr>
        <w:t>across the different classifiers</w:t>
      </w:r>
      <w:r w:rsidR="00A055EE">
        <w:rPr>
          <w:rFonts w:ascii="Times-Bold" w:hAnsi="Times-Bold" w:cs="Times-Bold"/>
          <w:kern w:val="1"/>
        </w:rPr>
        <w:t xml:space="preserve"> after the classifiers were trained on </w:t>
      </w:r>
      <w:r w:rsidR="00411E62">
        <w:rPr>
          <w:rFonts w:ascii="Times-Bold" w:hAnsi="Times-Bold" w:cs="Times-Bold"/>
          <w:kern w:val="1"/>
        </w:rPr>
        <w:t>all instances</w:t>
      </w:r>
      <w:r>
        <w:rPr>
          <w:rFonts w:ascii="Times-Bold" w:hAnsi="Times-Bold" w:cs="Times-Bold"/>
          <w:kern w:val="1"/>
        </w:rPr>
        <w:t>.</w:t>
      </w:r>
      <w:r w:rsidR="00FA7160">
        <w:rPr>
          <w:rFonts w:ascii="Times-Bold" w:hAnsi="Times-Bold" w:cs="Times-Bold"/>
          <w:kern w:val="1"/>
        </w:rPr>
        <w:t xml:space="preserve"> </w:t>
      </w:r>
      <w:r w:rsidR="00CA5A08">
        <w:rPr>
          <w:rFonts w:ascii="Times-Bold" w:hAnsi="Times-Bold" w:cs="Times-Bold"/>
          <w:kern w:val="1"/>
        </w:rPr>
        <w:t>This resulted in</w:t>
      </w:r>
      <w:r>
        <w:rPr>
          <w:rFonts w:ascii="Times-Bold" w:hAnsi="Times-Bold" w:cs="Times-Bold"/>
          <w:kern w:val="1"/>
        </w:rPr>
        <w:t xml:space="preserve"> the </w:t>
      </w:r>
      <w:r w:rsidR="00FA7160">
        <w:rPr>
          <w:rFonts w:ascii="Times-Bold" w:hAnsi="Times-Bold" w:cs="Times-Bold"/>
          <w:kern w:val="1"/>
        </w:rPr>
        <w:t>count vectorizer feature extractions being used for ‘name’ and ‘authors’</w:t>
      </w:r>
      <w:r w:rsidR="00511A20">
        <w:rPr>
          <w:rFonts w:ascii="Times-Bold" w:hAnsi="Times-Bold" w:cs="Times-Bold"/>
          <w:kern w:val="1"/>
        </w:rPr>
        <w:t>,</w:t>
      </w:r>
      <w:r w:rsidR="00FA7160">
        <w:rPr>
          <w:rFonts w:ascii="Times-Bold" w:hAnsi="Times-Bold" w:cs="Times-Bold"/>
          <w:kern w:val="1"/>
        </w:rPr>
        <w:t xml:space="preserve"> and the doc2vec feature extractions being used for ‘description’. F-test feature selection was used to select the 5000 best features</w:t>
      </w:r>
      <w:r w:rsidR="00A5613C">
        <w:rPr>
          <w:rFonts w:ascii="Times-Bold" w:hAnsi="Times-Bold" w:cs="Times-Bold"/>
          <w:kern w:val="1"/>
        </w:rPr>
        <w:t>,</w:t>
      </w:r>
      <w:r w:rsidR="00FA7160">
        <w:rPr>
          <w:rFonts w:ascii="Times-Bold" w:hAnsi="Times-Bold" w:cs="Times-Bold"/>
          <w:kern w:val="1"/>
        </w:rPr>
        <w:t xml:space="preserve"> as this appeared to be an amount which didn’t </w:t>
      </w:r>
      <w:r w:rsidR="00511A20">
        <w:rPr>
          <w:rFonts w:ascii="Times-Bold" w:hAnsi="Times-Bold" w:cs="Times-Bold"/>
          <w:kern w:val="1"/>
        </w:rPr>
        <w:t xml:space="preserve">noticeably </w:t>
      </w:r>
      <w:r w:rsidR="00FA7160">
        <w:rPr>
          <w:rFonts w:ascii="Times-Bold" w:hAnsi="Times-Bold" w:cs="Times-Bold"/>
          <w:kern w:val="1"/>
        </w:rPr>
        <w:t>impact model performance across different classifiers</w:t>
      </w:r>
      <w:r w:rsidR="0093293A">
        <w:rPr>
          <w:rFonts w:ascii="Times-Bold" w:hAnsi="Times-Bold" w:cs="Times-Bold"/>
          <w:kern w:val="1"/>
        </w:rPr>
        <w:t xml:space="preserve"> for this feature set</w:t>
      </w:r>
      <w:r w:rsidR="00FA7160">
        <w:rPr>
          <w:rFonts w:ascii="Times-Bold" w:hAnsi="Times-Bold" w:cs="Times-Bold"/>
          <w:kern w:val="1"/>
        </w:rPr>
        <w:t>.</w:t>
      </w:r>
      <w:r w:rsidR="0093293A">
        <w:rPr>
          <w:rFonts w:ascii="Times-Bold" w:hAnsi="Times-Bold" w:cs="Times-Bold"/>
          <w:kern w:val="1"/>
        </w:rPr>
        <w:t xml:space="preserve"> </w:t>
      </w:r>
    </w:p>
    <w:p w14:paraId="60BF4C43" w14:textId="77777777" w:rsidR="009B015A" w:rsidRPr="00FA29D5" w:rsidRDefault="009B015A" w:rsidP="00FA29D5">
      <w:pPr>
        <w:widowControl w:val="0"/>
        <w:tabs>
          <w:tab w:val="left" w:pos="691"/>
        </w:tabs>
        <w:autoSpaceDE w:val="0"/>
        <w:autoSpaceDN w:val="0"/>
        <w:adjustRightInd w:val="0"/>
        <w:spacing w:before="124" w:after="0" w:line="240" w:lineRule="auto"/>
        <w:ind w:right="-5"/>
        <w:rPr>
          <w:rFonts w:ascii="Times-Bold" w:hAnsi="Times-Bold" w:cs="Times-Bold"/>
          <w:kern w:val="1"/>
        </w:rPr>
      </w:pPr>
    </w:p>
    <w:p w14:paraId="1256C49D" w14:textId="45511B6C" w:rsidR="00DD2261" w:rsidRDefault="00DD2261" w:rsidP="009B015A">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Model Selection</w:t>
      </w:r>
    </w:p>
    <w:p w14:paraId="02825012" w14:textId="177B0D33" w:rsidR="006C7C3B" w:rsidRDefault="006C7C3B" w:rsidP="009012DB">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The machine learning models chosen were Naïve Bayes,</w:t>
      </w:r>
      <w:r w:rsidR="00780E70">
        <w:rPr>
          <w:rFonts w:ascii="Times-Bold" w:hAnsi="Times-Bold" w:cs="Times-Bold"/>
          <w:kern w:val="1"/>
        </w:rPr>
        <w:t xml:space="preserve"> </w:t>
      </w:r>
      <w:r>
        <w:rPr>
          <w:rFonts w:ascii="Times-Bold" w:hAnsi="Times-Bold" w:cs="Times-Bold"/>
          <w:kern w:val="1"/>
        </w:rPr>
        <w:t xml:space="preserve">Logistic </w:t>
      </w:r>
      <w:r w:rsidR="009012DB">
        <w:rPr>
          <w:rFonts w:ascii="Times-Bold" w:hAnsi="Times-Bold" w:cs="Times-Bold"/>
          <w:kern w:val="1"/>
        </w:rPr>
        <w:t>Regression,</w:t>
      </w:r>
      <w:r>
        <w:rPr>
          <w:rFonts w:ascii="Times-Bold" w:hAnsi="Times-Bold" w:cs="Times-Bold"/>
          <w:kern w:val="1"/>
        </w:rPr>
        <w:t xml:space="preserve"> and a Support Vector Machine.</w:t>
      </w:r>
      <w:r w:rsidR="009012DB">
        <w:rPr>
          <w:rFonts w:ascii="Times-Bold" w:hAnsi="Times-Bold" w:cs="Times-Bold"/>
          <w:kern w:val="1"/>
        </w:rPr>
        <w:t xml:space="preserve"> </w:t>
      </w:r>
      <w:r w:rsidR="00600654">
        <w:rPr>
          <w:rFonts w:ascii="Times-Bold" w:hAnsi="Times-Bold" w:cs="Times-Bold"/>
          <w:kern w:val="1"/>
        </w:rPr>
        <w:t xml:space="preserve">These models were selected due to their promising performance metrics in the feature selection phase, </w:t>
      </w:r>
      <w:proofErr w:type="gramStart"/>
      <w:r w:rsidR="00600654">
        <w:rPr>
          <w:rFonts w:ascii="Times-Bold" w:hAnsi="Times-Bold" w:cs="Times-Bold"/>
          <w:kern w:val="1"/>
        </w:rPr>
        <w:t>and also</w:t>
      </w:r>
      <w:proofErr w:type="gramEnd"/>
      <w:r w:rsidR="00600654">
        <w:rPr>
          <w:rFonts w:ascii="Times-Bold" w:hAnsi="Times-Bold" w:cs="Times-Bold"/>
          <w:kern w:val="1"/>
        </w:rPr>
        <w:t xml:space="preserve"> due to their varying strengths and weaknesses in an attempt to increase the chance of a satisfactory model being produced.</w:t>
      </w:r>
      <w:r w:rsidR="00A25540">
        <w:rPr>
          <w:rFonts w:ascii="Times-Bold" w:hAnsi="Times-Bold" w:cs="Times-Bold"/>
          <w:kern w:val="1"/>
        </w:rPr>
        <w:t xml:space="preserve"> These classifiers also seemed to be appropriate considering the discrete and binary nature of the </w:t>
      </w:r>
      <w:r w:rsidR="00A5613C">
        <w:rPr>
          <w:rFonts w:ascii="Times-Bold" w:hAnsi="Times-Bold" w:cs="Times-Bold"/>
          <w:kern w:val="1"/>
        </w:rPr>
        <w:t>features</w:t>
      </w:r>
      <w:r w:rsidR="00A25540">
        <w:rPr>
          <w:rFonts w:ascii="Times-Bold" w:hAnsi="Times-Bold" w:cs="Times-Bold"/>
          <w:kern w:val="1"/>
        </w:rPr>
        <w:t xml:space="preserve"> (besides the description doc2vec vector).</w:t>
      </w:r>
    </w:p>
    <w:p w14:paraId="3BE71C24" w14:textId="77777777" w:rsidR="00752AE0" w:rsidRPr="006C7C3B" w:rsidRDefault="00752AE0" w:rsidP="009012DB">
      <w:pPr>
        <w:widowControl w:val="0"/>
        <w:tabs>
          <w:tab w:val="left" w:pos="691"/>
        </w:tabs>
        <w:autoSpaceDE w:val="0"/>
        <w:autoSpaceDN w:val="0"/>
        <w:adjustRightInd w:val="0"/>
        <w:spacing w:before="124" w:after="0" w:line="240" w:lineRule="auto"/>
        <w:ind w:right="-5"/>
        <w:jc w:val="both"/>
        <w:rPr>
          <w:rFonts w:ascii="Times-Bold" w:hAnsi="Times-Bold" w:cs="Times-Bold"/>
          <w:kern w:val="1"/>
        </w:rPr>
      </w:pPr>
    </w:p>
    <w:p w14:paraId="4F18B09F" w14:textId="77777777" w:rsidR="006E04FC" w:rsidRDefault="006E04FC" w:rsidP="006E04FC">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2C34D0F7" w14:textId="77777777" w:rsidR="0027339C" w:rsidRDefault="0027339C" w:rsidP="006E04FC">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418BFFF5" w14:textId="77777777" w:rsidR="0027339C" w:rsidRDefault="0027339C" w:rsidP="006E04FC">
      <w:pPr>
        <w:widowControl w:val="0"/>
        <w:tabs>
          <w:tab w:val="left" w:pos="524"/>
        </w:tabs>
        <w:autoSpaceDE w:val="0"/>
        <w:autoSpaceDN w:val="0"/>
        <w:adjustRightInd w:val="0"/>
        <w:spacing w:after="0" w:line="240" w:lineRule="auto"/>
        <w:ind w:right="-5"/>
        <w:rPr>
          <w:rFonts w:ascii="Times-Bold" w:hAnsi="Times-Bold" w:cs="Times-Bold"/>
          <w:b/>
          <w:bCs/>
          <w:sz w:val="24"/>
          <w:szCs w:val="24"/>
        </w:rPr>
      </w:pPr>
    </w:p>
    <w:p w14:paraId="14F53730" w14:textId="2D719E3F" w:rsidR="00D5062B" w:rsidRDefault="00D5062B" w:rsidP="009B015A">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Training Process</w:t>
      </w:r>
    </w:p>
    <w:p w14:paraId="526D375A" w14:textId="2AF8D943" w:rsidR="00A055EE" w:rsidRDefault="009012DB"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Each model was trained and evaluated</w:t>
      </w:r>
      <w:r w:rsidR="006E6F8A">
        <w:rPr>
          <w:rFonts w:ascii="Times-Bold" w:hAnsi="Times-Bold" w:cs="Times-Bold"/>
          <w:kern w:val="1"/>
        </w:rPr>
        <w:t xml:space="preserve"> using stratified 5-fold cross validation and averaging of evaluation metrics to form a fair and accurate evaluation of each model over different training and validation splits. Stratified 5-fold cross validation was used to train and evaluate the models on splits that consistently and closely match the class distribution of the whole training dataset</w:t>
      </w:r>
      <w:r w:rsidR="00A055EE">
        <w:rPr>
          <w:rFonts w:ascii="Times-Bold" w:hAnsi="Times-Bold" w:cs="Times-Bold"/>
          <w:kern w:val="1"/>
        </w:rPr>
        <w:t>.</w:t>
      </w:r>
      <w:r w:rsidR="006E6F8A">
        <w:rPr>
          <w:rFonts w:ascii="Times-Bold" w:hAnsi="Times-Bold" w:cs="Times-Bold"/>
          <w:kern w:val="1"/>
        </w:rPr>
        <w:t xml:space="preserve"> </w:t>
      </w:r>
      <w:r w:rsidR="00A055EE">
        <w:rPr>
          <w:rFonts w:ascii="Times-Bold" w:hAnsi="Times-Bold" w:cs="Times-Bold"/>
          <w:kern w:val="1"/>
        </w:rPr>
        <w:t>T</w:t>
      </w:r>
      <w:r w:rsidR="006E6F8A">
        <w:rPr>
          <w:rFonts w:ascii="Times-Bold" w:hAnsi="Times-Bold" w:cs="Times-Bold"/>
          <w:kern w:val="1"/>
        </w:rPr>
        <w:t>his was performed under the assumption that the training dataset is a reasonable representation of the true distribution of book ratings on Goodreads</w:t>
      </w:r>
      <w:r w:rsidR="00A5613C">
        <w:rPr>
          <w:rFonts w:ascii="Times-Bold" w:hAnsi="Times-Bold" w:cs="Times-Bold"/>
          <w:kern w:val="1"/>
        </w:rPr>
        <w:t xml:space="preserve">, </w:t>
      </w:r>
      <w:proofErr w:type="gramStart"/>
      <w:r w:rsidR="00A5613C">
        <w:rPr>
          <w:rFonts w:ascii="Times-Bold" w:hAnsi="Times-Bold" w:cs="Times-Bold"/>
          <w:kern w:val="1"/>
        </w:rPr>
        <w:t>and also</w:t>
      </w:r>
      <w:proofErr w:type="gramEnd"/>
      <w:r w:rsidR="00A5613C">
        <w:rPr>
          <w:rFonts w:ascii="Times-Bold" w:hAnsi="Times-Bold" w:cs="Times-Bold"/>
          <w:kern w:val="1"/>
        </w:rPr>
        <w:t xml:space="preserve"> to produce consistent results across different training-validation splits.</w:t>
      </w:r>
      <w:r w:rsidR="006E6F8A">
        <w:rPr>
          <w:rFonts w:ascii="Times-Bold" w:hAnsi="Times-Bold" w:cs="Times-Bold"/>
          <w:kern w:val="1"/>
        </w:rPr>
        <w:t xml:space="preserve"> </w:t>
      </w:r>
    </w:p>
    <w:p w14:paraId="04E6F975" w14:textId="587CAEB6" w:rsidR="000341CA" w:rsidRDefault="006E6F8A"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For the Logistic Regression and Support Vector Machine models, regularisation w</w:t>
      </w:r>
      <w:r w:rsidR="000341CA">
        <w:rPr>
          <w:rFonts w:ascii="Times-Bold" w:hAnsi="Times-Bold" w:cs="Times-Bold"/>
          <w:kern w:val="1"/>
        </w:rPr>
        <w:t xml:space="preserve">as </w:t>
      </w:r>
      <w:r>
        <w:rPr>
          <w:rFonts w:ascii="Times-Bold" w:hAnsi="Times-Bold" w:cs="Times-Bold"/>
          <w:kern w:val="1"/>
        </w:rPr>
        <w:t xml:space="preserve">applied to discourage overfitting while also still attempting to create a satisfactory fit. </w:t>
      </w:r>
    </w:p>
    <w:p w14:paraId="4E243716" w14:textId="1C911533" w:rsidR="006E6F8A" w:rsidRDefault="006E6F8A"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 xml:space="preserve">Grid search cross validation was utilised to try </w:t>
      </w:r>
      <w:r w:rsidR="00A055EE">
        <w:rPr>
          <w:rFonts w:ascii="Times-Bold" w:hAnsi="Times-Bold" w:cs="Times-Bold"/>
          <w:kern w:val="1"/>
        </w:rPr>
        <w:t>to</w:t>
      </w:r>
      <w:r>
        <w:rPr>
          <w:rFonts w:ascii="Times-Bold" w:hAnsi="Times-Bold" w:cs="Times-Bold"/>
          <w:kern w:val="1"/>
        </w:rPr>
        <w:t xml:space="preserve"> optimise the hyperparameters </w:t>
      </w:r>
      <w:r w:rsidR="00A055EE">
        <w:rPr>
          <w:rFonts w:ascii="Times-Bold" w:hAnsi="Times-Bold" w:cs="Times-Bold"/>
          <w:kern w:val="1"/>
        </w:rPr>
        <w:t xml:space="preserve">(including regularisation amounts) </w:t>
      </w:r>
      <w:r>
        <w:rPr>
          <w:rFonts w:ascii="Times-Bold" w:hAnsi="Times-Bold" w:cs="Times-Bold"/>
          <w:kern w:val="1"/>
        </w:rPr>
        <w:t>for each model where applicable</w:t>
      </w:r>
      <w:r w:rsidR="00A055EE">
        <w:rPr>
          <w:rFonts w:ascii="Times-Bold" w:hAnsi="Times-Bold" w:cs="Times-Bold"/>
          <w:kern w:val="1"/>
        </w:rPr>
        <w:t>.</w:t>
      </w:r>
    </w:p>
    <w:p w14:paraId="215DEE9E" w14:textId="77777777" w:rsidR="00F64F78" w:rsidRDefault="00F64F78"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p>
    <w:p w14:paraId="211A69A7" w14:textId="08251430" w:rsidR="00F64F78" w:rsidRDefault="00F64F78" w:rsidP="00F64F78">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Hyperparameters</w:t>
      </w:r>
    </w:p>
    <w:p w14:paraId="0BB51E90" w14:textId="77777777" w:rsidR="00DA636B" w:rsidRDefault="00780E70" w:rsidP="00780E70">
      <w:pPr>
        <w:widowControl w:val="0"/>
        <w:tabs>
          <w:tab w:val="left" w:pos="691"/>
        </w:tabs>
        <w:autoSpaceDE w:val="0"/>
        <w:autoSpaceDN w:val="0"/>
        <w:adjustRightInd w:val="0"/>
        <w:spacing w:before="124" w:after="0" w:line="240" w:lineRule="auto"/>
        <w:ind w:right="-5"/>
        <w:rPr>
          <w:rFonts w:ascii="Times-Bold" w:hAnsi="Times-Bold" w:cs="Times-Bold"/>
          <w:kern w:val="1"/>
        </w:rPr>
      </w:pPr>
      <w:r w:rsidRPr="00DC5EC0">
        <w:rPr>
          <w:rFonts w:ascii="Times-Bold" w:hAnsi="Times-Bold" w:cs="Times-Bold"/>
          <w:b/>
          <w:bCs/>
          <w:kern w:val="1"/>
        </w:rPr>
        <w:t>Naïve Bayes:</w:t>
      </w:r>
      <w:r>
        <w:rPr>
          <w:rFonts w:ascii="Times-Bold" w:hAnsi="Times-Bold" w:cs="Times-Bold"/>
          <w:kern w:val="1"/>
        </w:rPr>
        <w:t xml:space="preserve"> Laplace smoothing</w:t>
      </w:r>
      <w:r w:rsidR="009B0FA2">
        <w:rPr>
          <w:rFonts w:ascii="Times-Bold" w:hAnsi="Times-Bold" w:cs="Times-Bold"/>
          <w:kern w:val="1"/>
        </w:rPr>
        <w:t>:</w:t>
      </w:r>
      <w:r>
        <w:rPr>
          <w:rFonts w:ascii="Times-Bold" w:hAnsi="Times-Bold" w:cs="Times-Bold"/>
          <w:kern w:val="1"/>
        </w:rPr>
        <w:t xml:space="preserve"> 1, </w:t>
      </w:r>
    </w:p>
    <w:p w14:paraId="60A79EF9" w14:textId="5FBA5E00" w:rsidR="00780E70" w:rsidRDefault="00780E70" w:rsidP="00780E7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 xml:space="preserve">Bernoulli </w:t>
      </w:r>
      <w:r w:rsidR="00DA636B">
        <w:rPr>
          <w:rFonts w:ascii="Times-Bold" w:hAnsi="Times-Bold" w:cs="Times-Bold"/>
          <w:kern w:val="1"/>
        </w:rPr>
        <w:t>D</w:t>
      </w:r>
      <w:r>
        <w:rPr>
          <w:rFonts w:ascii="Times-Bold" w:hAnsi="Times-Bold" w:cs="Times-Bold"/>
          <w:kern w:val="1"/>
        </w:rPr>
        <w:t>istribution</w:t>
      </w:r>
    </w:p>
    <w:p w14:paraId="031ECFC0" w14:textId="77777777" w:rsidR="00DA636B" w:rsidRDefault="00780E70" w:rsidP="00780E70">
      <w:pPr>
        <w:widowControl w:val="0"/>
        <w:tabs>
          <w:tab w:val="left" w:pos="691"/>
        </w:tabs>
        <w:autoSpaceDE w:val="0"/>
        <w:autoSpaceDN w:val="0"/>
        <w:adjustRightInd w:val="0"/>
        <w:spacing w:before="124" w:after="0" w:line="240" w:lineRule="auto"/>
        <w:ind w:right="-5"/>
        <w:rPr>
          <w:rFonts w:ascii="Times-Bold" w:hAnsi="Times-Bold" w:cs="Times-Bold"/>
          <w:kern w:val="1"/>
        </w:rPr>
      </w:pPr>
      <w:r w:rsidRPr="00DC5EC0">
        <w:rPr>
          <w:rFonts w:ascii="Times-Bold" w:hAnsi="Times-Bold" w:cs="Times-Bold"/>
          <w:b/>
          <w:bCs/>
          <w:kern w:val="1"/>
        </w:rPr>
        <w:t>SVM:</w:t>
      </w:r>
      <w:r>
        <w:rPr>
          <w:rFonts w:ascii="Times-Bold" w:hAnsi="Times-Bold" w:cs="Times-Bold"/>
          <w:kern w:val="1"/>
        </w:rPr>
        <w:t xml:space="preserve"> </w:t>
      </w:r>
      <w:r w:rsidRPr="00DC5EC0">
        <w:rPr>
          <w:rFonts w:ascii="Times-Bold" w:hAnsi="Times-Bold" w:cs="Times-Bold"/>
          <w:i/>
          <w:iCs/>
          <w:kern w:val="1"/>
        </w:rPr>
        <w:t>C</w:t>
      </w:r>
      <w:r w:rsidR="009B0FA2">
        <w:rPr>
          <w:rFonts w:ascii="Times-Bold" w:hAnsi="Times-Bold" w:cs="Times-Bold"/>
          <w:kern w:val="1"/>
        </w:rPr>
        <w:t>:</w:t>
      </w:r>
      <w:r>
        <w:rPr>
          <w:rFonts w:ascii="Times-Bold" w:hAnsi="Times-Bold" w:cs="Times-Bold"/>
          <w:kern w:val="1"/>
        </w:rPr>
        <w:t xml:space="preserve"> 0.5, </w:t>
      </w:r>
    </w:p>
    <w:p w14:paraId="423754BB" w14:textId="77777777" w:rsidR="00DA636B" w:rsidRDefault="00780E70" w:rsidP="00780E7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Kernel</w:t>
      </w:r>
      <w:r w:rsidR="009B0FA2">
        <w:rPr>
          <w:rFonts w:ascii="Times-Bold" w:hAnsi="Times-Bold" w:cs="Times-Bold"/>
          <w:kern w:val="1"/>
        </w:rPr>
        <w:t>:</w:t>
      </w:r>
      <w:r>
        <w:rPr>
          <w:rFonts w:ascii="Times-Bold" w:hAnsi="Times-Bold" w:cs="Times-Bold"/>
          <w:kern w:val="1"/>
        </w:rPr>
        <w:t xml:space="preserve"> Linear, </w:t>
      </w:r>
    </w:p>
    <w:p w14:paraId="73E62F0B" w14:textId="50149F7D" w:rsidR="00780E70" w:rsidRPr="00780E70" w:rsidRDefault="00780E70" w:rsidP="00780E7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One-vs-Rest</w:t>
      </w:r>
    </w:p>
    <w:p w14:paraId="688E0EDB" w14:textId="29FC87BC" w:rsidR="00F64F78" w:rsidRDefault="00F64F78"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sidRPr="00DC5EC0">
        <w:rPr>
          <w:rFonts w:ascii="Times-Bold" w:hAnsi="Times-Bold" w:cs="Times-Bold"/>
          <w:b/>
          <w:bCs/>
          <w:kern w:val="1"/>
        </w:rPr>
        <w:t>Logistic Regression:</w:t>
      </w:r>
      <w:r>
        <w:rPr>
          <w:rFonts w:ascii="Times-Bold" w:hAnsi="Times-Bold" w:cs="Times-Bold"/>
          <w:kern w:val="1"/>
        </w:rPr>
        <w:t xml:space="preserve"> </w:t>
      </w:r>
      <w:r w:rsidRPr="00DC5EC0">
        <w:rPr>
          <w:rFonts w:ascii="Times-Bold" w:hAnsi="Times-Bold" w:cs="Times-Bold"/>
          <w:i/>
          <w:iCs/>
          <w:kern w:val="1"/>
        </w:rPr>
        <w:t>C</w:t>
      </w:r>
      <w:r w:rsidR="009B0FA2">
        <w:rPr>
          <w:rFonts w:ascii="Times-Bold" w:hAnsi="Times-Bold" w:cs="Times-Bold"/>
          <w:kern w:val="1"/>
        </w:rPr>
        <w:t>:</w:t>
      </w:r>
      <w:r>
        <w:rPr>
          <w:rFonts w:ascii="Times-Bold" w:hAnsi="Times-Bold" w:cs="Times-Bold"/>
          <w:kern w:val="1"/>
        </w:rPr>
        <w:t xml:space="preserve"> 0.1, </w:t>
      </w:r>
    </w:p>
    <w:p w14:paraId="138FE57A" w14:textId="77777777" w:rsidR="00DA636B" w:rsidRDefault="00DB1FF0"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S</w:t>
      </w:r>
      <w:r w:rsidR="00F64F78">
        <w:rPr>
          <w:rFonts w:ascii="Times-Bold" w:hAnsi="Times-Bold" w:cs="Times-Bold"/>
          <w:kern w:val="1"/>
        </w:rPr>
        <w:t>olver</w:t>
      </w:r>
      <w:r w:rsidR="009B0FA2">
        <w:rPr>
          <w:rFonts w:ascii="Times-Bold" w:hAnsi="Times-Bold" w:cs="Times-Bold"/>
          <w:kern w:val="1"/>
        </w:rPr>
        <w:t>: N</w:t>
      </w:r>
      <w:r w:rsidR="00F64F78">
        <w:rPr>
          <w:rFonts w:ascii="Times-Bold" w:hAnsi="Times-Bold" w:cs="Times-Bold"/>
          <w:kern w:val="1"/>
        </w:rPr>
        <w:t>ewton-</w:t>
      </w:r>
      <w:r w:rsidR="009B0FA2">
        <w:rPr>
          <w:rFonts w:ascii="Times-Bold" w:hAnsi="Times-Bold" w:cs="Times-Bold"/>
          <w:kern w:val="1"/>
        </w:rPr>
        <w:t>CG</w:t>
      </w:r>
      <w:r w:rsidR="00DC5EC0">
        <w:rPr>
          <w:rFonts w:ascii="Times-Bold" w:hAnsi="Times-Bold" w:cs="Times-Bold"/>
          <w:kern w:val="1"/>
        </w:rPr>
        <w:t xml:space="preserve">, </w:t>
      </w:r>
    </w:p>
    <w:p w14:paraId="589938C0" w14:textId="70AF63AD" w:rsidR="00F64F78" w:rsidRPr="006E04FC" w:rsidRDefault="00DB1FF0" w:rsidP="00A055EE">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Pr>
          <w:rFonts w:ascii="Times-Bold" w:hAnsi="Times-Bold" w:cs="Times-Bold"/>
          <w:kern w:val="1"/>
        </w:rPr>
        <w:t>P</w:t>
      </w:r>
      <w:r w:rsidR="00DC5EC0">
        <w:rPr>
          <w:rFonts w:ascii="Times-Bold" w:hAnsi="Times-Bold" w:cs="Times-Bold"/>
          <w:kern w:val="1"/>
        </w:rPr>
        <w:t>enalty</w:t>
      </w:r>
      <w:r w:rsidR="009B0FA2">
        <w:rPr>
          <w:rFonts w:ascii="Times-Bold" w:hAnsi="Times-Bold" w:cs="Times-Bold"/>
          <w:kern w:val="1"/>
        </w:rPr>
        <w:t xml:space="preserve">: </w:t>
      </w:r>
      <w:r w:rsidR="00DC5EC0">
        <w:rPr>
          <w:rFonts w:ascii="Times-Bold" w:hAnsi="Times-Bold" w:cs="Times-Bold"/>
          <w:kern w:val="1"/>
        </w:rPr>
        <w:t>L2</w:t>
      </w:r>
    </w:p>
    <w:p w14:paraId="3191E7BB" w14:textId="77777777" w:rsidR="00DC5EC0" w:rsidRDefault="00DC5EC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354A01BD" w14:textId="77777777" w:rsidR="00780E70" w:rsidRDefault="00780E7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01E71144" w14:textId="77777777" w:rsidR="00DC5EC0" w:rsidRDefault="00DC5EC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32C3A3EE"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17B82558"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7C78E46A"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54B09E74"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3852FF92"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5D9640C4"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6592127C"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29A217B1"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53835566"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143E1AC6" w14:textId="77777777" w:rsidR="00752AE0" w:rsidRDefault="00752AE0" w:rsidP="00DC5EC0">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202A3BC1" w14:textId="4555503D" w:rsidR="002C6B4C" w:rsidRDefault="002C6B4C" w:rsidP="0027339C">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568483A5" w14:textId="4573AE00" w:rsidR="00D5062B" w:rsidRDefault="00D5062B" w:rsidP="009B015A">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Evaluation Metrics</w:t>
      </w:r>
    </w:p>
    <w:p w14:paraId="6948078C" w14:textId="188E1A53" w:rsidR="00F64F78" w:rsidRDefault="009012DB" w:rsidP="006E04FC">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The models were all evaluated based on their accuracy, precision, recall, and f1-scores. Confusion matrices were also used to evaluate and perform error analysis on the models.</w:t>
      </w:r>
      <w:r w:rsidR="00A055EE">
        <w:rPr>
          <w:rFonts w:ascii="Times-Bold" w:hAnsi="Times-Bold" w:cs="Times-Bold"/>
          <w:kern w:val="1"/>
        </w:rPr>
        <w:t xml:space="preserve"> All models were compared against </w:t>
      </w:r>
      <w:r w:rsidR="00600654">
        <w:rPr>
          <w:rFonts w:ascii="Times-Bold" w:hAnsi="Times-Bold" w:cs="Times-Bold"/>
          <w:kern w:val="1"/>
        </w:rPr>
        <w:t xml:space="preserve">each other and </w:t>
      </w:r>
      <w:r w:rsidR="00A055EE">
        <w:rPr>
          <w:rFonts w:ascii="Times-Bold" w:hAnsi="Times-Bold" w:cs="Times-Bold"/>
          <w:kern w:val="1"/>
        </w:rPr>
        <w:t>a 0R baseline model</w:t>
      </w:r>
      <w:r w:rsidR="00F64F78">
        <w:rPr>
          <w:rFonts w:ascii="Times-Bold" w:hAnsi="Times-Bold" w:cs="Times-Bold"/>
          <w:kern w:val="1"/>
        </w:rPr>
        <w:t xml:space="preserve"> using these metrics</w:t>
      </w:r>
      <w:r w:rsidR="00A055EE">
        <w:rPr>
          <w:rFonts w:ascii="Times-Bold" w:hAnsi="Times-Bold" w:cs="Times-Bold"/>
          <w:kern w:val="1"/>
        </w:rPr>
        <w:t>.</w:t>
      </w:r>
    </w:p>
    <w:p w14:paraId="44EF8DA8" w14:textId="77777777" w:rsidR="00DC5EC0" w:rsidRPr="006E04FC" w:rsidRDefault="00DC5EC0" w:rsidP="006E04FC">
      <w:pPr>
        <w:widowControl w:val="0"/>
        <w:tabs>
          <w:tab w:val="left" w:pos="691"/>
        </w:tabs>
        <w:autoSpaceDE w:val="0"/>
        <w:autoSpaceDN w:val="0"/>
        <w:adjustRightInd w:val="0"/>
        <w:spacing w:before="124" w:after="0" w:line="240" w:lineRule="auto"/>
        <w:ind w:right="-5"/>
        <w:rPr>
          <w:rFonts w:ascii="Times-Bold" w:hAnsi="Times-Bold" w:cs="Times-Bold"/>
          <w:kern w:val="1"/>
        </w:rPr>
      </w:pPr>
    </w:p>
    <w:p w14:paraId="10827C68" w14:textId="39659EA1" w:rsidR="00411E62" w:rsidRDefault="00411E62" w:rsidP="00411E62">
      <w:pPr>
        <w:widowControl w:val="0"/>
        <w:numPr>
          <w:ilvl w:val="0"/>
          <w:numId w:val="17"/>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 xml:space="preserve">Results </w:t>
      </w:r>
    </w:p>
    <w:p w14:paraId="30BA3488" w14:textId="5C35434B" w:rsidR="00600654" w:rsidRDefault="00600654" w:rsidP="005C0F68">
      <w:pPr>
        <w:pStyle w:val="ListParagraph"/>
        <w:ind w:left="0"/>
        <w:jc w:val="both"/>
        <w:rPr>
          <w:rFonts w:ascii="Times-Bold" w:hAnsi="Times-Bold" w:cs="Times-Bold"/>
          <w:bCs/>
          <w:kern w:val="1"/>
        </w:rPr>
      </w:pPr>
      <w:r>
        <w:rPr>
          <w:rFonts w:ascii="Times-Bold" w:hAnsi="Times-Bold" w:cs="Times-Bold"/>
          <w:bCs/>
          <w:kern w:val="1"/>
        </w:rPr>
        <w:t xml:space="preserve">Below are the </w:t>
      </w:r>
      <w:r w:rsidR="000C7A30">
        <w:rPr>
          <w:rFonts w:ascii="Times-Bold" w:hAnsi="Times-Bold" w:cs="Times-Bold"/>
          <w:bCs/>
          <w:kern w:val="1"/>
        </w:rPr>
        <w:t xml:space="preserve">averaged </w:t>
      </w:r>
      <w:r>
        <w:rPr>
          <w:rFonts w:ascii="Times-Bold" w:hAnsi="Times-Bold" w:cs="Times-Bold"/>
          <w:bCs/>
          <w:kern w:val="1"/>
        </w:rPr>
        <w:t xml:space="preserve">classification reports and confusion matrices for </w:t>
      </w:r>
      <w:r w:rsidR="005C0F68">
        <w:rPr>
          <w:rFonts w:ascii="Times-Bold" w:hAnsi="Times-Bold" w:cs="Times-Bold"/>
          <w:bCs/>
          <w:kern w:val="1"/>
        </w:rPr>
        <w:t xml:space="preserve">0R and </w:t>
      </w:r>
      <w:r w:rsidR="000C7A30">
        <w:rPr>
          <w:rFonts w:ascii="Times-Bold" w:hAnsi="Times-Bold" w:cs="Times-Bold"/>
          <w:bCs/>
          <w:kern w:val="1"/>
        </w:rPr>
        <w:t xml:space="preserve">all 4 </w:t>
      </w:r>
      <w:r>
        <w:rPr>
          <w:rFonts w:ascii="Times-Bold" w:hAnsi="Times-Bold" w:cs="Times-Bold"/>
          <w:bCs/>
          <w:kern w:val="1"/>
        </w:rPr>
        <w:t xml:space="preserve">models after </w:t>
      </w:r>
      <w:r w:rsidR="00944297">
        <w:rPr>
          <w:rFonts w:ascii="Times-Bold" w:hAnsi="Times-Bold" w:cs="Times-Bold"/>
          <w:bCs/>
          <w:kern w:val="1"/>
        </w:rPr>
        <w:t xml:space="preserve">stratified </w:t>
      </w:r>
      <w:r w:rsidR="000C7A30">
        <w:rPr>
          <w:rFonts w:ascii="Times-Bold" w:hAnsi="Times-Bold" w:cs="Times-Bold"/>
          <w:bCs/>
          <w:kern w:val="1"/>
        </w:rPr>
        <w:t>5-fold cross validation was performed.</w:t>
      </w:r>
    </w:p>
    <w:p w14:paraId="1C1DFD62" w14:textId="77777777" w:rsidR="00780E70" w:rsidRPr="005C0F68" w:rsidRDefault="00780E70" w:rsidP="00780E70">
      <w:pPr>
        <w:pStyle w:val="ListParagraph"/>
        <w:spacing w:line="480" w:lineRule="auto"/>
        <w:ind w:left="0"/>
        <w:jc w:val="both"/>
        <w:rPr>
          <w:rFonts w:ascii="Times-Bold" w:hAnsi="Times-Bold" w:cs="Times-Bold"/>
          <w:bCs/>
          <w:kern w:val="1"/>
        </w:rPr>
      </w:pPr>
    </w:p>
    <w:p w14:paraId="68CECD5F" w14:textId="25EBCA2F" w:rsidR="00411E62" w:rsidRDefault="00411E62" w:rsidP="00411E62">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0R</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227AF87F" w14:textId="77777777">
        <w:tc>
          <w:tcPr>
            <w:tcW w:w="1057" w:type="dxa"/>
            <w:tcBorders>
              <w:top w:val="nil"/>
              <w:left w:val="nil"/>
              <w:bottom w:val="single" w:sz="4" w:space="0" w:color="C9C9C9"/>
              <w:right w:val="nil"/>
            </w:tcBorders>
            <w:shd w:val="clear" w:color="auto" w:fill="FFFFFF"/>
          </w:tcPr>
          <w:p w14:paraId="6E88B14C" w14:textId="77777777" w:rsidR="00944297" w:rsidRDefault="00944297">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894" w:type="dxa"/>
            <w:tcBorders>
              <w:top w:val="nil"/>
              <w:left w:val="nil"/>
              <w:right w:val="nil"/>
            </w:tcBorders>
            <w:shd w:val="clear" w:color="auto" w:fill="FFFFFF"/>
          </w:tcPr>
          <w:p w14:paraId="0D069458" w14:textId="76FBC1FB"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709" w:type="dxa"/>
            <w:tcBorders>
              <w:top w:val="nil"/>
              <w:left w:val="nil"/>
              <w:right w:val="nil"/>
            </w:tcBorders>
            <w:shd w:val="clear" w:color="auto" w:fill="FFFFFF"/>
          </w:tcPr>
          <w:p w14:paraId="50759E74" w14:textId="7A2299C4"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850" w:type="dxa"/>
            <w:tcBorders>
              <w:top w:val="nil"/>
              <w:left w:val="nil"/>
              <w:right w:val="nil"/>
            </w:tcBorders>
            <w:shd w:val="clear" w:color="auto" w:fill="FFFFFF"/>
          </w:tcPr>
          <w:p w14:paraId="4B4CA19B" w14:textId="00C0C743"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300" w:type="dxa"/>
            <w:tcBorders>
              <w:top w:val="nil"/>
              <w:left w:val="nil"/>
              <w:right w:val="nil"/>
            </w:tcBorders>
            <w:shd w:val="clear" w:color="auto" w:fill="FFFFFF"/>
          </w:tcPr>
          <w:p w14:paraId="55E08C80" w14:textId="367F3EDF"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2D5AEE4B" w14:textId="77777777">
        <w:tc>
          <w:tcPr>
            <w:tcW w:w="1057" w:type="dxa"/>
            <w:tcBorders>
              <w:top w:val="nil"/>
              <w:left w:val="nil"/>
              <w:bottom w:val="nil"/>
            </w:tcBorders>
            <w:shd w:val="clear" w:color="auto" w:fill="FFFFFF"/>
          </w:tcPr>
          <w:p w14:paraId="629BEC7D" w14:textId="0350B9A8" w:rsidR="00944297" w:rsidRDefault="00944297">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894" w:type="dxa"/>
            <w:shd w:val="clear" w:color="auto" w:fill="EDEDED"/>
          </w:tcPr>
          <w:p w14:paraId="12CC54C6" w14:textId="0037A003"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709" w:type="dxa"/>
            <w:shd w:val="clear" w:color="auto" w:fill="EDEDED"/>
          </w:tcPr>
          <w:p w14:paraId="43DCEFD8" w14:textId="7898E0F9"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850" w:type="dxa"/>
            <w:shd w:val="clear" w:color="auto" w:fill="EDEDED"/>
          </w:tcPr>
          <w:p w14:paraId="0DEA08FD" w14:textId="34460E1C"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1300" w:type="dxa"/>
            <w:shd w:val="clear" w:color="auto" w:fill="EDEDED"/>
          </w:tcPr>
          <w:p w14:paraId="66678B61" w14:textId="69915AA2"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1172.8</w:t>
            </w:r>
          </w:p>
        </w:tc>
      </w:tr>
      <w:tr w:rsidR="00C84150" w14:paraId="33FDB560" w14:textId="77777777">
        <w:tc>
          <w:tcPr>
            <w:tcW w:w="1057" w:type="dxa"/>
            <w:tcBorders>
              <w:left w:val="nil"/>
              <w:bottom w:val="nil"/>
            </w:tcBorders>
            <w:shd w:val="clear" w:color="auto" w:fill="FFFFFF"/>
          </w:tcPr>
          <w:p w14:paraId="147475DC" w14:textId="327A3FF8" w:rsidR="00944297" w:rsidRDefault="00944297">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894" w:type="dxa"/>
            <w:shd w:val="clear" w:color="auto" w:fill="auto"/>
          </w:tcPr>
          <w:p w14:paraId="52DA3EC1" w14:textId="78B46E69"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709" w:type="dxa"/>
            <w:shd w:val="clear" w:color="auto" w:fill="auto"/>
          </w:tcPr>
          <w:p w14:paraId="19A6570B" w14:textId="2ED4FD92"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1.00</w:t>
            </w:r>
          </w:p>
        </w:tc>
        <w:tc>
          <w:tcPr>
            <w:tcW w:w="850" w:type="dxa"/>
            <w:shd w:val="clear" w:color="auto" w:fill="auto"/>
          </w:tcPr>
          <w:p w14:paraId="1D660E2D" w14:textId="60616524"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0.83</w:t>
            </w:r>
          </w:p>
        </w:tc>
        <w:tc>
          <w:tcPr>
            <w:tcW w:w="1300" w:type="dxa"/>
            <w:shd w:val="clear" w:color="auto" w:fill="auto"/>
          </w:tcPr>
          <w:p w14:paraId="6F3A8B44" w14:textId="690BE49F"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3241.6</w:t>
            </w:r>
          </w:p>
        </w:tc>
      </w:tr>
      <w:tr w:rsidR="00C84150" w14:paraId="3AF8812E" w14:textId="77777777">
        <w:tc>
          <w:tcPr>
            <w:tcW w:w="1057" w:type="dxa"/>
            <w:tcBorders>
              <w:left w:val="nil"/>
              <w:bottom w:val="nil"/>
            </w:tcBorders>
            <w:shd w:val="clear" w:color="auto" w:fill="FFFFFF"/>
          </w:tcPr>
          <w:p w14:paraId="2723FF84" w14:textId="59BBA68F" w:rsidR="00944297" w:rsidRDefault="00944297">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894" w:type="dxa"/>
            <w:shd w:val="clear" w:color="auto" w:fill="EDEDED"/>
          </w:tcPr>
          <w:p w14:paraId="2B0E240D" w14:textId="40C54A77"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709" w:type="dxa"/>
            <w:shd w:val="clear" w:color="auto" w:fill="EDEDED"/>
          </w:tcPr>
          <w:p w14:paraId="5889C9EF" w14:textId="529753CF"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850" w:type="dxa"/>
            <w:shd w:val="clear" w:color="auto" w:fill="EDEDED"/>
          </w:tcPr>
          <w:p w14:paraId="3914AD0B" w14:textId="2562B1FC"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0.00</w:t>
            </w:r>
          </w:p>
        </w:tc>
        <w:tc>
          <w:tcPr>
            <w:tcW w:w="1300" w:type="dxa"/>
            <w:shd w:val="clear" w:color="auto" w:fill="EDEDED"/>
          </w:tcPr>
          <w:p w14:paraId="693F42F4" w14:textId="6515BFE6"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198.2</w:t>
            </w:r>
          </w:p>
        </w:tc>
      </w:tr>
      <w:tr w:rsidR="00C84150" w14:paraId="1BAB437E" w14:textId="77777777">
        <w:tc>
          <w:tcPr>
            <w:tcW w:w="1057" w:type="dxa"/>
            <w:tcBorders>
              <w:left w:val="nil"/>
              <w:bottom w:val="nil"/>
            </w:tcBorders>
            <w:shd w:val="clear" w:color="auto" w:fill="FFFFFF"/>
          </w:tcPr>
          <w:p w14:paraId="6A8082D2" w14:textId="51F15643" w:rsidR="00944297" w:rsidRDefault="00944297">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 xml:space="preserve">Training </w:t>
            </w:r>
            <w:r w:rsidR="00B11C55">
              <w:rPr>
                <w:rFonts w:ascii="Times-Bold" w:hAnsi="Times-Bold" w:cs="Times-Bold"/>
                <w:b/>
                <w:bCs/>
                <w:i/>
                <w:iCs/>
                <w:kern w:val="1"/>
                <w:sz w:val="20"/>
                <w:szCs w:val="20"/>
              </w:rPr>
              <w:t>A</w:t>
            </w:r>
            <w:r>
              <w:rPr>
                <w:rFonts w:ascii="Times-Bold" w:hAnsi="Times-Bold" w:cs="Times-Bold"/>
                <w:b/>
                <w:bCs/>
                <w:i/>
                <w:iCs/>
                <w:kern w:val="1"/>
                <w:sz w:val="20"/>
                <w:szCs w:val="20"/>
              </w:rPr>
              <w:t>ccuracy</w:t>
            </w:r>
          </w:p>
        </w:tc>
        <w:tc>
          <w:tcPr>
            <w:tcW w:w="894" w:type="dxa"/>
            <w:shd w:val="clear" w:color="auto" w:fill="auto"/>
          </w:tcPr>
          <w:p w14:paraId="5F27AC92" w14:textId="35E13D98"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709" w:type="dxa"/>
            <w:shd w:val="clear" w:color="auto" w:fill="auto"/>
          </w:tcPr>
          <w:p w14:paraId="101447AA" w14:textId="77777777"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850" w:type="dxa"/>
            <w:shd w:val="clear" w:color="auto" w:fill="auto"/>
          </w:tcPr>
          <w:p w14:paraId="750E0A70" w14:textId="6E83159E"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300" w:type="dxa"/>
            <w:shd w:val="clear" w:color="auto" w:fill="auto"/>
          </w:tcPr>
          <w:p w14:paraId="36B3680B" w14:textId="65AE3D09"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01656331" w14:textId="77777777">
        <w:tc>
          <w:tcPr>
            <w:tcW w:w="1057" w:type="dxa"/>
            <w:tcBorders>
              <w:left w:val="nil"/>
              <w:bottom w:val="nil"/>
            </w:tcBorders>
            <w:shd w:val="clear" w:color="auto" w:fill="FFFFFF"/>
          </w:tcPr>
          <w:p w14:paraId="1448F5EB" w14:textId="111B5140" w:rsidR="00944297" w:rsidRDefault="00B11C55">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894" w:type="dxa"/>
            <w:shd w:val="clear" w:color="auto" w:fill="EDEDED"/>
          </w:tcPr>
          <w:p w14:paraId="4E0EF43D" w14:textId="51EFAD4C"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709" w:type="dxa"/>
            <w:shd w:val="clear" w:color="auto" w:fill="EDEDED"/>
          </w:tcPr>
          <w:p w14:paraId="2EBCA705" w14:textId="77777777" w:rsidR="00944297" w:rsidRDefault="00944297">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850" w:type="dxa"/>
            <w:shd w:val="clear" w:color="auto" w:fill="EDEDED"/>
          </w:tcPr>
          <w:p w14:paraId="16604303" w14:textId="0199A2AF"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300" w:type="dxa"/>
            <w:shd w:val="clear" w:color="auto" w:fill="EDEDED"/>
          </w:tcPr>
          <w:p w14:paraId="05F7758D" w14:textId="4CCCBE52"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5C0ED4B5" w14:textId="77777777">
        <w:tc>
          <w:tcPr>
            <w:tcW w:w="1057" w:type="dxa"/>
            <w:tcBorders>
              <w:left w:val="nil"/>
              <w:bottom w:val="nil"/>
            </w:tcBorders>
            <w:shd w:val="clear" w:color="auto" w:fill="FFFFFF"/>
          </w:tcPr>
          <w:p w14:paraId="299AEE6C" w14:textId="33272A36" w:rsidR="00944297" w:rsidRDefault="00A03EF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894" w:type="dxa"/>
            <w:shd w:val="clear" w:color="auto" w:fill="auto"/>
          </w:tcPr>
          <w:p w14:paraId="37B971BD" w14:textId="40BCA678"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0.23</w:t>
            </w:r>
          </w:p>
        </w:tc>
        <w:tc>
          <w:tcPr>
            <w:tcW w:w="709" w:type="dxa"/>
            <w:shd w:val="clear" w:color="auto" w:fill="auto"/>
          </w:tcPr>
          <w:p w14:paraId="604D3018" w14:textId="2A59591E"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0.33</w:t>
            </w:r>
          </w:p>
        </w:tc>
        <w:tc>
          <w:tcPr>
            <w:tcW w:w="850" w:type="dxa"/>
            <w:shd w:val="clear" w:color="auto" w:fill="auto"/>
          </w:tcPr>
          <w:p w14:paraId="0C3AF55E" w14:textId="4090AA7D"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0.28</w:t>
            </w:r>
          </w:p>
        </w:tc>
        <w:tc>
          <w:tcPr>
            <w:tcW w:w="1300" w:type="dxa"/>
            <w:shd w:val="clear" w:color="auto" w:fill="auto"/>
          </w:tcPr>
          <w:p w14:paraId="4CE3D929" w14:textId="115A0DC7"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4608379D" w14:textId="77777777">
        <w:tc>
          <w:tcPr>
            <w:tcW w:w="1057" w:type="dxa"/>
            <w:tcBorders>
              <w:left w:val="nil"/>
              <w:bottom w:val="nil"/>
            </w:tcBorders>
            <w:shd w:val="clear" w:color="auto" w:fill="FFFFFF"/>
          </w:tcPr>
          <w:p w14:paraId="4003034A" w14:textId="7B452831" w:rsidR="00944297" w:rsidRDefault="00A03EF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894" w:type="dxa"/>
            <w:shd w:val="clear" w:color="auto" w:fill="EDEDED"/>
          </w:tcPr>
          <w:p w14:paraId="4EA1F810" w14:textId="204B29E1" w:rsidR="00944297" w:rsidRDefault="00A03EF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0.49</w:t>
            </w:r>
          </w:p>
        </w:tc>
        <w:tc>
          <w:tcPr>
            <w:tcW w:w="709" w:type="dxa"/>
            <w:shd w:val="clear" w:color="auto" w:fill="EDEDED"/>
          </w:tcPr>
          <w:p w14:paraId="36B650E9" w14:textId="18E38B93"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850" w:type="dxa"/>
            <w:shd w:val="clear" w:color="auto" w:fill="EDEDED"/>
          </w:tcPr>
          <w:p w14:paraId="0B4ABEFC" w14:textId="729C8954"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0.58</w:t>
            </w:r>
          </w:p>
        </w:tc>
        <w:tc>
          <w:tcPr>
            <w:tcW w:w="1300" w:type="dxa"/>
            <w:shd w:val="clear" w:color="auto" w:fill="EDEDED"/>
          </w:tcPr>
          <w:p w14:paraId="4D8D6FD6" w14:textId="172F22AC" w:rsidR="00944297"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bl>
    <w:p w14:paraId="0BC884AA" w14:textId="6BC1FB4D" w:rsidR="00944297" w:rsidRDefault="00944297"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4.1</w:t>
      </w:r>
      <w:r w:rsidR="00B11C55">
        <w:rPr>
          <w:rFonts w:ascii="Times-Bold" w:hAnsi="Times-Bold" w:cs="Times-Bold"/>
          <w:b/>
          <w:bCs/>
          <w:kern w:val="1"/>
          <w:sz w:val="18"/>
          <w:szCs w:val="18"/>
        </w:rPr>
        <w:t>.1</w:t>
      </w:r>
      <w:r>
        <w:rPr>
          <w:rFonts w:ascii="Times-Bold" w:hAnsi="Times-Bold" w:cs="Times-Bold"/>
          <w:b/>
          <w:bCs/>
          <w:kern w:val="1"/>
          <w:sz w:val="18"/>
          <w:szCs w:val="18"/>
        </w:rPr>
        <w:t>-</w:t>
      </w:r>
      <w:r>
        <w:rPr>
          <w:rFonts w:ascii="Times-Roman" w:hAnsi="Times-Roman" w:cs="Times-Roman"/>
          <w:kern w:val="1"/>
          <w:sz w:val="18"/>
          <w:szCs w:val="18"/>
        </w:rPr>
        <w:t xml:space="preserve"> </w:t>
      </w:r>
      <w:r w:rsidR="00B11C55">
        <w:rPr>
          <w:rFonts w:ascii="Times-Roman" w:hAnsi="Times-Roman" w:cs="Times-Roman"/>
          <w:kern w:val="1"/>
          <w:sz w:val="18"/>
          <w:szCs w:val="18"/>
        </w:rPr>
        <w:t xml:space="preserve">Classification Report </w:t>
      </w:r>
      <w:r w:rsidR="00A03EFE">
        <w:rPr>
          <w:rFonts w:ascii="Times-Roman" w:hAnsi="Times-Roman" w:cs="Times-Roman"/>
          <w:kern w:val="1"/>
          <w:sz w:val="18"/>
          <w:szCs w:val="18"/>
        </w:rPr>
        <w:t>(</w:t>
      </w:r>
      <w:proofErr w:type="gramStart"/>
      <w:r w:rsidR="00A03EFE">
        <w:rPr>
          <w:rFonts w:ascii="Times-Roman" w:hAnsi="Times-Roman" w:cs="Times-Roman"/>
          <w:kern w:val="1"/>
          <w:sz w:val="18"/>
          <w:szCs w:val="18"/>
        </w:rPr>
        <w:t>5 fold</w:t>
      </w:r>
      <w:proofErr w:type="gramEnd"/>
      <w:r w:rsidR="00A03EFE">
        <w:rPr>
          <w:rFonts w:ascii="Times-Roman" w:hAnsi="Times-Roman" w:cs="Times-Roman"/>
          <w:kern w:val="1"/>
          <w:sz w:val="18"/>
          <w:szCs w:val="18"/>
        </w:rPr>
        <w:t xml:space="preserve"> average)</w:t>
      </w:r>
      <w:r w:rsidR="00B11C55">
        <w:rPr>
          <w:rFonts w:ascii="Times-Roman" w:hAnsi="Times-Roman" w:cs="Times-Roman"/>
          <w:kern w:val="1"/>
          <w:sz w:val="18"/>
          <w:szCs w:val="18"/>
        </w:rPr>
        <w:t xml:space="preserve">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35"/>
        <w:gridCol w:w="803"/>
        <w:gridCol w:w="816"/>
        <w:gridCol w:w="803"/>
        <w:gridCol w:w="1111"/>
      </w:tblGrid>
      <w:tr w:rsidR="00C84150" w14:paraId="4187615D" w14:textId="6E3101D2">
        <w:tc>
          <w:tcPr>
            <w:tcW w:w="835" w:type="dxa"/>
            <w:tcBorders>
              <w:top w:val="nil"/>
              <w:left w:val="nil"/>
              <w:bottom w:val="single" w:sz="4" w:space="0" w:color="666666"/>
              <w:right w:val="nil"/>
            </w:tcBorders>
            <w:shd w:val="clear" w:color="auto" w:fill="FFFFFF"/>
          </w:tcPr>
          <w:p w14:paraId="4F3F3D86" w14:textId="77777777" w:rsidR="00B11C55" w:rsidRDefault="00B11C55">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803" w:type="dxa"/>
            <w:tcBorders>
              <w:top w:val="nil"/>
              <w:left w:val="nil"/>
              <w:right w:val="nil"/>
            </w:tcBorders>
            <w:shd w:val="clear" w:color="auto" w:fill="FFFFFF"/>
          </w:tcPr>
          <w:p w14:paraId="48282C46" w14:textId="3B5EB2B7" w:rsidR="00B11C55" w:rsidRDefault="00B11C55">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3.0</w:t>
            </w:r>
          </w:p>
        </w:tc>
        <w:tc>
          <w:tcPr>
            <w:tcW w:w="816" w:type="dxa"/>
            <w:tcBorders>
              <w:top w:val="nil"/>
              <w:left w:val="nil"/>
              <w:right w:val="nil"/>
            </w:tcBorders>
            <w:shd w:val="clear" w:color="auto" w:fill="FFFFFF"/>
          </w:tcPr>
          <w:p w14:paraId="4837572A" w14:textId="550B5657" w:rsidR="00B11C55" w:rsidRDefault="00B11C55">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4.0</w:t>
            </w:r>
          </w:p>
        </w:tc>
        <w:tc>
          <w:tcPr>
            <w:tcW w:w="803" w:type="dxa"/>
            <w:tcBorders>
              <w:top w:val="nil"/>
              <w:left w:val="nil"/>
              <w:right w:val="nil"/>
            </w:tcBorders>
            <w:shd w:val="clear" w:color="auto" w:fill="FFFFFF"/>
          </w:tcPr>
          <w:p w14:paraId="0E17C904" w14:textId="56FFDFBB" w:rsidR="00B11C55" w:rsidRDefault="00B11C55">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5.0</w:t>
            </w:r>
          </w:p>
        </w:tc>
        <w:tc>
          <w:tcPr>
            <w:tcW w:w="1111" w:type="dxa"/>
            <w:tcBorders>
              <w:top w:val="nil"/>
              <w:left w:val="nil"/>
              <w:right w:val="nil"/>
            </w:tcBorders>
            <w:shd w:val="clear" w:color="auto" w:fill="FFFFFF"/>
          </w:tcPr>
          <w:p w14:paraId="691FCCDF" w14:textId="451E3CBC" w:rsidR="00B11C55" w:rsidRDefault="00B11C55">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Predicted</w:t>
            </w:r>
          </w:p>
        </w:tc>
      </w:tr>
      <w:tr w:rsidR="00C84150" w14:paraId="4B4DE55D" w14:textId="04038352">
        <w:trPr>
          <w:gridAfter w:val="1"/>
          <w:wAfter w:w="1111" w:type="dxa"/>
        </w:trPr>
        <w:tc>
          <w:tcPr>
            <w:tcW w:w="835" w:type="dxa"/>
            <w:tcBorders>
              <w:top w:val="nil"/>
              <w:left w:val="nil"/>
              <w:bottom w:val="nil"/>
            </w:tcBorders>
            <w:shd w:val="clear" w:color="auto" w:fill="FFFFFF"/>
          </w:tcPr>
          <w:p w14:paraId="01AF0E7F" w14:textId="31EA6305"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3.0</w:t>
            </w:r>
          </w:p>
        </w:tc>
        <w:tc>
          <w:tcPr>
            <w:tcW w:w="803" w:type="dxa"/>
            <w:shd w:val="clear" w:color="auto" w:fill="E2EFD9"/>
          </w:tcPr>
          <w:p w14:paraId="33CBCC38" w14:textId="216B4B05"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c>
          <w:tcPr>
            <w:tcW w:w="816" w:type="dxa"/>
            <w:shd w:val="clear" w:color="auto" w:fill="F7CAAC"/>
          </w:tcPr>
          <w:p w14:paraId="2C664F06" w14:textId="5B66C257"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1172.8</w:t>
            </w:r>
          </w:p>
        </w:tc>
        <w:tc>
          <w:tcPr>
            <w:tcW w:w="803" w:type="dxa"/>
            <w:shd w:val="clear" w:color="auto" w:fill="F7CAAC"/>
          </w:tcPr>
          <w:p w14:paraId="6BF25904" w14:textId="2DE584A2"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r>
      <w:tr w:rsidR="00C84150" w14:paraId="23109561" w14:textId="2628CFBF">
        <w:trPr>
          <w:gridAfter w:val="1"/>
          <w:wAfter w:w="1111" w:type="dxa"/>
        </w:trPr>
        <w:tc>
          <w:tcPr>
            <w:tcW w:w="835" w:type="dxa"/>
            <w:tcBorders>
              <w:left w:val="nil"/>
              <w:bottom w:val="nil"/>
            </w:tcBorders>
            <w:shd w:val="clear" w:color="auto" w:fill="FFFFFF"/>
          </w:tcPr>
          <w:p w14:paraId="066504D1" w14:textId="7D4FB916"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4.0</w:t>
            </w:r>
          </w:p>
        </w:tc>
        <w:tc>
          <w:tcPr>
            <w:tcW w:w="803" w:type="dxa"/>
            <w:shd w:val="clear" w:color="auto" w:fill="F7CAAC"/>
          </w:tcPr>
          <w:p w14:paraId="6C768C35" w14:textId="717162F4"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c>
          <w:tcPr>
            <w:tcW w:w="816" w:type="dxa"/>
            <w:shd w:val="clear" w:color="auto" w:fill="E2EFD9"/>
          </w:tcPr>
          <w:p w14:paraId="1AEDB5A2" w14:textId="3BB8002F"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3241.6</w:t>
            </w:r>
          </w:p>
        </w:tc>
        <w:tc>
          <w:tcPr>
            <w:tcW w:w="803" w:type="dxa"/>
            <w:shd w:val="clear" w:color="auto" w:fill="F7CAAC"/>
          </w:tcPr>
          <w:p w14:paraId="2C5DBC61" w14:textId="1F6965D0"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r>
      <w:tr w:rsidR="00C84150" w14:paraId="26F7F57C" w14:textId="2451146A">
        <w:trPr>
          <w:gridAfter w:val="1"/>
          <w:wAfter w:w="1111" w:type="dxa"/>
        </w:trPr>
        <w:tc>
          <w:tcPr>
            <w:tcW w:w="835" w:type="dxa"/>
            <w:tcBorders>
              <w:left w:val="nil"/>
              <w:bottom w:val="nil"/>
            </w:tcBorders>
            <w:shd w:val="clear" w:color="auto" w:fill="FFFFFF"/>
          </w:tcPr>
          <w:p w14:paraId="4E3F704C" w14:textId="3EF263B9"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5.0</w:t>
            </w:r>
          </w:p>
        </w:tc>
        <w:tc>
          <w:tcPr>
            <w:tcW w:w="803" w:type="dxa"/>
            <w:shd w:val="clear" w:color="auto" w:fill="F7CAAC"/>
          </w:tcPr>
          <w:p w14:paraId="72C3E714" w14:textId="549CDC72"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c>
          <w:tcPr>
            <w:tcW w:w="816" w:type="dxa"/>
            <w:shd w:val="clear" w:color="auto" w:fill="F7CAAC"/>
          </w:tcPr>
          <w:p w14:paraId="6084D171" w14:textId="4A2A2595"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198.2</w:t>
            </w:r>
          </w:p>
        </w:tc>
        <w:tc>
          <w:tcPr>
            <w:tcW w:w="803" w:type="dxa"/>
            <w:shd w:val="clear" w:color="auto" w:fill="E2EFD9"/>
          </w:tcPr>
          <w:p w14:paraId="6263BA89" w14:textId="25C4229A"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r>
      <w:tr w:rsidR="00C84150" w14:paraId="5E25E1E6" w14:textId="77777777">
        <w:trPr>
          <w:gridAfter w:val="4"/>
          <w:wAfter w:w="3533" w:type="dxa"/>
        </w:trPr>
        <w:tc>
          <w:tcPr>
            <w:tcW w:w="835" w:type="dxa"/>
            <w:tcBorders>
              <w:left w:val="nil"/>
              <w:bottom w:val="nil"/>
            </w:tcBorders>
            <w:shd w:val="clear" w:color="auto" w:fill="FFFFFF"/>
          </w:tcPr>
          <w:p w14:paraId="26332A68" w14:textId="62873A0E" w:rsidR="00B11C55" w:rsidRDefault="00B11C55">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Actual</w:t>
            </w:r>
          </w:p>
        </w:tc>
      </w:tr>
    </w:tbl>
    <w:p w14:paraId="028518E0" w14:textId="3511AF43" w:rsidR="00411E62" w:rsidRDefault="00B11C55" w:rsidP="00A03EFE">
      <w:pPr>
        <w:widowControl w:val="0"/>
        <w:autoSpaceDE w:val="0"/>
        <w:autoSpaceDN w:val="0"/>
        <w:adjustRightInd w:val="0"/>
        <w:spacing w:before="120" w:after="200" w:line="240" w:lineRule="auto"/>
        <w:ind w:left="164" w:right="284"/>
        <w:jc w:val="both"/>
        <w:rPr>
          <w:rFonts w:ascii="Times-Roman" w:hAnsi="Times-Roman" w:cs="Times-Roman"/>
          <w:kern w:val="1"/>
          <w:sz w:val="18"/>
          <w:szCs w:val="18"/>
        </w:rPr>
      </w:pPr>
      <w:r>
        <w:rPr>
          <w:rFonts w:ascii="Times-Bold" w:hAnsi="Times-Bold" w:cs="Times-Bold"/>
          <w:b/>
          <w:bCs/>
          <w:kern w:val="1"/>
          <w:sz w:val="18"/>
          <w:szCs w:val="18"/>
        </w:rPr>
        <w:t>Table 4.1.2-</w:t>
      </w:r>
      <w:r>
        <w:rPr>
          <w:rFonts w:ascii="Times-Roman" w:hAnsi="Times-Roman" w:cs="Times-Roman"/>
          <w:kern w:val="1"/>
          <w:sz w:val="18"/>
          <w:szCs w:val="18"/>
        </w:rPr>
        <w:t xml:space="preserve"> Confusion Matrix</w:t>
      </w:r>
      <w:r w:rsidR="00A03EFE">
        <w:rPr>
          <w:rFonts w:ascii="Times-Roman" w:hAnsi="Times-Roman" w:cs="Times-Roman"/>
          <w:kern w:val="1"/>
          <w:sz w:val="18"/>
          <w:szCs w:val="18"/>
        </w:rPr>
        <w:t xml:space="preserve"> (</w:t>
      </w:r>
      <w:proofErr w:type="gramStart"/>
      <w:r w:rsidR="00A03EFE">
        <w:rPr>
          <w:rFonts w:ascii="Times-Roman" w:hAnsi="Times-Roman" w:cs="Times-Roman"/>
          <w:kern w:val="1"/>
          <w:sz w:val="18"/>
          <w:szCs w:val="18"/>
        </w:rPr>
        <w:t>5 fold</w:t>
      </w:r>
      <w:proofErr w:type="gramEnd"/>
      <w:r w:rsidR="00A03EFE">
        <w:rPr>
          <w:rFonts w:ascii="Times-Roman" w:hAnsi="Times-Roman" w:cs="Times-Roman"/>
          <w:kern w:val="1"/>
          <w:sz w:val="18"/>
          <w:szCs w:val="18"/>
        </w:rPr>
        <w:t xml:space="preserve"> average)</w:t>
      </w:r>
    </w:p>
    <w:p w14:paraId="1B72EE98"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38413E7C"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3951EA1A"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7BB1352C"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5875C7A1"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58727D62"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450391D6"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259804A8" w14:textId="77777777" w:rsidR="005C0F68"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565D03C3" w14:textId="77777777" w:rsidR="005C0F68" w:rsidRPr="00A03EFE" w:rsidRDefault="005C0F68" w:rsidP="00A03EFE">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09C68561" w14:textId="77777777" w:rsidR="005C0F68" w:rsidRDefault="005C0F68" w:rsidP="005C0F68">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74E80F76" w14:textId="77777777" w:rsidR="005C0F68" w:rsidRDefault="005C0F68" w:rsidP="005C0F68">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52841221" w14:textId="77777777" w:rsidR="005C0F68" w:rsidRDefault="005C0F68" w:rsidP="005C0F68">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4E2BD2E7" w14:textId="77777777" w:rsidR="005C0F68" w:rsidRDefault="005C0F68" w:rsidP="005C0F68">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57A12D73" w14:textId="77777777" w:rsidR="00DC5EC0" w:rsidRDefault="00DC5EC0" w:rsidP="00780E70">
      <w:pPr>
        <w:widowControl w:val="0"/>
        <w:tabs>
          <w:tab w:val="left" w:pos="691"/>
        </w:tabs>
        <w:autoSpaceDE w:val="0"/>
        <w:autoSpaceDN w:val="0"/>
        <w:adjustRightInd w:val="0"/>
        <w:spacing w:before="124" w:after="0" w:line="276" w:lineRule="auto"/>
        <w:ind w:left="360" w:right="-5"/>
        <w:rPr>
          <w:rFonts w:ascii="Times-Bold" w:hAnsi="Times-Bold" w:cs="Times-Bold"/>
          <w:b/>
          <w:bCs/>
          <w:kern w:val="1"/>
        </w:rPr>
      </w:pPr>
    </w:p>
    <w:p w14:paraId="4DB7CA67" w14:textId="3A19CD6F" w:rsidR="00411E62" w:rsidRPr="005C0F68" w:rsidRDefault="00411E62" w:rsidP="005C0F68">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sidRPr="005C0F68">
        <w:rPr>
          <w:rFonts w:ascii="Times-Bold" w:hAnsi="Times-Bold" w:cs="Times-Bold"/>
          <w:b/>
          <w:bCs/>
          <w:kern w:val="1"/>
        </w:rPr>
        <w:t>Bernoulli Naïve Bayes</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2F5A144A" w14:textId="77777777">
        <w:tc>
          <w:tcPr>
            <w:tcW w:w="1056" w:type="dxa"/>
            <w:tcBorders>
              <w:top w:val="nil"/>
              <w:left w:val="nil"/>
              <w:bottom w:val="single" w:sz="4" w:space="0" w:color="C9C9C9"/>
              <w:right w:val="nil"/>
            </w:tcBorders>
            <w:shd w:val="clear" w:color="auto" w:fill="FFFFFF"/>
          </w:tcPr>
          <w:p w14:paraId="742B40A0"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967" w:type="dxa"/>
            <w:tcBorders>
              <w:top w:val="nil"/>
              <w:left w:val="nil"/>
              <w:right w:val="nil"/>
            </w:tcBorders>
            <w:shd w:val="clear" w:color="auto" w:fill="FFFFFF"/>
          </w:tcPr>
          <w:p w14:paraId="3A5B1E7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54AC2A5F"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6BE25D5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6624DDB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3A9F29A3" w14:textId="77777777">
        <w:tc>
          <w:tcPr>
            <w:tcW w:w="1056" w:type="dxa"/>
            <w:tcBorders>
              <w:top w:val="nil"/>
              <w:left w:val="nil"/>
              <w:bottom w:val="nil"/>
            </w:tcBorders>
            <w:shd w:val="clear" w:color="auto" w:fill="FFFFFF"/>
          </w:tcPr>
          <w:p w14:paraId="2DC922D1"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18496DCA" w14:textId="0B36231E"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699" w:type="dxa"/>
            <w:shd w:val="clear" w:color="auto" w:fill="EDEDED"/>
          </w:tcPr>
          <w:p w14:paraId="5405AB42" w14:textId="70472BAE"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945" w:type="dxa"/>
            <w:shd w:val="clear" w:color="auto" w:fill="EDEDED"/>
          </w:tcPr>
          <w:p w14:paraId="7887EAC0" w14:textId="467ADE82"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0.49</w:t>
            </w:r>
          </w:p>
        </w:tc>
        <w:tc>
          <w:tcPr>
            <w:tcW w:w="1143" w:type="dxa"/>
            <w:shd w:val="clear" w:color="auto" w:fill="EDEDED"/>
          </w:tcPr>
          <w:p w14:paraId="1145B78C" w14:textId="221B3223"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1172.8</w:t>
            </w:r>
          </w:p>
        </w:tc>
      </w:tr>
      <w:tr w:rsidR="00C84150" w14:paraId="24F7D222" w14:textId="77777777">
        <w:tc>
          <w:tcPr>
            <w:tcW w:w="1056" w:type="dxa"/>
            <w:tcBorders>
              <w:left w:val="nil"/>
              <w:bottom w:val="nil"/>
            </w:tcBorders>
            <w:shd w:val="clear" w:color="auto" w:fill="FFFFFF"/>
          </w:tcPr>
          <w:p w14:paraId="070D1967"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1C9426F6" w14:textId="5DE3DDF0"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0.79</w:t>
            </w:r>
          </w:p>
        </w:tc>
        <w:tc>
          <w:tcPr>
            <w:tcW w:w="699" w:type="dxa"/>
            <w:shd w:val="clear" w:color="auto" w:fill="auto"/>
          </w:tcPr>
          <w:p w14:paraId="7AA77B16" w14:textId="24008D4E"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0.94</w:t>
            </w:r>
          </w:p>
        </w:tc>
        <w:tc>
          <w:tcPr>
            <w:tcW w:w="945" w:type="dxa"/>
            <w:shd w:val="clear" w:color="auto" w:fill="auto"/>
          </w:tcPr>
          <w:p w14:paraId="062A0563" w14:textId="4B7F4906"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0.86</w:t>
            </w:r>
          </w:p>
        </w:tc>
        <w:tc>
          <w:tcPr>
            <w:tcW w:w="1143" w:type="dxa"/>
            <w:shd w:val="clear" w:color="auto" w:fill="auto"/>
          </w:tcPr>
          <w:p w14:paraId="151D6D53" w14:textId="0D5B3B27"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3241.6</w:t>
            </w:r>
          </w:p>
        </w:tc>
      </w:tr>
      <w:tr w:rsidR="00C84150" w14:paraId="592FB04C" w14:textId="77777777">
        <w:tc>
          <w:tcPr>
            <w:tcW w:w="1056" w:type="dxa"/>
            <w:tcBorders>
              <w:left w:val="nil"/>
              <w:bottom w:val="nil"/>
            </w:tcBorders>
            <w:shd w:val="clear" w:color="auto" w:fill="FFFFFF"/>
          </w:tcPr>
          <w:p w14:paraId="5245390B"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44AA3AE8" w14:textId="74DFD4C4"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0.92</w:t>
            </w:r>
          </w:p>
        </w:tc>
        <w:tc>
          <w:tcPr>
            <w:tcW w:w="699" w:type="dxa"/>
            <w:shd w:val="clear" w:color="auto" w:fill="EDEDED"/>
          </w:tcPr>
          <w:p w14:paraId="51A29CF0" w14:textId="5A901CEB"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945" w:type="dxa"/>
            <w:shd w:val="clear" w:color="auto" w:fill="EDEDED"/>
          </w:tcPr>
          <w:p w14:paraId="666B880A" w14:textId="4101DF05"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0.54</w:t>
            </w:r>
          </w:p>
        </w:tc>
        <w:tc>
          <w:tcPr>
            <w:tcW w:w="1143" w:type="dxa"/>
            <w:shd w:val="clear" w:color="auto" w:fill="EDEDED"/>
          </w:tcPr>
          <w:p w14:paraId="464ED434" w14:textId="7E9DD46F"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198.2</w:t>
            </w:r>
          </w:p>
        </w:tc>
      </w:tr>
      <w:tr w:rsidR="00C84150" w14:paraId="56E9421B" w14:textId="77777777">
        <w:tc>
          <w:tcPr>
            <w:tcW w:w="1056" w:type="dxa"/>
            <w:tcBorders>
              <w:left w:val="nil"/>
              <w:bottom w:val="nil"/>
            </w:tcBorders>
            <w:shd w:val="clear" w:color="auto" w:fill="FFFFFF"/>
          </w:tcPr>
          <w:p w14:paraId="158B328C"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181EDDA8" w14:textId="4FCB9BE1"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732A43BB"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377544A3" w14:textId="4345D415"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0.81</w:t>
            </w:r>
          </w:p>
        </w:tc>
        <w:tc>
          <w:tcPr>
            <w:tcW w:w="1143" w:type="dxa"/>
            <w:shd w:val="clear" w:color="auto" w:fill="auto"/>
          </w:tcPr>
          <w:p w14:paraId="28D6E3AE" w14:textId="60251368"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54F1578C" w14:textId="77777777">
        <w:tc>
          <w:tcPr>
            <w:tcW w:w="1056" w:type="dxa"/>
            <w:tcBorders>
              <w:left w:val="nil"/>
              <w:bottom w:val="nil"/>
            </w:tcBorders>
            <w:shd w:val="clear" w:color="auto" w:fill="FFFFFF"/>
          </w:tcPr>
          <w:p w14:paraId="4D99F2FB"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260B539D" w14:textId="5127F4BB"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1B936C01"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01A31E29" w14:textId="57FFF154"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0.78</w:t>
            </w:r>
          </w:p>
        </w:tc>
        <w:tc>
          <w:tcPr>
            <w:tcW w:w="1143" w:type="dxa"/>
            <w:shd w:val="clear" w:color="auto" w:fill="EDEDED"/>
          </w:tcPr>
          <w:p w14:paraId="69C8BC6B" w14:textId="07945247"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062D88E3" w14:textId="77777777">
        <w:tc>
          <w:tcPr>
            <w:tcW w:w="1056" w:type="dxa"/>
            <w:tcBorders>
              <w:left w:val="nil"/>
              <w:bottom w:val="nil"/>
            </w:tcBorders>
            <w:shd w:val="clear" w:color="auto" w:fill="FFFFFF"/>
          </w:tcPr>
          <w:p w14:paraId="49B872C5"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4417D266" w14:textId="765AB7BC"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0.79</w:t>
            </w:r>
          </w:p>
        </w:tc>
        <w:tc>
          <w:tcPr>
            <w:tcW w:w="699" w:type="dxa"/>
            <w:shd w:val="clear" w:color="auto" w:fill="auto"/>
          </w:tcPr>
          <w:p w14:paraId="60EF5CEF" w14:textId="7A201BDF"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0.57</w:t>
            </w:r>
          </w:p>
        </w:tc>
        <w:tc>
          <w:tcPr>
            <w:tcW w:w="945" w:type="dxa"/>
            <w:shd w:val="clear" w:color="auto" w:fill="auto"/>
          </w:tcPr>
          <w:p w14:paraId="59CD1A69" w14:textId="5F0D5ACA"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0.63</w:t>
            </w:r>
          </w:p>
        </w:tc>
        <w:tc>
          <w:tcPr>
            <w:tcW w:w="1143" w:type="dxa"/>
            <w:shd w:val="clear" w:color="auto" w:fill="auto"/>
          </w:tcPr>
          <w:p w14:paraId="2C7B02F7" w14:textId="36B98E49"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2C64573B" w14:textId="77777777">
        <w:tc>
          <w:tcPr>
            <w:tcW w:w="1056" w:type="dxa"/>
            <w:tcBorders>
              <w:left w:val="nil"/>
              <w:bottom w:val="nil"/>
            </w:tcBorders>
            <w:shd w:val="clear" w:color="auto" w:fill="FFFFFF"/>
          </w:tcPr>
          <w:p w14:paraId="1BE92710"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5A8C45EF" w14:textId="5F8E8A78"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0.77</w:t>
            </w:r>
          </w:p>
        </w:tc>
        <w:tc>
          <w:tcPr>
            <w:tcW w:w="699" w:type="dxa"/>
            <w:shd w:val="clear" w:color="auto" w:fill="EDEDED"/>
          </w:tcPr>
          <w:p w14:paraId="5263D9B5" w14:textId="4E022D23"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0.78</w:t>
            </w:r>
          </w:p>
        </w:tc>
        <w:tc>
          <w:tcPr>
            <w:tcW w:w="945" w:type="dxa"/>
            <w:shd w:val="clear" w:color="auto" w:fill="EDEDED"/>
          </w:tcPr>
          <w:p w14:paraId="5BA3E692" w14:textId="0024D63A"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0.75</w:t>
            </w:r>
          </w:p>
        </w:tc>
        <w:tc>
          <w:tcPr>
            <w:tcW w:w="1143" w:type="dxa"/>
            <w:shd w:val="clear" w:color="auto" w:fill="EDEDED"/>
          </w:tcPr>
          <w:p w14:paraId="39D14582" w14:textId="484FC15B" w:rsidR="005C0F68" w:rsidRDefault="00182334">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bl>
    <w:p w14:paraId="263D0FDB" w14:textId="5A3C7460"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4.2.1-</w:t>
      </w:r>
      <w:r>
        <w:rPr>
          <w:rFonts w:ascii="Times-Roman" w:hAnsi="Times-Roman" w:cs="Times-Roman"/>
          <w:kern w:val="1"/>
          <w:sz w:val="18"/>
          <w:szCs w:val="18"/>
        </w:rPr>
        <w:t xml:space="preserve"> Classification Report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35"/>
        <w:gridCol w:w="803"/>
        <w:gridCol w:w="816"/>
        <w:gridCol w:w="803"/>
        <w:gridCol w:w="1111"/>
      </w:tblGrid>
      <w:tr w:rsidR="00C84150" w14:paraId="0527FA60" w14:textId="77777777">
        <w:tc>
          <w:tcPr>
            <w:tcW w:w="835" w:type="dxa"/>
            <w:tcBorders>
              <w:top w:val="nil"/>
              <w:left w:val="nil"/>
              <w:bottom w:val="single" w:sz="4" w:space="0" w:color="666666"/>
              <w:right w:val="nil"/>
            </w:tcBorders>
            <w:shd w:val="clear" w:color="auto" w:fill="FFFFFF"/>
          </w:tcPr>
          <w:p w14:paraId="1F34F3A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803" w:type="dxa"/>
            <w:tcBorders>
              <w:top w:val="nil"/>
              <w:left w:val="nil"/>
              <w:right w:val="nil"/>
            </w:tcBorders>
            <w:shd w:val="clear" w:color="auto" w:fill="FFFFFF"/>
          </w:tcPr>
          <w:p w14:paraId="4D734021"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3.0</w:t>
            </w:r>
          </w:p>
        </w:tc>
        <w:tc>
          <w:tcPr>
            <w:tcW w:w="816" w:type="dxa"/>
            <w:tcBorders>
              <w:top w:val="nil"/>
              <w:left w:val="nil"/>
              <w:right w:val="nil"/>
            </w:tcBorders>
            <w:shd w:val="clear" w:color="auto" w:fill="FFFFFF"/>
          </w:tcPr>
          <w:p w14:paraId="59700741"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4.0</w:t>
            </w:r>
          </w:p>
        </w:tc>
        <w:tc>
          <w:tcPr>
            <w:tcW w:w="803" w:type="dxa"/>
            <w:tcBorders>
              <w:top w:val="nil"/>
              <w:left w:val="nil"/>
              <w:right w:val="nil"/>
            </w:tcBorders>
            <w:shd w:val="clear" w:color="auto" w:fill="FFFFFF"/>
          </w:tcPr>
          <w:p w14:paraId="39D33D9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5.0</w:t>
            </w:r>
          </w:p>
        </w:tc>
        <w:tc>
          <w:tcPr>
            <w:tcW w:w="1111" w:type="dxa"/>
            <w:tcBorders>
              <w:top w:val="nil"/>
              <w:left w:val="nil"/>
              <w:right w:val="nil"/>
            </w:tcBorders>
            <w:shd w:val="clear" w:color="auto" w:fill="FFFFFF"/>
          </w:tcPr>
          <w:p w14:paraId="77EE1EF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Predicted</w:t>
            </w:r>
          </w:p>
        </w:tc>
      </w:tr>
      <w:tr w:rsidR="00C84150" w14:paraId="38AF2A74" w14:textId="77777777">
        <w:trPr>
          <w:gridAfter w:val="1"/>
          <w:wAfter w:w="1111" w:type="dxa"/>
        </w:trPr>
        <w:tc>
          <w:tcPr>
            <w:tcW w:w="835" w:type="dxa"/>
            <w:tcBorders>
              <w:top w:val="nil"/>
              <w:left w:val="nil"/>
              <w:bottom w:val="nil"/>
            </w:tcBorders>
            <w:shd w:val="clear" w:color="auto" w:fill="auto"/>
          </w:tcPr>
          <w:p w14:paraId="69BCF157"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3.0</w:t>
            </w:r>
          </w:p>
        </w:tc>
        <w:tc>
          <w:tcPr>
            <w:tcW w:w="803" w:type="dxa"/>
            <w:shd w:val="clear" w:color="auto" w:fill="E2EFD9"/>
          </w:tcPr>
          <w:p w14:paraId="108386DA" w14:textId="0C09E6DD"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450.0</w:t>
            </w:r>
          </w:p>
        </w:tc>
        <w:tc>
          <w:tcPr>
            <w:tcW w:w="816" w:type="dxa"/>
            <w:shd w:val="clear" w:color="auto" w:fill="F7CAAC"/>
          </w:tcPr>
          <w:p w14:paraId="20D9106B" w14:textId="28B5E89C"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772.0</w:t>
            </w:r>
          </w:p>
        </w:tc>
        <w:tc>
          <w:tcPr>
            <w:tcW w:w="803" w:type="dxa"/>
            <w:shd w:val="clear" w:color="auto" w:fill="F7CAAC"/>
          </w:tcPr>
          <w:p w14:paraId="4257ADB1" w14:textId="2760DE1D"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0.8</w:t>
            </w:r>
          </w:p>
        </w:tc>
      </w:tr>
      <w:tr w:rsidR="00C84150" w14:paraId="11B711AC" w14:textId="77777777">
        <w:trPr>
          <w:gridAfter w:val="1"/>
          <w:wAfter w:w="1111" w:type="dxa"/>
        </w:trPr>
        <w:tc>
          <w:tcPr>
            <w:tcW w:w="835" w:type="dxa"/>
            <w:tcBorders>
              <w:left w:val="nil"/>
              <w:bottom w:val="nil"/>
            </w:tcBorders>
            <w:shd w:val="clear" w:color="auto" w:fill="auto"/>
          </w:tcPr>
          <w:p w14:paraId="32FC8519"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4.0</w:t>
            </w:r>
          </w:p>
        </w:tc>
        <w:tc>
          <w:tcPr>
            <w:tcW w:w="803" w:type="dxa"/>
            <w:shd w:val="clear" w:color="auto" w:fill="F7CAAC"/>
          </w:tcPr>
          <w:p w14:paraId="1C8AEB92" w14:textId="4BD65FAD"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184.0</w:t>
            </w:r>
          </w:p>
        </w:tc>
        <w:tc>
          <w:tcPr>
            <w:tcW w:w="816" w:type="dxa"/>
            <w:shd w:val="clear" w:color="auto" w:fill="E2EFD9"/>
          </w:tcPr>
          <w:p w14:paraId="187C1190" w14:textId="2A1B1D5E"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3051.2</w:t>
            </w:r>
          </w:p>
        </w:tc>
        <w:tc>
          <w:tcPr>
            <w:tcW w:w="803" w:type="dxa"/>
            <w:shd w:val="clear" w:color="auto" w:fill="F7CAAC"/>
          </w:tcPr>
          <w:p w14:paraId="6ABA8CC3" w14:textId="047254A8"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6.4</w:t>
            </w:r>
          </w:p>
        </w:tc>
      </w:tr>
      <w:tr w:rsidR="00C84150" w14:paraId="15D1A159" w14:textId="77777777">
        <w:trPr>
          <w:gridAfter w:val="1"/>
          <w:wAfter w:w="1111" w:type="dxa"/>
        </w:trPr>
        <w:tc>
          <w:tcPr>
            <w:tcW w:w="835" w:type="dxa"/>
            <w:tcBorders>
              <w:left w:val="nil"/>
              <w:bottom w:val="nil"/>
            </w:tcBorders>
            <w:shd w:val="clear" w:color="auto" w:fill="auto"/>
          </w:tcPr>
          <w:p w14:paraId="372DBE7D"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5.0</w:t>
            </w:r>
          </w:p>
        </w:tc>
        <w:tc>
          <w:tcPr>
            <w:tcW w:w="803" w:type="dxa"/>
            <w:shd w:val="clear" w:color="auto" w:fill="F7CAAC"/>
          </w:tcPr>
          <w:p w14:paraId="70F1946E" w14:textId="69EBA2CC"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36.2</w:t>
            </w:r>
          </w:p>
        </w:tc>
        <w:tc>
          <w:tcPr>
            <w:tcW w:w="816" w:type="dxa"/>
            <w:shd w:val="clear" w:color="auto" w:fill="F7CAAC"/>
          </w:tcPr>
          <w:p w14:paraId="7ED823B0" w14:textId="55B5E7F5"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86.2</w:t>
            </w:r>
          </w:p>
        </w:tc>
        <w:tc>
          <w:tcPr>
            <w:tcW w:w="803" w:type="dxa"/>
            <w:shd w:val="clear" w:color="auto" w:fill="E2EFD9"/>
          </w:tcPr>
          <w:p w14:paraId="44DE0E26" w14:textId="0795A751"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75.8</w:t>
            </w:r>
          </w:p>
        </w:tc>
      </w:tr>
      <w:tr w:rsidR="00C84150" w14:paraId="55C4A0DC" w14:textId="77777777">
        <w:trPr>
          <w:gridAfter w:val="4"/>
          <w:wAfter w:w="3533" w:type="dxa"/>
        </w:trPr>
        <w:tc>
          <w:tcPr>
            <w:tcW w:w="835" w:type="dxa"/>
            <w:tcBorders>
              <w:left w:val="nil"/>
              <w:bottom w:val="nil"/>
            </w:tcBorders>
            <w:shd w:val="clear" w:color="auto" w:fill="FFFFFF"/>
          </w:tcPr>
          <w:p w14:paraId="2627892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Actual</w:t>
            </w:r>
          </w:p>
        </w:tc>
      </w:tr>
    </w:tbl>
    <w:p w14:paraId="40884171" w14:textId="0B5D3959"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kern w:val="1"/>
          <w:sz w:val="18"/>
          <w:szCs w:val="18"/>
        </w:rPr>
      </w:pPr>
      <w:r>
        <w:rPr>
          <w:rFonts w:ascii="Times-Bold" w:hAnsi="Times-Bold" w:cs="Times-Bold"/>
          <w:b/>
          <w:bCs/>
          <w:kern w:val="1"/>
          <w:sz w:val="18"/>
          <w:szCs w:val="18"/>
        </w:rPr>
        <w:t>Table 4.2.2-</w:t>
      </w:r>
      <w:r>
        <w:rPr>
          <w:rFonts w:ascii="Times-Roman" w:hAnsi="Times-Roman" w:cs="Times-Roman"/>
          <w:kern w:val="1"/>
          <w:sz w:val="18"/>
          <w:szCs w:val="18"/>
        </w:rPr>
        <w:t xml:space="preserve"> Confusion Matrix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w:t>
      </w:r>
    </w:p>
    <w:p w14:paraId="16A83C23" w14:textId="77777777"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5F9CF04E" w14:textId="77777777"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1774BB6D" w14:textId="77777777"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649600D1" w14:textId="77777777"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4BFE82F7" w14:textId="77777777" w:rsidR="005C0F68" w:rsidRDefault="005C0F68"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2CAA2F9" w14:textId="77777777" w:rsidR="005C0F68" w:rsidRDefault="005C0F68"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4C4F132D" w14:textId="77777777" w:rsidR="00DC5EC0" w:rsidRDefault="00DC5EC0"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53381697" w14:textId="77777777" w:rsidR="00DC5EC0" w:rsidRDefault="00DC5EC0"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64FDCFDE" w14:textId="77777777" w:rsidR="00DC5EC0" w:rsidRDefault="00DC5EC0"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66A43AEE" w14:textId="77777777" w:rsidR="00DC5EC0" w:rsidRDefault="00DC5EC0"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4E7AD275" w14:textId="77777777" w:rsidR="00DC5EC0" w:rsidRDefault="00DC5EC0" w:rsidP="00DC5EC0">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0343556E" w14:textId="77777777" w:rsidR="005C0F68" w:rsidRDefault="005C0F68" w:rsidP="00DC5EC0">
      <w:pPr>
        <w:widowControl w:val="0"/>
        <w:tabs>
          <w:tab w:val="left" w:pos="691"/>
        </w:tabs>
        <w:autoSpaceDE w:val="0"/>
        <w:autoSpaceDN w:val="0"/>
        <w:adjustRightInd w:val="0"/>
        <w:spacing w:before="124" w:after="0" w:line="276" w:lineRule="auto"/>
        <w:ind w:left="360" w:right="-5"/>
        <w:rPr>
          <w:rFonts w:ascii="Times-Bold" w:hAnsi="Times-Bold" w:cs="Times-Bold"/>
          <w:b/>
          <w:bCs/>
          <w:kern w:val="1"/>
        </w:rPr>
      </w:pPr>
    </w:p>
    <w:p w14:paraId="5010EFA4" w14:textId="043869E6" w:rsidR="00411E62" w:rsidRPr="00411E62" w:rsidRDefault="00411E62" w:rsidP="00411E62">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Linear Kernel SVM</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3967C006" w14:textId="77777777">
        <w:tc>
          <w:tcPr>
            <w:tcW w:w="1056" w:type="dxa"/>
            <w:tcBorders>
              <w:top w:val="nil"/>
              <w:left w:val="nil"/>
              <w:bottom w:val="single" w:sz="4" w:space="0" w:color="C9C9C9"/>
              <w:right w:val="nil"/>
            </w:tcBorders>
            <w:shd w:val="clear" w:color="auto" w:fill="FFFFFF"/>
          </w:tcPr>
          <w:p w14:paraId="4763D4DD"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967" w:type="dxa"/>
            <w:tcBorders>
              <w:top w:val="nil"/>
              <w:left w:val="nil"/>
              <w:right w:val="nil"/>
            </w:tcBorders>
            <w:shd w:val="clear" w:color="auto" w:fill="FFFFFF"/>
          </w:tcPr>
          <w:p w14:paraId="5BEA0171"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3B46401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1116803D"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274266A0"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1C2BC37A" w14:textId="77777777">
        <w:tc>
          <w:tcPr>
            <w:tcW w:w="1056" w:type="dxa"/>
            <w:tcBorders>
              <w:top w:val="nil"/>
              <w:left w:val="nil"/>
              <w:bottom w:val="nil"/>
            </w:tcBorders>
            <w:shd w:val="clear" w:color="auto" w:fill="FFFFFF"/>
          </w:tcPr>
          <w:p w14:paraId="5C3E6CFC"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61E7F256" w14:textId="37C7A7A1"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0.65</w:t>
            </w:r>
          </w:p>
        </w:tc>
        <w:tc>
          <w:tcPr>
            <w:tcW w:w="699" w:type="dxa"/>
            <w:shd w:val="clear" w:color="auto" w:fill="EDEDED"/>
          </w:tcPr>
          <w:p w14:paraId="1A48B193" w14:textId="1D0CCED4"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0.20</w:t>
            </w:r>
          </w:p>
        </w:tc>
        <w:tc>
          <w:tcPr>
            <w:tcW w:w="945" w:type="dxa"/>
            <w:shd w:val="clear" w:color="auto" w:fill="EDEDED"/>
          </w:tcPr>
          <w:p w14:paraId="71D11031" w14:textId="4B3ABEB7"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0.31</w:t>
            </w:r>
          </w:p>
        </w:tc>
        <w:tc>
          <w:tcPr>
            <w:tcW w:w="1143" w:type="dxa"/>
            <w:shd w:val="clear" w:color="auto" w:fill="EDEDED"/>
          </w:tcPr>
          <w:p w14:paraId="7C67260D"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1172.8</w:t>
            </w:r>
          </w:p>
        </w:tc>
      </w:tr>
      <w:tr w:rsidR="00C84150" w14:paraId="1F68A197" w14:textId="77777777">
        <w:tc>
          <w:tcPr>
            <w:tcW w:w="1056" w:type="dxa"/>
            <w:tcBorders>
              <w:left w:val="nil"/>
              <w:bottom w:val="nil"/>
            </w:tcBorders>
            <w:shd w:val="clear" w:color="auto" w:fill="FFFFFF"/>
          </w:tcPr>
          <w:p w14:paraId="55F6D17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78CDF01B" w14:textId="05C2E0CC"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0.74</w:t>
            </w:r>
          </w:p>
        </w:tc>
        <w:tc>
          <w:tcPr>
            <w:tcW w:w="699" w:type="dxa"/>
            <w:shd w:val="clear" w:color="auto" w:fill="auto"/>
          </w:tcPr>
          <w:p w14:paraId="0F813904" w14:textId="1A66F5BE"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0.96</w:t>
            </w:r>
          </w:p>
        </w:tc>
        <w:tc>
          <w:tcPr>
            <w:tcW w:w="945" w:type="dxa"/>
            <w:shd w:val="clear" w:color="auto" w:fill="auto"/>
          </w:tcPr>
          <w:p w14:paraId="6B751602" w14:textId="45A3EE79"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0.83</w:t>
            </w:r>
          </w:p>
        </w:tc>
        <w:tc>
          <w:tcPr>
            <w:tcW w:w="1143" w:type="dxa"/>
            <w:shd w:val="clear" w:color="auto" w:fill="auto"/>
          </w:tcPr>
          <w:p w14:paraId="05DA367A"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3241.6</w:t>
            </w:r>
          </w:p>
        </w:tc>
      </w:tr>
      <w:tr w:rsidR="00C84150" w14:paraId="3169DD3B" w14:textId="77777777">
        <w:tc>
          <w:tcPr>
            <w:tcW w:w="1056" w:type="dxa"/>
            <w:tcBorders>
              <w:left w:val="nil"/>
              <w:bottom w:val="nil"/>
            </w:tcBorders>
            <w:shd w:val="clear" w:color="auto" w:fill="FFFFFF"/>
          </w:tcPr>
          <w:p w14:paraId="0C0BEB56"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404FEEAD" w14:textId="2931C74B"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699" w:type="dxa"/>
            <w:shd w:val="clear" w:color="auto" w:fill="EDEDED"/>
          </w:tcPr>
          <w:p w14:paraId="558431AC" w14:textId="41A5DDC6"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0.10</w:t>
            </w:r>
          </w:p>
        </w:tc>
        <w:tc>
          <w:tcPr>
            <w:tcW w:w="945" w:type="dxa"/>
            <w:shd w:val="clear" w:color="auto" w:fill="EDEDED"/>
          </w:tcPr>
          <w:p w14:paraId="4B72709F" w14:textId="78D97F8C"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0.18</w:t>
            </w:r>
          </w:p>
        </w:tc>
        <w:tc>
          <w:tcPr>
            <w:tcW w:w="1143" w:type="dxa"/>
            <w:shd w:val="clear" w:color="auto" w:fill="EDEDED"/>
          </w:tcPr>
          <w:p w14:paraId="0057552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198.2</w:t>
            </w:r>
          </w:p>
        </w:tc>
      </w:tr>
      <w:tr w:rsidR="00C84150" w14:paraId="28260BE0" w14:textId="77777777">
        <w:tc>
          <w:tcPr>
            <w:tcW w:w="1056" w:type="dxa"/>
            <w:tcBorders>
              <w:left w:val="nil"/>
              <w:bottom w:val="nil"/>
            </w:tcBorders>
            <w:shd w:val="clear" w:color="auto" w:fill="FFFFFF"/>
          </w:tcPr>
          <w:p w14:paraId="4558FF25"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02410716"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13B985E6" w14:textId="1E0B5C71"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4F529728" w14:textId="5F58623E"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0.77</w:t>
            </w:r>
          </w:p>
        </w:tc>
        <w:tc>
          <w:tcPr>
            <w:tcW w:w="1143" w:type="dxa"/>
            <w:shd w:val="clear" w:color="auto" w:fill="auto"/>
          </w:tcPr>
          <w:p w14:paraId="2E7DB8C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7782D7A9" w14:textId="77777777">
        <w:tc>
          <w:tcPr>
            <w:tcW w:w="1056" w:type="dxa"/>
            <w:tcBorders>
              <w:left w:val="nil"/>
              <w:bottom w:val="nil"/>
            </w:tcBorders>
            <w:shd w:val="clear" w:color="auto" w:fill="FFFFFF"/>
          </w:tcPr>
          <w:p w14:paraId="56A24D97"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2B87830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08BB8AD4" w14:textId="75E2EF83"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1DC99938" w14:textId="6DA54749"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1143" w:type="dxa"/>
            <w:shd w:val="clear" w:color="auto" w:fill="EDEDED"/>
          </w:tcPr>
          <w:p w14:paraId="5A07C7A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16058C92" w14:textId="77777777">
        <w:tc>
          <w:tcPr>
            <w:tcW w:w="1056" w:type="dxa"/>
            <w:tcBorders>
              <w:left w:val="nil"/>
              <w:bottom w:val="nil"/>
            </w:tcBorders>
            <w:shd w:val="clear" w:color="auto" w:fill="FFFFFF"/>
          </w:tcPr>
          <w:p w14:paraId="71985C9D"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7D25D45D" w14:textId="51A29009"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auto"/>
          </w:tcPr>
          <w:p w14:paraId="2F50F231" w14:textId="5C2DF503"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0.42</w:t>
            </w:r>
          </w:p>
        </w:tc>
        <w:tc>
          <w:tcPr>
            <w:tcW w:w="945" w:type="dxa"/>
            <w:shd w:val="clear" w:color="auto" w:fill="auto"/>
          </w:tcPr>
          <w:p w14:paraId="4F6805C3" w14:textId="0D4CC2FA"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0.44</w:t>
            </w:r>
          </w:p>
        </w:tc>
        <w:tc>
          <w:tcPr>
            <w:tcW w:w="1143" w:type="dxa"/>
            <w:shd w:val="clear" w:color="auto" w:fill="auto"/>
          </w:tcPr>
          <w:p w14:paraId="64B1DA0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557723B1" w14:textId="77777777">
        <w:tc>
          <w:tcPr>
            <w:tcW w:w="1056" w:type="dxa"/>
            <w:tcBorders>
              <w:left w:val="nil"/>
              <w:bottom w:val="nil"/>
            </w:tcBorders>
            <w:shd w:val="clear" w:color="auto" w:fill="FFFFFF"/>
          </w:tcPr>
          <w:p w14:paraId="6DEE6A98"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6E7C33D7" w14:textId="54A368C0"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EDEDED"/>
          </w:tcPr>
          <w:p w14:paraId="2DDDAB3A" w14:textId="163DF6F7"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945" w:type="dxa"/>
            <w:shd w:val="clear" w:color="auto" w:fill="EDEDED"/>
          </w:tcPr>
          <w:p w14:paraId="2BFEAE1B" w14:textId="75031110"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1143" w:type="dxa"/>
            <w:shd w:val="clear" w:color="auto" w:fill="EDEDED"/>
          </w:tcPr>
          <w:p w14:paraId="646A1A12"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bl>
    <w:p w14:paraId="7E68E195" w14:textId="1BAFFEFA"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4.3.1-</w:t>
      </w:r>
      <w:r>
        <w:rPr>
          <w:rFonts w:ascii="Times-Roman" w:hAnsi="Times-Roman" w:cs="Times-Roman"/>
          <w:kern w:val="1"/>
          <w:sz w:val="18"/>
          <w:szCs w:val="18"/>
        </w:rPr>
        <w:t xml:space="preserve"> Classification Report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35"/>
        <w:gridCol w:w="803"/>
        <w:gridCol w:w="816"/>
        <w:gridCol w:w="803"/>
        <w:gridCol w:w="1111"/>
      </w:tblGrid>
      <w:tr w:rsidR="00C84150" w14:paraId="5BF96F84" w14:textId="77777777">
        <w:tc>
          <w:tcPr>
            <w:tcW w:w="835" w:type="dxa"/>
            <w:tcBorders>
              <w:top w:val="nil"/>
              <w:left w:val="nil"/>
              <w:bottom w:val="single" w:sz="4" w:space="0" w:color="666666"/>
              <w:right w:val="nil"/>
            </w:tcBorders>
            <w:shd w:val="clear" w:color="auto" w:fill="FFFFFF"/>
          </w:tcPr>
          <w:p w14:paraId="6E19ED1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803" w:type="dxa"/>
            <w:tcBorders>
              <w:top w:val="nil"/>
              <w:left w:val="nil"/>
              <w:right w:val="nil"/>
            </w:tcBorders>
            <w:shd w:val="clear" w:color="auto" w:fill="FFFFFF"/>
          </w:tcPr>
          <w:p w14:paraId="73A8B9D5"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3.0</w:t>
            </w:r>
          </w:p>
        </w:tc>
        <w:tc>
          <w:tcPr>
            <w:tcW w:w="816" w:type="dxa"/>
            <w:tcBorders>
              <w:top w:val="nil"/>
              <w:left w:val="nil"/>
              <w:right w:val="nil"/>
            </w:tcBorders>
            <w:shd w:val="clear" w:color="auto" w:fill="FFFFFF"/>
          </w:tcPr>
          <w:p w14:paraId="2AEE089B"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4.0</w:t>
            </w:r>
          </w:p>
        </w:tc>
        <w:tc>
          <w:tcPr>
            <w:tcW w:w="803" w:type="dxa"/>
            <w:tcBorders>
              <w:top w:val="nil"/>
              <w:left w:val="nil"/>
              <w:right w:val="nil"/>
            </w:tcBorders>
            <w:shd w:val="clear" w:color="auto" w:fill="FFFFFF"/>
          </w:tcPr>
          <w:p w14:paraId="08CCEF4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5.0</w:t>
            </w:r>
          </w:p>
        </w:tc>
        <w:tc>
          <w:tcPr>
            <w:tcW w:w="1111" w:type="dxa"/>
            <w:tcBorders>
              <w:top w:val="nil"/>
              <w:left w:val="nil"/>
              <w:right w:val="nil"/>
            </w:tcBorders>
            <w:shd w:val="clear" w:color="auto" w:fill="FFFFFF"/>
          </w:tcPr>
          <w:p w14:paraId="3903A5B9"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Predicted</w:t>
            </w:r>
          </w:p>
        </w:tc>
      </w:tr>
      <w:tr w:rsidR="00C84150" w14:paraId="0F0E2792" w14:textId="77777777">
        <w:trPr>
          <w:gridAfter w:val="1"/>
          <w:wAfter w:w="1111" w:type="dxa"/>
        </w:trPr>
        <w:tc>
          <w:tcPr>
            <w:tcW w:w="835" w:type="dxa"/>
            <w:tcBorders>
              <w:top w:val="nil"/>
              <w:left w:val="nil"/>
              <w:bottom w:val="nil"/>
            </w:tcBorders>
            <w:shd w:val="clear" w:color="auto" w:fill="auto"/>
          </w:tcPr>
          <w:p w14:paraId="0B37F578"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3.0</w:t>
            </w:r>
          </w:p>
        </w:tc>
        <w:tc>
          <w:tcPr>
            <w:tcW w:w="803" w:type="dxa"/>
            <w:shd w:val="clear" w:color="auto" w:fill="E2EFD9"/>
          </w:tcPr>
          <w:p w14:paraId="7CD0C040" w14:textId="535196C2"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238.2</w:t>
            </w:r>
          </w:p>
        </w:tc>
        <w:tc>
          <w:tcPr>
            <w:tcW w:w="816" w:type="dxa"/>
            <w:shd w:val="clear" w:color="auto" w:fill="F7CAAC"/>
          </w:tcPr>
          <w:p w14:paraId="6F6C5846" w14:textId="730BECD5"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934.0</w:t>
            </w:r>
          </w:p>
        </w:tc>
        <w:tc>
          <w:tcPr>
            <w:tcW w:w="803" w:type="dxa"/>
            <w:shd w:val="clear" w:color="auto" w:fill="F7CAAC"/>
          </w:tcPr>
          <w:p w14:paraId="2A836D8B" w14:textId="58A18B76" w:rsidR="00182334" w:rsidRDefault="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r w:rsidR="00B93919">
              <w:rPr>
                <w:rFonts w:ascii="Times-Bold" w:hAnsi="Times-Bold" w:cs="Times-Bold"/>
                <w:b/>
                <w:bCs/>
                <w:kern w:val="1"/>
              </w:rPr>
              <w:t>.6</w:t>
            </w:r>
          </w:p>
        </w:tc>
      </w:tr>
      <w:tr w:rsidR="00C84150" w14:paraId="330C574B" w14:textId="77777777">
        <w:trPr>
          <w:gridAfter w:val="1"/>
          <w:wAfter w:w="1111" w:type="dxa"/>
        </w:trPr>
        <w:tc>
          <w:tcPr>
            <w:tcW w:w="835" w:type="dxa"/>
            <w:tcBorders>
              <w:left w:val="nil"/>
              <w:bottom w:val="nil"/>
            </w:tcBorders>
            <w:shd w:val="clear" w:color="auto" w:fill="auto"/>
          </w:tcPr>
          <w:p w14:paraId="2D10B6C0"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4.0</w:t>
            </w:r>
          </w:p>
        </w:tc>
        <w:tc>
          <w:tcPr>
            <w:tcW w:w="803" w:type="dxa"/>
            <w:shd w:val="clear" w:color="auto" w:fill="F7CAAC"/>
          </w:tcPr>
          <w:p w14:paraId="753FABC1" w14:textId="3828F30F"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126.6</w:t>
            </w:r>
          </w:p>
        </w:tc>
        <w:tc>
          <w:tcPr>
            <w:tcW w:w="816" w:type="dxa"/>
            <w:shd w:val="clear" w:color="auto" w:fill="E2EFD9"/>
          </w:tcPr>
          <w:p w14:paraId="26ACFA4F" w14:textId="45989E09"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3108.2</w:t>
            </w:r>
          </w:p>
        </w:tc>
        <w:tc>
          <w:tcPr>
            <w:tcW w:w="803" w:type="dxa"/>
            <w:shd w:val="clear" w:color="auto" w:fill="F7CAAC"/>
          </w:tcPr>
          <w:p w14:paraId="550B7174" w14:textId="215AC8DB"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6.8</w:t>
            </w:r>
          </w:p>
        </w:tc>
      </w:tr>
      <w:tr w:rsidR="00C84150" w14:paraId="7F39C481" w14:textId="77777777">
        <w:trPr>
          <w:gridAfter w:val="1"/>
          <w:wAfter w:w="1111" w:type="dxa"/>
        </w:trPr>
        <w:tc>
          <w:tcPr>
            <w:tcW w:w="835" w:type="dxa"/>
            <w:tcBorders>
              <w:left w:val="nil"/>
              <w:bottom w:val="nil"/>
            </w:tcBorders>
            <w:shd w:val="clear" w:color="auto" w:fill="auto"/>
          </w:tcPr>
          <w:p w14:paraId="7B7D9E27" w14:textId="77777777" w:rsidR="00182334" w:rsidRDefault="00182334">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5.0</w:t>
            </w:r>
          </w:p>
        </w:tc>
        <w:tc>
          <w:tcPr>
            <w:tcW w:w="803" w:type="dxa"/>
            <w:shd w:val="clear" w:color="auto" w:fill="F7CAAC"/>
          </w:tcPr>
          <w:p w14:paraId="1D292A11" w14:textId="22E5AA79"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4.2</w:t>
            </w:r>
          </w:p>
        </w:tc>
        <w:tc>
          <w:tcPr>
            <w:tcW w:w="816" w:type="dxa"/>
            <w:shd w:val="clear" w:color="auto" w:fill="F7CAAC"/>
          </w:tcPr>
          <w:p w14:paraId="4F3F973B" w14:textId="79B1F87F"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173.8</w:t>
            </w:r>
          </w:p>
        </w:tc>
        <w:tc>
          <w:tcPr>
            <w:tcW w:w="803" w:type="dxa"/>
            <w:shd w:val="clear" w:color="auto" w:fill="E2EFD9"/>
          </w:tcPr>
          <w:p w14:paraId="55999018" w14:textId="0A882A88" w:rsidR="00182334" w:rsidRDefault="00B9391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20.2</w:t>
            </w:r>
          </w:p>
        </w:tc>
      </w:tr>
      <w:tr w:rsidR="00C84150" w14:paraId="05A9A350" w14:textId="77777777">
        <w:trPr>
          <w:gridAfter w:val="4"/>
          <w:wAfter w:w="3533" w:type="dxa"/>
        </w:trPr>
        <w:tc>
          <w:tcPr>
            <w:tcW w:w="835" w:type="dxa"/>
            <w:tcBorders>
              <w:left w:val="nil"/>
              <w:bottom w:val="nil"/>
            </w:tcBorders>
            <w:shd w:val="clear" w:color="auto" w:fill="FFFFFF"/>
          </w:tcPr>
          <w:p w14:paraId="6634764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Actual</w:t>
            </w:r>
          </w:p>
        </w:tc>
      </w:tr>
    </w:tbl>
    <w:p w14:paraId="69798E09" w14:textId="0EF1BC3B" w:rsidR="005C0F68" w:rsidRPr="00A03EFE"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4.3.2-</w:t>
      </w:r>
      <w:r>
        <w:rPr>
          <w:rFonts w:ascii="Times-Roman" w:hAnsi="Times-Roman" w:cs="Times-Roman"/>
          <w:kern w:val="1"/>
          <w:sz w:val="18"/>
          <w:szCs w:val="18"/>
        </w:rPr>
        <w:t xml:space="preserve"> Confusion Matrix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w:t>
      </w:r>
    </w:p>
    <w:p w14:paraId="322C246B" w14:textId="77777777" w:rsidR="00411E62" w:rsidRDefault="00411E62"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9AC5B2F" w14:textId="77777777" w:rsidR="00411E62" w:rsidRDefault="00411E62" w:rsidP="00411E62">
      <w:pPr>
        <w:pStyle w:val="ListParagraph"/>
        <w:rPr>
          <w:rFonts w:ascii="Times-Bold" w:hAnsi="Times-Bold" w:cs="Times-Bold"/>
          <w:b/>
          <w:bCs/>
          <w:kern w:val="1"/>
        </w:rPr>
      </w:pPr>
    </w:p>
    <w:p w14:paraId="12693895" w14:textId="77777777" w:rsidR="00411E62" w:rsidRDefault="00411E62"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503B7581"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E79BE81"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2200BBAB"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C67FDB4"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0EABCBEE"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7AE1575F"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3D3D7A56"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41E8A028"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1B9DDC9E"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3C3C7C76"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738D0007"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5695DA95" w14:textId="77777777" w:rsidR="005C0F68" w:rsidRDefault="005C0F68"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74FB5136" w14:textId="77777777" w:rsidR="00DC5EC0" w:rsidRDefault="00DC5EC0" w:rsidP="00C710D5">
      <w:pPr>
        <w:widowControl w:val="0"/>
        <w:tabs>
          <w:tab w:val="left" w:pos="691"/>
        </w:tabs>
        <w:autoSpaceDE w:val="0"/>
        <w:autoSpaceDN w:val="0"/>
        <w:adjustRightInd w:val="0"/>
        <w:spacing w:before="124" w:after="0" w:line="720" w:lineRule="auto"/>
        <w:ind w:right="-5"/>
        <w:rPr>
          <w:rFonts w:ascii="Times-Bold" w:hAnsi="Times-Bold" w:cs="Times-Bold"/>
          <w:b/>
          <w:bCs/>
          <w:kern w:val="1"/>
        </w:rPr>
      </w:pPr>
    </w:p>
    <w:p w14:paraId="6A9224A4" w14:textId="2144A3A7" w:rsidR="00411E62" w:rsidRDefault="00411E62" w:rsidP="00411E62">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Logistic Regression</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34E35E8A" w14:textId="77777777">
        <w:tc>
          <w:tcPr>
            <w:tcW w:w="1056" w:type="dxa"/>
            <w:tcBorders>
              <w:top w:val="nil"/>
              <w:left w:val="nil"/>
              <w:bottom w:val="single" w:sz="4" w:space="0" w:color="C9C9C9"/>
              <w:right w:val="nil"/>
            </w:tcBorders>
            <w:shd w:val="clear" w:color="auto" w:fill="FFFFFF"/>
          </w:tcPr>
          <w:p w14:paraId="7515A3E8" w14:textId="77777777" w:rsidR="005C0F68" w:rsidRDefault="005C0F68">
            <w:pPr>
              <w:widowControl w:val="0"/>
              <w:tabs>
                <w:tab w:val="left" w:pos="691"/>
              </w:tabs>
              <w:autoSpaceDE w:val="0"/>
              <w:autoSpaceDN w:val="0"/>
              <w:adjustRightInd w:val="0"/>
              <w:spacing w:before="124" w:after="0" w:line="240" w:lineRule="auto"/>
              <w:ind w:left="360" w:right="-5"/>
              <w:jc w:val="center"/>
              <w:rPr>
                <w:rFonts w:ascii="Times-Bold" w:hAnsi="Times-Bold" w:cs="Times-Bold"/>
                <w:b/>
                <w:bCs/>
                <w:i/>
                <w:iCs/>
                <w:kern w:val="1"/>
              </w:rPr>
            </w:pPr>
          </w:p>
        </w:tc>
        <w:tc>
          <w:tcPr>
            <w:tcW w:w="967" w:type="dxa"/>
            <w:tcBorders>
              <w:top w:val="nil"/>
              <w:left w:val="nil"/>
              <w:right w:val="nil"/>
            </w:tcBorders>
            <w:shd w:val="clear" w:color="auto" w:fill="FFFFFF"/>
          </w:tcPr>
          <w:p w14:paraId="5A3DFEDB"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1766EFE7"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630E2A50"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317A1E26"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7DB333DC" w14:textId="77777777">
        <w:tc>
          <w:tcPr>
            <w:tcW w:w="1056" w:type="dxa"/>
            <w:tcBorders>
              <w:top w:val="nil"/>
              <w:left w:val="nil"/>
              <w:bottom w:val="nil"/>
            </w:tcBorders>
            <w:shd w:val="clear" w:color="auto" w:fill="FFFFFF"/>
          </w:tcPr>
          <w:p w14:paraId="11AE9998"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72471E4E" w14:textId="0BBD8E48"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699" w:type="dxa"/>
            <w:shd w:val="clear" w:color="auto" w:fill="EDEDED"/>
          </w:tcPr>
          <w:p w14:paraId="2D62781E" w14:textId="246A2FCC"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0.19</w:t>
            </w:r>
          </w:p>
        </w:tc>
        <w:tc>
          <w:tcPr>
            <w:tcW w:w="945" w:type="dxa"/>
            <w:shd w:val="clear" w:color="auto" w:fill="EDEDED"/>
          </w:tcPr>
          <w:p w14:paraId="35A6F263" w14:textId="251D9065"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0.30</w:t>
            </w:r>
          </w:p>
        </w:tc>
        <w:tc>
          <w:tcPr>
            <w:tcW w:w="1143" w:type="dxa"/>
            <w:shd w:val="clear" w:color="auto" w:fill="EDEDED"/>
          </w:tcPr>
          <w:p w14:paraId="60AD917C"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1172.8</w:t>
            </w:r>
          </w:p>
        </w:tc>
      </w:tr>
      <w:tr w:rsidR="00C84150" w14:paraId="411CF173" w14:textId="77777777">
        <w:tc>
          <w:tcPr>
            <w:tcW w:w="1056" w:type="dxa"/>
            <w:tcBorders>
              <w:left w:val="nil"/>
              <w:bottom w:val="nil"/>
            </w:tcBorders>
            <w:shd w:val="clear" w:color="auto" w:fill="FFFFFF"/>
          </w:tcPr>
          <w:p w14:paraId="5ED97BC0"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586D6644" w14:textId="20721F7D"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0.74</w:t>
            </w:r>
          </w:p>
        </w:tc>
        <w:tc>
          <w:tcPr>
            <w:tcW w:w="699" w:type="dxa"/>
            <w:shd w:val="clear" w:color="auto" w:fill="auto"/>
          </w:tcPr>
          <w:p w14:paraId="77F91FA8" w14:textId="19F23C05"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0.97</w:t>
            </w:r>
          </w:p>
        </w:tc>
        <w:tc>
          <w:tcPr>
            <w:tcW w:w="945" w:type="dxa"/>
            <w:shd w:val="clear" w:color="auto" w:fill="auto"/>
          </w:tcPr>
          <w:p w14:paraId="2B4071E2" w14:textId="002714B2"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0.83</w:t>
            </w:r>
          </w:p>
        </w:tc>
        <w:tc>
          <w:tcPr>
            <w:tcW w:w="1143" w:type="dxa"/>
            <w:shd w:val="clear" w:color="auto" w:fill="auto"/>
          </w:tcPr>
          <w:p w14:paraId="625DBCB2"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3241.6</w:t>
            </w:r>
          </w:p>
        </w:tc>
      </w:tr>
      <w:tr w:rsidR="00C84150" w14:paraId="2C2B66A3" w14:textId="77777777">
        <w:tc>
          <w:tcPr>
            <w:tcW w:w="1056" w:type="dxa"/>
            <w:tcBorders>
              <w:left w:val="nil"/>
              <w:bottom w:val="nil"/>
            </w:tcBorders>
            <w:shd w:val="clear" w:color="auto" w:fill="FFFFFF"/>
          </w:tcPr>
          <w:p w14:paraId="0E679B20"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37B6E601" w14:textId="651F3E92"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EDEDED"/>
          </w:tcPr>
          <w:p w14:paraId="7EA283DC" w14:textId="1922E08C"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0.07</w:t>
            </w:r>
          </w:p>
        </w:tc>
        <w:tc>
          <w:tcPr>
            <w:tcW w:w="945" w:type="dxa"/>
            <w:shd w:val="clear" w:color="auto" w:fill="EDEDED"/>
          </w:tcPr>
          <w:p w14:paraId="3BA98469" w14:textId="1D854391"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0.13</w:t>
            </w:r>
          </w:p>
        </w:tc>
        <w:tc>
          <w:tcPr>
            <w:tcW w:w="1143" w:type="dxa"/>
            <w:shd w:val="clear" w:color="auto" w:fill="EDEDED"/>
          </w:tcPr>
          <w:p w14:paraId="714982CA"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198.2</w:t>
            </w:r>
          </w:p>
        </w:tc>
      </w:tr>
      <w:tr w:rsidR="00C84150" w14:paraId="1B78F046" w14:textId="77777777">
        <w:tc>
          <w:tcPr>
            <w:tcW w:w="1056" w:type="dxa"/>
            <w:tcBorders>
              <w:left w:val="nil"/>
              <w:bottom w:val="nil"/>
            </w:tcBorders>
            <w:shd w:val="clear" w:color="auto" w:fill="FFFFFF"/>
          </w:tcPr>
          <w:p w14:paraId="180D3A62"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4E8579CC"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719E69CA"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654D4CB0" w14:textId="106B20F1"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0.76</w:t>
            </w:r>
          </w:p>
        </w:tc>
        <w:tc>
          <w:tcPr>
            <w:tcW w:w="1143" w:type="dxa"/>
            <w:shd w:val="clear" w:color="auto" w:fill="auto"/>
          </w:tcPr>
          <w:p w14:paraId="6183E1C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3505336D" w14:textId="77777777">
        <w:tc>
          <w:tcPr>
            <w:tcW w:w="1056" w:type="dxa"/>
            <w:tcBorders>
              <w:left w:val="nil"/>
              <w:bottom w:val="nil"/>
            </w:tcBorders>
            <w:shd w:val="clear" w:color="auto" w:fill="FFFFFF"/>
          </w:tcPr>
          <w:p w14:paraId="09A67FA1"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537B00E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30DF823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0992D345" w14:textId="12CF870B"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1143" w:type="dxa"/>
            <w:shd w:val="clear" w:color="auto" w:fill="EDEDED"/>
          </w:tcPr>
          <w:p w14:paraId="60BFB164"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63D448F6" w14:textId="77777777">
        <w:tc>
          <w:tcPr>
            <w:tcW w:w="1056" w:type="dxa"/>
            <w:tcBorders>
              <w:left w:val="nil"/>
              <w:bottom w:val="nil"/>
            </w:tcBorders>
            <w:shd w:val="clear" w:color="auto" w:fill="FFFFFF"/>
          </w:tcPr>
          <w:p w14:paraId="2392BE3B"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4F98AAE9" w14:textId="4881AA0A"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699" w:type="dxa"/>
            <w:shd w:val="clear" w:color="auto" w:fill="auto"/>
          </w:tcPr>
          <w:p w14:paraId="2EE17F71" w14:textId="1AABCD3D"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0.41</w:t>
            </w:r>
          </w:p>
        </w:tc>
        <w:tc>
          <w:tcPr>
            <w:tcW w:w="945" w:type="dxa"/>
            <w:shd w:val="clear" w:color="auto" w:fill="auto"/>
          </w:tcPr>
          <w:p w14:paraId="1BE2E0E1" w14:textId="02DDE850" w:rsidR="005C0F68" w:rsidRDefault="001D319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0.42</w:t>
            </w:r>
          </w:p>
        </w:tc>
        <w:tc>
          <w:tcPr>
            <w:tcW w:w="1143" w:type="dxa"/>
            <w:shd w:val="clear" w:color="auto" w:fill="auto"/>
          </w:tcPr>
          <w:p w14:paraId="69D9CE82"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r w:rsidR="00C84150" w14:paraId="0FBB4A47" w14:textId="77777777">
        <w:tc>
          <w:tcPr>
            <w:tcW w:w="1056" w:type="dxa"/>
            <w:tcBorders>
              <w:left w:val="nil"/>
              <w:bottom w:val="nil"/>
            </w:tcBorders>
            <w:shd w:val="clear" w:color="auto" w:fill="FFFFFF"/>
          </w:tcPr>
          <w:p w14:paraId="61FFE93F"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31A3F499" w14:textId="33AEEE33"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699" w:type="dxa"/>
            <w:shd w:val="clear" w:color="auto" w:fill="EDEDED"/>
          </w:tcPr>
          <w:p w14:paraId="79EB5BD5" w14:textId="0D455A9F" w:rsidR="005C0F68" w:rsidRDefault="00B93919">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945" w:type="dxa"/>
            <w:shd w:val="clear" w:color="auto" w:fill="EDEDED"/>
          </w:tcPr>
          <w:p w14:paraId="552EFACE" w14:textId="143BF944" w:rsidR="005C0F68" w:rsidRDefault="001D319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1143" w:type="dxa"/>
            <w:shd w:val="clear" w:color="auto" w:fill="EDEDED"/>
          </w:tcPr>
          <w:p w14:paraId="06589791"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4612.6</w:t>
            </w:r>
          </w:p>
        </w:tc>
      </w:tr>
    </w:tbl>
    <w:p w14:paraId="1F1D4CE7" w14:textId="00164169" w:rsidR="005C0F68"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4.4.1-</w:t>
      </w:r>
      <w:r>
        <w:rPr>
          <w:rFonts w:ascii="Times-Roman" w:hAnsi="Times-Roman" w:cs="Times-Roman"/>
          <w:kern w:val="1"/>
          <w:sz w:val="18"/>
          <w:szCs w:val="18"/>
        </w:rPr>
        <w:t xml:space="preserve"> Classification Report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835"/>
        <w:gridCol w:w="803"/>
        <w:gridCol w:w="816"/>
        <w:gridCol w:w="803"/>
        <w:gridCol w:w="1111"/>
      </w:tblGrid>
      <w:tr w:rsidR="00C84150" w14:paraId="284B5874" w14:textId="77777777">
        <w:tc>
          <w:tcPr>
            <w:tcW w:w="835" w:type="dxa"/>
            <w:tcBorders>
              <w:top w:val="nil"/>
              <w:left w:val="nil"/>
              <w:bottom w:val="single" w:sz="4" w:space="0" w:color="666666"/>
              <w:right w:val="nil"/>
            </w:tcBorders>
            <w:shd w:val="clear" w:color="auto" w:fill="FFFFFF"/>
          </w:tcPr>
          <w:p w14:paraId="421BFBDB"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p>
        </w:tc>
        <w:tc>
          <w:tcPr>
            <w:tcW w:w="803" w:type="dxa"/>
            <w:tcBorders>
              <w:top w:val="nil"/>
              <w:left w:val="nil"/>
              <w:right w:val="nil"/>
            </w:tcBorders>
            <w:shd w:val="clear" w:color="auto" w:fill="FFFFFF"/>
          </w:tcPr>
          <w:p w14:paraId="4699D467"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3.0</w:t>
            </w:r>
          </w:p>
        </w:tc>
        <w:tc>
          <w:tcPr>
            <w:tcW w:w="816" w:type="dxa"/>
            <w:tcBorders>
              <w:top w:val="nil"/>
              <w:left w:val="nil"/>
              <w:right w:val="nil"/>
            </w:tcBorders>
            <w:shd w:val="clear" w:color="auto" w:fill="FFFFFF"/>
          </w:tcPr>
          <w:p w14:paraId="16765713"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4.0</w:t>
            </w:r>
          </w:p>
        </w:tc>
        <w:tc>
          <w:tcPr>
            <w:tcW w:w="803" w:type="dxa"/>
            <w:tcBorders>
              <w:top w:val="nil"/>
              <w:left w:val="nil"/>
              <w:right w:val="nil"/>
            </w:tcBorders>
            <w:shd w:val="clear" w:color="auto" w:fill="FFFFFF"/>
          </w:tcPr>
          <w:p w14:paraId="54F73DB5"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5.0</w:t>
            </w:r>
          </w:p>
        </w:tc>
        <w:tc>
          <w:tcPr>
            <w:tcW w:w="1111" w:type="dxa"/>
            <w:tcBorders>
              <w:top w:val="nil"/>
              <w:left w:val="nil"/>
              <w:right w:val="nil"/>
            </w:tcBorders>
            <w:shd w:val="clear" w:color="auto" w:fill="FFFFFF"/>
          </w:tcPr>
          <w:p w14:paraId="2C071F5F"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i/>
                <w:iCs/>
                <w:kern w:val="1"/>
              </w:rPr>
            </w:pPr>
            <w:r>
              <w:rPr>
                <w:rFonts w:ascii="Times-Bold" w:hAnsi="Times-Bold" w:cs="Times-Bold"/>
                <w:b/>
                <w:bCs/>
                <w:i/>
                <w:iCs/>
                <w:kern w:val="1"/>
              </w:rPr>
              <w:t>Predicted</w:t>
            </w:r>
          </w:p>
        </w:tc>
      </w:tr>
      <w:tr w:rsidR="00C84150" w14:paraId="1F630C57" w14:textId="77777777">
        <w:trPr>
          <w:gridAfter w:val="1"/>
          <w:wAfter w:w="1111" w:type="dxa"/>
        </w:trPr>
        <w:tc>
          <w:tcPr>
            <w:tcW w:w="835" w:type="dxa"/>
            <w:tcBorders>
              <w:top w:val="nil"/>
              <w:left w:val="nil"/>
              <w:bottom w:val="nil"/>
            </w:tcBorders>
            <w:shd w:val="clear" w:color="auto" w:fill="auto"/>
          </w:tcPr>
          <w:p w14:paraId="6D8D24EB"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bookmarkStart w:id="0" w:name="_Hlk134738902"/>
            <w:r>
              <w:rPr>
                <w:rFonts w:ascii="Times-Bold" w:hAnsi="Times-Bold" w:cs="Times-Bold"/>
                <w:b/>
                <w:bCs/>
                <w:i/>
                <w:iCs/>
                <w:kern w:val="1"/>
              </w:rPr>
              <w:t>3.0</w:t>
            </w:r>
          </w:p>
        </w:tc>
        <w:tc>
          <w:tcPr>
            <w:tcW w:w="803" w:type="dxa"/>
            <w:shd w:val="clear" w:color="auto" w:fill="E2EFD9"/>
          </w:tcPr>
          <w:p w14:paraId="5ACE2FD9" w14:textId="43A807CB"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226.8</w:t>
            </w:r>
          </w:p>
        </w:tc>
        <w:tc>
          <w:tcPr>
            <w:tcW w:w="816" w:type="dxa"/>
            <w:shd w:val="clear" w:color="auto" w:fill="F7CAAC"/>
          </w:tcPr>
          <w:p w14:paraId="330E8800" w14:textId="5D35A983"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945.4</w:t>
            </w:r>
          </w:p>
        </w:tc>
        <w:tc>
          <w:tcPr>
            <w:tcW w:w="803" w:type="dxa"/>
            <w:shd w:val="clear" w:color="auto" w:fill="F7CAAC"/>
          </w:tcPr>
          <w:p w14:paraId="4F843E9E" w14:textId="77777777" w:rsidR="005C0F68" w:rsidRDefault="005C0F68">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0</w:t>
            </w:r>
          </w:p>
        </w:tc>
      </w:tr>
      <w:tr w:rsidR="00C84150" w14:paraId="4172EB37" w14:textId="77777777">
        <w:trPr>
          <w:gridAfter w:val="1"/>
          <w:wAfter w:w="1111" w:type="dxa"/>
        </w:trPr>
        <w:tc>
          <w:tcPr>
            <w:tcW w:w="835" w:type="dxa"/>
            <w:tcBorders>
              <w:left w:val="nil"/>
              <w:bottom w:val="nil"/>
            </w:tcBorders>
            <w:shd w:val="clear" w:color="auto" w:fill="auto"/>
          </w:tcPr>
          <w:p w14:paraId="35DD3063"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4.0</w:t>
            </w:r>
          </w:p>
        </w:tc>
        <w:tc>
          <w:tcPr>
            <w:tcW w:w="803" w:type="dxa"/>
            <w:shd w:val="clear" w:color="auto" w:fill="F7CAAC"/>
          </w:tcPr>
          <w:p w14:paraId="01960416" w14:textId="395FC5B8"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109.2</w:t>
            </w:r>
          </w:p>
        </w:tc>
        <w:tc>
          <w:tcPr>
            <w:tcW w:w="816" w:type="dxa"/>
            <w:shd w:val="clear" w:color="auto" w:fill="E2EFD9"/>
          </w:tcPr>
          <w:p w14:paraId="7327635B" w14:textId="27719149"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3127.4</w:t>
            </w:r>
          </w:p>
        </w:tc>
        <w:tc>
          <w:tcPr>
            <w:tcW w:w="803" w:type="dxa"/>
            <w:shd w:val="clear" w:color="auto" w:fill="F7CAAC"/>
          </w:tcPr>
          <w:p w14:paraId="491B9012" w14:textId="1A3C374E"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5.0</w:t>
            </w:r>
          </w:p>
        </w:tc>
      </w:tr>
      <w:tr w:rsidR="00C84150" w14:paraId="26D5602C" w14:textId="77777777">
        <w:trPr>
          <w:gridAfter w:val="1"/>
          <w:wAfter w:w="1111" w:type="dxa"/>
        </w:trPr>
        <w:tc>
          <w:tcPr>
            <w:tcW w:w="835" w:type="dxa"/>
            <w:tcBorders>
              <w:left w:val="nil"/>
              <w:bottom w:val="nil"/>
            </w:tcBorders>
            <w:shd w:val="clear" w:color="auto" w:fill="auto"/>
          </w:tcPr>
          <w:p w14:paraId="70B66D4D"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5.0</w:t>
            </w:r>
          </w:p>
        </w:tc>
        <w:tc>
          <w:tcPr>
            <w:tcW w:w="803" w:type="dxa"/>
            <w:shd w:val="clear" w:color="auto" w:fill="F7CAAC"/>
          </w:tcPr>
          <w:p w14:paraId="218C1863" w14:textId="23B24622"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2.2</w:t>
            </w:r>
          </w:p>
        </w:tc>
        <w:tc>
          <w:tcPr>
            <w:tcW w:w="816" w:type="dxa"/>
            <w:shd w:val="clear" w:color="auto" w:fill="F7CAAC"/>
          </w:tcPr>
          <w:p w14:paraId="169059B8" w14:textId="65F7A006"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182.2</w:t>
            </w:r>
          </w:p>
        </w:tc>
        <w:tc>
          <w:tcPr>
            <w:tcW w:w="803" w:type="dxa"/>
            <w:shd w:val="clear" w:color="auto" w:fill="E2EFD9"/>
          </w:tcPr>
          <w:p w14:paraId="3ACEB3D2" w14:textId="25F515BE" w:rsidR="005C0F68" w:rsidRDefault="00C650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13.8</w:t>
            </w:r>
          </w:p>
        </w:tc>
      </w:tr>
      <w:bookmarkEnd w:id="0"/>
      <w:tr w:rsidR="00C84150" w14:paraId="789EC681" w14:textId="77777777">
        <w:trPr>
          <w:gridAfter w:val="4"/>
          <w:wAfter w:w="3533" w:type="dxa"/>
        </w:trPr>
        <w:tc>
          <w:tcPr>
            <w:tcW w:w="835" w:type="dxa"/>
            <w:tcBorders>
              <w:left w:val="nil"/>
              <w:bottom w:val="nil"/>
            </w:tcBorders>
            <w:shd w:val="clear" w:color="auto" w:fill="FFFFFF"/>
          </w:tcPr>
          <w:p w14:paraId="62D74C80" w14:textId="77777777" w:rsidR="005C0F68" w:rsidRDefault="005C0F68">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rPr>
            </w:pPr>
            <w:r>
              <w:rPr>
                <w:rFonts w:ascii="Times-Bold" w:hAnsi="Times-Bold" w:cs="Times-Bold"/>
                <w:b/>
                <w:bCs/>
                <w:i/>
                <w:iCs/>
                <w:kern w:val="1"/>
              </w:rPr>
              <w:t>Actual</w:t>
            </w:r>
          </w:p>
        </w:tc>
      </w:tr>
    </w:tbl>
    <w:p w14:paraId="7E32344D" w14:textId="2B8E5FC1" w:rsidR="005C0F68" w:rsidRPr="00A03EFE" w:rsidRDefault="005C0F68" w:rsidP="005C0F68">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4.4.2-</w:t>
      </w:r>
      <w:r>
        <w:rPr>
          <w:rFonts w:ascii="Times-Roman" w:hAnsi="Times-Roman" w:cs="Times-Roman"/>
          <w:kern w:val="1"/>
          <w:sz w:val="18"/>
          <w:szCs w:val="18"/>
        </w:rPr>
        <w:t xml:space="preserve"> Confusion Matrix (</w:t>
      </w:r>
      <w:proofErr w:type="gramStart"/>
      <w:r>
        <w:rPr>
          <w:rFonts w:ascii="Times-Roman" w:hAnsi="Times-Roman" w:cs="Times-Roman"/>
          <w:kern w:val="1"/>
          <w:sz w:val="18"/>
          <w:szCs w:val="18"/>
        </w:rPr>
        <w:t>5 fold</w:t>
      </w:r>
      <w:proofErr w:type="gramEnd"/>
      <w:r>
        <w:rPr>
          <w:rFonts w:ascii="Times-Roman" w:hAnsi="Times-Roman" w:cs="Times-Roman"/>
          <w:kern w:val="1"/>
          <w:sz w:val="18"/>
          <w:szCs w:val="18"/>
        </w:rPr>
        <w:t xml:space="preserve"> average)</w:t>
      </w:r>
    </w:p>
    <w:p w14:paraId="6EEEF705" w14:textId="77777777" w:rsidR="00411E62" w:rsidRDefault="00411E62" w:rsidP="00411E62">
      <w:pPr>
        <w:pStyle w:val="ListParagraph"/>
        <w:rPr>
          <w:rFonts w:ascii="Times-Bold" w:hAnsi="Times-Bold" w:cs="Times-Bold"/>
          <w:b/>
          <w:bCs/>
          <w:kern w:val="1"/>
        </w:rPr>
      </w:pPr>
    </w:p>
    <w:p w14:paraId="0254167A" w14:textId="77777777" w:rsidR="00411E62" w:rsidRDefault="00411E62" w:rsidP="00411E62">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8FBB3BE" w14:textId="77777777" w:rsidR="00411E62" w:rsidRDefault="00411E62" w:rsidP="00411E62">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6EAC6532" w14:textId="77777777" w:rsidR="00411E62" w:rsidRDefault="00411E62" w:rsidP="00411E62">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03581909" w14:textId="77777777" w:rsidR="00411E62" w:rsidRDefault="00411E62" w:rsidP="00411E62">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25493F47" w14:textId="77777777" w:rsidR="005C0F68" w:rsidRDefault="005C0F68" w:rsidP="00411E62">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470ADD83" w14:textId="77777777" w:rsidR="005C0F68" w:rsidRDefault="005C0F68" w:rsidP="00411E62">
      <w:pPr>
        <w:widowControl w:val="0"/>
        <w:tabs>
          <w:tab w:val="left" w:pos="691"/>
        </w:tabs>
        <w:autoSpaceDE w:val="0"/>
        <w:autoSpaceDN w:val="0"/>
        <w:adjustRightInd w:val="0"/>
        <w:spacing w:before="124" w:after="0" w:line="240" w:lineRule="auto"/>
        <w:ind w:left="360" w:right="-5"/>
        <w:rPr>
          <w:rFonts w:ascii="Times-Bold" w:hAnsi="Times-Bold" w:cs="Times-Bold"/>
          <w:b/>
          <w:bCs/>
          <w:kern w:val="1"/>
        </w:rPr>
      </w:pPr>
    </w:p>
    <w:p w14:paraId="0B06796F" w14:textId="77777777" w:rsidR="00780E70" w:rsidRDefault="00780E70" w:rsidP="00182334">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57C79AA8" w14:textId="2A7AD364" w:rsidR="00600654" w:rsidRPr="00411E62" w:rsidRDefault="00600654" w:rsidP="00600654">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Feature Extraction Testing</w:t>
      </w:r>
    </w:p>
    <w:p w14:paraId="41B2EBF8" w14:textId="27B39B36" w:rsidR="00C65057" w:rsidRDefault="00600654" w:rsidP="00600654">
      <w:pPr>
        <w:pStyle w:val="ListParagraph"/>
        <w:ind w:left="0"/>
        <w:jc w:val="both"/>
        <w:rPr>
          <w:rFonts w:ascii="Times-Bold" w:hAnsi="Times-Bold" w:cs="Times-Bold"/>
          <w:bCs/>
          <w:kern w:val="1"/>
        </w:rPr>
      </w:pPr>
      <w:r>
        <w:rPr>
          <w:rFonts w:ascii="Times-Bold" w:hAnsi="Times-Bold" w:cs="Times-Bold"/>
          <w:bCs/>
          <w:kern w:val="1"/>
        </w:rPr>
        <w:t xml:space="preserve">Below are the classification reports for </w:t>
      </w:r>
      <w:r w:rsidR="00EF6C34">
        <w:rPr>
          <w:rFonts w:ascii="Times-Bold" w:hAnsi="Times-Bold" w:cs="Times-Bold"/>
          <w:bCs/>
          <w:kern w:val="1"/>
        </w:rPr>
        <w:t xml:space="preserve">a subset of classifiers used </w:t>
      </w:r>
      <w:r w:rsidR="00C65057">
        <w:rPr>
          <w:rFonts w:ascii="Times-Bold" w:hAnsi="Times-Bold" w:cs="Times-Bold"/>
          <w:bCs/>
          <w:kern w:val="1"/>
        </w:rPr>
        <w:t xml:space="preserve">for feature selection </w:t>
      </w:r>
      <w:r w:rsidR="00EF6C34">
        <w:rPr>
          <w:rFonts w:ascii="Times-Bold" w:hAnsi="Times-Bold" w:cs="Times-Bold"/>
          <w:bCs/>
          <w:kern w:val="1"/>
        </w:rPr>
        <w:t>(</w:t>
      </w:r>
      <w:r>
        <w:rPr>
          <w:rFonts w:ascii="Times-Bold" w:hAnsi="Times-Bold" w:cs="Times-Bold"/>
          <w:bCs/>
          <w:kern w:val="1"/>
        </w:rPr>
        <w:t>Bernoulli Naïve Bayes and Linear Kernel SVM</w:t>
      </w:r>
      <w:r w:rsidR="00EF6C34">
        <w:rPr>
          <w:rFonts w:ascii="Times-Bold" w:hAnsi="Times-Bold" w:cs="Times-Bold"/>
          <w:bCs/>
          <w:kern w:val="1"/>
        </w:rPr>
        <w:t>)</w:t>
      </w:r>
      <w:r w:rsidR="00B27003">
        <w:rPr>
          <w:rFonts w:ascii="Times-Bold" w:hAnsi="Times-Bold" w:cs="Times-Bold"/>
          <w:bCs/>
          <w:kern w:val="1"/>
        </w:rPr>
        <w:t>. These classifiers were</w:t>
      </w:r>
      <w:r>
        <w:rPr>
          <w:rFonts w:ascii="Times-Bold" w:hAnsi="Times-Bold" w:cs="Times-Bold"/>
          <w:bCs/>
          <w:kern w:val="1"/>
        </w:rPr>
        <w:t xml:space="preserve"> trained on different combinations of feature extractions (with F-test feature selection also being applied to</w:t>
      </w:r>
      <w:r w:rsidR="000C7A30">
        <w:rPr>
          <w:rFonts w:ascii="Times-Bold" w:hAnsi="Times-Bold" w:cs="Times-Bold"/>
          <w:bCs/>
          <w:kern w:val="1"/>
        </w:rPr>
        <w:t xml:space="preserve"> each combination to</w:t>
      </w:r>
      <w:r>
        <w:rPr>
          <w:rFonts w:ascii="Times-Bold" w:hAnsi="Times-Bold" w:cs="Times-Bold"/>
          <w:bCs/>
          <w:kern w:val="1"/>
        </w:rPr>
        <w:t xml:space="preserve"> reduce the feature set while still retaining </w:t>
      </w:r>
      <w:r w:rsidR="00B27003">
        <w:rPr>
          <w:rFonts w:ascii="Times-Bold" w:hAnsi="Times-Bold" w:cs="Times-Bold"/>
          <w:bCs/>
          <w:kern w:val="1"/>
        </w:rPr>
        <w:t xml:space="preserve">model </w:t>
      </w:r>
      <w:r>
        <w:rPr>
          <w:rFonts w:ascii="Times-Bold" w:hAnsi="Times-Bold" w:cs="Times-Bold"/>
          <w:bCs/>
          <w:kern w:val="1"/>
        </w:rPr>
        <w:t>performance).</w:t>
      </w:r>
      <w:r w:rsidR="00C65057">
        <w:rPr>
          <w:rFonts w:ascii="Times-Bold" w:hAnsi="Times-Bold" w:cs="Times-Bold"/>
          <w:bCs/>
          <w:kern w:val="1"/>
        </w:rPr>
        <w:t xml:space="preserve"> All classifiers used were evaluated using a 20% holdout set.</w:t>
      </w:r>
    </w:p>
    <w:p w14:paraId="6B28F819" w14:textId="670B825C" w:rsidR="00C65057" w:rsidRDefault="00C65057" w:rsidP="00C65057">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Bag-of-words ‘Name’, ‘Authors’</w:t>
      </w:r>
      <w:r w:rsidR="00FB2801">
        <w:rPr>
          <w:rFonts w:ascii="Times-Bold" w:hAnsi="Times-Bold" w:cs="Times-Bold"/>
          <w:b/>
          <w:bCs/>
          <w:kern w:val="1"/>
        </w:rPr>
        <w:t>,</w:t>
      </w:r>
      <w:r>
        <w:rPr>
          <w:rFonts w:ascii="Times-Bold" w:hAnsi="Times-Bold" w:cs="Times-Bold"/>
          <w:b/>
          <w:bCs/>
          <w:kern w:val="1"/>
        </w:rPr>
        <w:t xml:space="preserve"> ‘Description’</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4B66EDBD" w14:textId="77777777">
        <w:tc>
          <w:tcPr>
            <w:tcW w:w="1056" w:type="dxa"/>
            <w:tcBorders>
              <w:top w:val="nil"/>
              <w:left w:val="nil"/>
              <w:bottom w:val="single" w:sz="4" w:space="0" w:color="C9C9C9"/>
              <w:right w:val="nil"/>
            </w:tcBorders>
            <w:shd w:val="clear" w:color="auto" w:fill="FFFFFF"/>
          </w:tcPr>
          <w:p w14:paraId="14E5A2CF" w14:textId="77777777" w:rsidR="00E46A23" w:rsidRDefault="00E46A23">
            <w:pPr>
              <w:widowControl w:val="0"/>
              <w:tabs>
                <w:tab w:val="left" w:pos="691"/>
              </w:tabs>
              <w:autoSpaceDE w:val="0"/>
              <w:autoSpaceDN w:val="0"/>
              <w:adjustRightInd w:val="0"/>
              <w:spacing w:before="124" w:after="0" w:line="240" w:lineRule="auto"/>
              <w:ind w:left="360" w:right="-5"/>
              <w:rPr>
                <w:rFonts w:ascii="Times-Bold" w:hAnsi="Times-Bold" w:cs="Times-Bold"/>
                <w:b/>
                <w:bCs/>
                <w:i/>
                <w:iCs/>
                <w:kern w:val="1"/>
              </w:rPr>
            </w:pPr>
          </w:p>
        </w:tc>
        <w:tc>
          <w:tcPr>
            <w:tcW w:w="967" w:type="dxa"/>
            <w:tcBorders>
              <w:top w:val="nil"/>
              <w:left w:val="nil"/>
              <w:right w:val="nil"/>
            </w:tcBorders>
            <w:shd w:val="clear" w:color="auto" w:fill="FFFFFF"/>
          </w:tcPr>
          <w:p w14:paraId="48A38D5B"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4572B1B4"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5C181178"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22630296"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4E6EFB5B" w14:textId="77777777">
        <w:tc>
          <w:tcPr>
            <w:tcW w:w="1056" w:type="dxa"/>
            <w:tcBorders>
              <w:top w:val="nil"/>
              <w:left w:val="nil"/>
              <w:bottom w:val="nil"/>
            </w:tcBorders>
            <w:shd w:val="clear" w:color="auto" w:fill="FFFFFF"/>
          </w:tcPr>
          <w:p w14:paraId="46BB3CCF"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1818A02D" w14:textId="1E8A053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0.46</w:t>
            </w:r>
          </w:p>
        </w:tc>
        <w:tc>
          <w:tcPr>
            <w:tcW w:w="699" w:type="dxa"/>
            <w:shd w:val="clear" w:color="auto" w:fill="EDEDED"/>
          </w:tcPr>
          <w:p w14:paraId="03C5A310" w14:textId="3F516E0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0.32</w:t>
            </w:r>
          </w:p>
        </w:tc>
        <w:tc>
          <w:tcPr>
            <w:tcW w:w="945" w:type="dxa"/>
            <w:shd w:val="clear" w:color="auto" w:fill="EDEDED"/>
          </w:tcPr>
          <w:p w14:paraId="500D3F94" w14:textId="6D987AE4"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0.37</w:t>
            </w:r>
          </w:p>
        </w:tc>
        <w:tc>
          <w:tcPr>
            <w:tcW w:w="1143" w:type="dxa"/>
            <w:shd w:val="clear" w:color="auto" w:fill="EDEDED"/>
          </w:tcPr>
          <w:p w14:paraId="274CF565" w14:textId="1DD5AAD4"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28F6860D" w14:textId="77777777">
        <w:tc>
          <w:tcPr>
            <w:tcW w:w="1056" w:type="dxa"/>
            <w:tcBorders>
              <w:left w:val="nil"/>
              <w:bottom w:val="nil"/>
            </w:tcBorders>
            <w:shd w:val="clear" w:color="auto" w:fill="FFFFFF"/>
          </w:tcPr>
          <w:p w14:paraId="12ADBFD5"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2EA505D4" w14:textId="185B42E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0.74</w:t>
            </w:r>
          </w:p>
        </w:tc>
        <w:tc>
          <w:tcPr>
            <w:tcW w:w="699" w:type="dxa"/>
            <w:shd w:val="clear" w:color="auto" w:fill="auto"/>
          </w:tcPr>
          <w:p w14:paraId="0BDD5961" w14:textId="0022F09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0.86</w:t>
            </w:r>
          </w:p>
        </w:tc>
        <w:tc>
          <w:tcPr>
            <w:tcW w:w="945" w:type="dxa"/>
            <w:shd w:val="clear" w:color="auto" w:fill="auto"/>
          </w:tcPr>
          <w:p w14:paraId="45BA9D07" w14:textId="5775763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0.79</w:t>
            </w:r>
          </w:p>
        </w:tc>
        <w:tc>
          <w:tcPr>
            <w:tcW w:w="1143" w:type="dxa"/>
            <w:shd w:val="clear" w:color="auto" w:fill="auto"/>
          </w:tcPr>
          <w:p w14:paraId="2326F7A0" w14:textId="6A4D7A0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63BD5BFC" w14:textId="77777777">
        <w:tc>
          <w:tcPr>
            <w:tcW w:w="1056" w:type="dxa"/>
            <w:tcBorders>
              <w:left w:val="nil"/>
              <w:bottom w:val="nil"/>
            </w:tcBorders>
            <w:shd w:val="clear" w:color="auto" w:fill="FFFFFF"/>
          </w:tcPr>
          <w:p w14:paraId="14815ACC"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4184EED2" w14:textId="5DBDA13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0.52</w:t>
            </w:r>
          </w:p>
        </w:tc>
        <w:tc>
          <w:tcPr>
            <w:tcW w:w="699" w:type="dxa"/>
            <w:shd w:val="clear" w:color="auto" w:fill="EDEDED"/>
          </w:tcPr>
          <w:p w14:paraId="23CAB64C" w14:textId="4EDEB09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0.12</w:t>
            </w:r>
          </w:p>
        </w:tc>
        <w:tc>
          <w:tcPr>
            <w:tcW w:w="945" w:type="dxa"/>
            <w:shd w:val="clear" w:color="auto" w:fill="EDEDED"/>
          </w:tcPr>
          <w:p w14:paraId="32C04A71" w14:textId="502A7DF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0.20</w:t>
            </w:r>
          </w:p>
        </w:tc>
        <w:tc>
          <w:tcPr>
            <w:tcW w:w="1143" w:type="dxa"/>
            <w:shd w:val="clear" w:color="auto" w:fill="EDEDED"/>
          </w:tcPr>
          <w:p w14:paraId="15F499CF" w14:textId="0D786EE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43C88BB7" w14:textId="77777777">
        <w:tc>
          <w:tcPr>
            <w:tcW w:w="1056" w:type="dxa"/>
            <w:tcBorders>
              <w:left w:val="nil"/>
              <w:bottom w:val="nil"/>
            </w:tcBorders>
            <w:shd w:val="clear" w:color="auto" w:fill="FFFFFF"/>
          </w:tcPr>
          <w:p w14:paraId="727EBED1"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036B43D4"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4515BEB5"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6E420369" w14:textId="60446A0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0.81</w:t>
            </w:r>
          </w:p>
        </w:tc>
        <w:tc>
          <w:tcPr>
            <w:tcW w:w="1143" w:type="dxa"/>
            <w:shd w:val="clear" w:color="auto" w:fill="auto"/>
          </w:tcPr>
          <w:p w14:paraId="7589D54B" w14:textId="40A6AA0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454FF7A9" w14:textId="77777777">
        <w:tc>
          <w:tcPr>
            <w:tcW w:w="1056" w:type="dxa"/>
            <w:tcBorders>
              <w:left w:val="nil"/>
              <w:bottom w:val="nil"/>
            </w:tcBorders>
            <w:shd w:val="clear" w:color="auto" w:fill="FFFFFF"/>
          </w:tcPr>
          <w:p w14:paraId="7FA4D3DA"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7160535E"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176B430C"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08F7ED9E" w14:textId="54D6CB1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0.68</w:t>
            </w:r>
          </w:p>
        </w:tc>
        <w:tc>
          <w:tcPr>
            <w:tcW w:w="1143" w:type="dxa"/>
            <w:shd w:val="clear" w:color="auto" w:fill="EDEDED"/>
          </w:tcPr>
          <w:p w14:paraId="2A637A1A" w14:textId="1539039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37E45F04" w14:textId="77777777">
        <w:tc>
          <w:tcPr>
            <w:tcW w:w="1056" w:type="dxa"/>
            <w:tcBorders>
              <w:left w:val="nil"/>
              <w:bottom w:val="nil"/>
            </w:tcBorders>
            <w:shd w:val="clear" w:color="auto" w:fill="FFFFFF"/>
          </w:tcPr>
          <w:p w14:paraId="27DCDB6C"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5EDA8D95" w14:textId="474BA83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0.57</w:t>
            </w:r>
          </w:p>
        </w:tc>
        <w:tc>
          <w:tcPr>
            <w:tcW w:w="699" w:type="dxa"/>
            <w:shd w:val="clear" w:color="auto" w:fill="auto"/>
          </w:tcPr>
          <w:p w14:paraId="017674AF" w14:textId="3C826469"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0.43</w:t>
            </w:r>
          </w:p>
        </w:tc>
        <w:tc>
          <w:tcPr>
            <w:tcW w:w="945" w:type="dxa"/>
            <w:shd w:val="clear" w:color="auto" w:fill="auto"/>
          </w:tcPr>
          <w:p w14:paraId="3867121A" w14:textId="7152DCB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0.45</w:t>
            </w:r>
          </w:p>
        </w:tc>
        <w:tc>
          <w:tcPr>
            <w:tcW w:w="1143" w:type="dxa"/>
            <w:shd w:val="clear" w:color="auto" w:fill="auto"/>
          </w:tcPr>
          <w:p w14:paraId="652E2F95" w14:textId="47021929"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423FDE67" w14:textId="77777777">
        <w:tc>
          <w:tcPr>
            <w:tcW w:w="1056" w:type="dxa"/>
            <w:tcBorders>
              <w:left w:val="nil"/>
              <w:bottom w:val="nil"/>
            </w:tcBorders>
            <w:shd w:val="clear" w:color="auto" w:fill="FFFFFF"/>
          </w:tcPr>
          <w:p w14:paraId="4F1DE7E8"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495685C0" w14:textId="368C198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0.65</w:t>
            </w:r>
          </w:p>
        </w:tc>
        <w:tc>
          <w:tcPr>
            <w:tcW w:w="699" w:type="dxa"/>
            <w:shd w:val="clear" w:color="auto" w:fill="EDEDED"/>
          </w:tcPr>
          <w:p w14:paraId="1755E1C2" w14:textId="37BB3B0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0.68</w:t>
            </w:r>
          </w:p>
        </w:tc>
        <w:tc>
          <w:tcPr>
            <w:tcW w:w="945" w:type="dxa"/>
            <w:shd w:val="clear" w:color="auto" w:fill="EDEDED"/>
          </w:tcPr>
          <w:p w14:paraId="54C27C22" w14:textId="24D3B11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0.66</w:t>
            </w:r>
          </w:p>
        </w:tc>
        <w:tc>
          <w:tcPr>
            <w:tcW w:w="1143" w:type="dxa"/>
            <w:shd w:val="clear" w:color="auto" w:fill="EDEDED"/>
          </w:tcPr>
          <w:p w14:paraId="44210815" w14:textId="7881D69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2743E7EA" w14:textId="2F53EA83" w:rsidR="00E46A23" w:rsidRDefault="00E46A2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w:t>
      </w:r>
      <w:r w:rsidR="00B27003">
        <w:rPr>
          <w:rFonts w:ascii="Times-Bold" w:hAnsi="Times-Bold" w:cs="Times-Bold"/>
          <w:b/>
          <w:bCs/>
          <w:kern w:val="1"/>
          <w:sz w:val="18"/>
          <w:szCs w:val="18"/>
        </w:rPr>
        <w:t>6</w:t>
      </w:r>
      <w:r>
        <w:rPr>
          <w:rFonts w:ascii="Times-Bold" w:hAnsi="Times-Bold" w:cs="Times-Bold"/>
          <w:b/>
          <w:bCs/>
          <w:kern w:val="1"/>
          <w:sz w:val="18"/>
          <w:szCs w:val="18"/>
        </w:rPr>
        <w:t>.1</w:t>
      </w:r>
      <w:r w:rsidR="00B27003">
        <w:rPr>
          <w:rFonts w:ascii="Times-Bold" w:hAnsi="Times-Bold" w:cs="Times-Bold"/>
          <w:b/>
          <w:bCs/>
          <w:kern w:val="1"/>
          <w:sz w:val="18"/>
          <w:szCs w:val="18"/>
        </w:rPr>
        <w:t>.1</w:t>
      </w:r>
      <w:r>
        <w:rPr>
          <w:rFonts w:ascii="Times-Bold" w:hAnsi="Times-Bold" w:cs="Times-Bold"/>
          <w:b/>
          <w:bCs/>
          <w:kern w:val="1"/>
          <w:sz w:val="18"/>
          <w:szCs w:val="18"/>
        </w:rPr>
        <w:t>-</w:t>
      </w:r>
      <w:r>
        <w:rPr>
          <w:rFonts w:ascii="Times-Roman" w:hAnsi="Times-Roman" w:cs="Times-Roman"/>
          <w:kern w:val="1"/>
          <w:sz w:val="18"/>
          <w:szCs w:val="18"/>
        </w:rPr>
        <w:t xml:space="preserve"> </w:t>
      </w:r>
      <w:r w:rsidR="00B27003">
        <w:rPr>
          <w:rFonts w:ascii="Times-Roman" w:hAnsi="Times-Roman" w:cs="Times-Roman"/>
          <w:kern w:val="1"/>
          <w:sz w:val="18"/>
          <w:szCs w:val="18"/>
        </w:rPr>
        <w:t xml:space="preserve">BNB </w:t>
      </w:r>
      <w:r>
        <w:rPr>
          <w:rFonts w:ascii="Times-Roman" w:hAnsi="Times-Roman" w:cs="Times-Roman"/>
          <w:kern w:val="1"/>
          <w:sz w:val="18"/>
          <w:szCs w:val="18"/>
        </w:rPr>
        <w:t xml:space="preserve">Classification Report  </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67AA3DE2" w14:textId="77777777">
        <w:tc>
          <w:tcPr>
            <w:tcW w:w="1056" w:type="dxa"/>
            <w:tcBorders>
              <w:top w:val="nil"/>
              <w:left w:val="nil"/>
              <w:bottom w:val="single" w:sz="4" w:space="0" w:color="C9C9C9"/>
              <w:right w:val="nil"/>
            </w:tcBorders>
            <w:shd w:val="clear" w:color="auto" w:fill="FFFFFF"/>
          </w:tcPr>
          <w:p w14:paraId="43D1717E" w14:textId="77777777" w:rsidR="00E46A23" w:rsidRDefault="00E46A23">
            <w:pPr>
              <w:widowControl w:val="0"/>
              <w:tabs>
                <w:tab w:val="left" w:pos="691"/>
              </w:tabs>
              <w:autoSpaceDE w:val="0"/>
              <w:autoSpaceDN w:val="0"/>
              <w:adjustRightInd w:val="0"/>
              <w:spacing w:before="124" w:after="0" w:line="240" w:lineRule="auto"/>
              <w:ind w:left="360" w:right="-5"/>
              <w:rPr>
                <w:rFonts w:ascii="Times-Bold" w:hAnsi="Times-Bold" w:cs="Times-Bold"/>
                <w:b/>
                <w:bCs/>
                <w:i/>
                <w:iCs/>
                <w:kern w:val="1"/>
              </w:rPr>
            </w:pPr>
          </w:p>
        </w:tc>
        <w:tc>
          <w:tcPr>
            <w:tcW w:w="967" w:type="dxa"/>
            <w:tcBorders>
              <w:top w:val="nil"/>
              <w:left w:val="nil"/>
              <w:right w:val="nil"/>
            </w:tcBorders>
            <w:shd w:val="clear" w:color="auto" w:fill="FFFFFF"/>
          </w:tcPr>
          <w:p w14:paraId="54FBCA09"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5A829E40"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5FFDD510"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27E3C285"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785D3558" w14:textId="77777777">
        <w:tc>
          <w:tcPr>
            <w:tcW w:w="1056" w:type="dxa"/>
            <w:tcBorders>
              <w:top w:val="nil"/>
              <w:left w:val="nil"/>
              <w:bottom w:val="nil"/>
            </w:tcBorders>
            <w:shd w:val="clear" w:color="auto" w:fill="FFFFFF"/>
          </w:tcPr>
          <w:p w14:paraId="0914F19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03847284" w14:textId="754DF3F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0.51</w:t>
            </w:r>
          </w:p>
        </w:tc>
        <w:tc>
          <w:tcPr>
            <w:tcW w:w="699" w:type="dxa"/>
            <w:shd w:val="clear" w:color="auto" w:fill="EDEDED"/>
          </w:tcPr>
          <w:p w14:paraId="0B29EAD4" w14:textId="4A945D2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0.16</w:t>
            </w:r>
          </w:p>
        </w:tc>
        <w:tc>
          <w:tcPr>
            <w:tcW w:w="945" w:type="dxa"/>
            <w:shd w:val="clear" w:color="auto" w:fill="EDEDED"/>
          </w:tcPr>
          <w:p w14:paraId="62227552" w14:textId="38C7BEF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0.24</w:t>
            </w:r>
          </w:p>
        </w:tc>
        <w:tc>
          <w:tcPr>
            <w:tcW w:w="1143" w:type="dxa"/>
            <w:shd w:val="clear" w:color="auto" w:fill="EDEDED"/>
          </w:tcPr>
          <w:p w14:paraId="5EFBAE5E" w14:textId="604E2AAC"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0A7904FD" w14:textId="77777777">
        <w:tc>
          <w:tcPr>
            <w:tcW w:w="1056" w:type="dxa"/>
            <w:tcBorders>
              <w:left w:val="nil"/>
              <w:bottom w:val="nil"/>
            </w:tcBorders>
            <w:shd w:val="clear" w:color="auto" w:fill="FFFFFF"/>
          </w:tcPr>
          <w:p w14:paraId="2AD47212"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3328F52E" w14:textId="31C7DF6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699" w:type="dxa"/>
            <w:shd w:val="clear" w:color="auto" w:fill="auto"/>
          </w:tcPr>
          <w:p w14:paraId="4552BAFB" w14:textId="5BD240D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0.94</w:t>
            </w:r>
          </w:p>
        </w:tc>
        <w:tc>
          <w:tcPr>
            <w:tcW w:w="945" w:type="dxa"/>
            <w:shd w:val="clear" w:color="auto" w:fill="auto"/>
          </w:tcPr>
          <w:p w14:paraId="11DBFDC9" w14:textId="2C0F654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0.81</w:t>
            </w:r>
          </w:p>
        </w:tc>
        <w:tc>
          <w:tcPr>
            <w:tcW w:w="1143" w:type="dxa"/>
            <w:shd w:val="clear" w:color="auto" w:fill="auto"/>
          </w:tcPr>
          <w:p w14:paraId="3FA3D040" w14:textId="69F2AA1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67B0DB85" w14:textId="77777777">
        <w:tc>
          <w:tcPr>
            <w:tcW w:w="1056" w:type="dxa"/>
            <w:tcBorders>
              <w:left w:val="nil"/>
              <w:bottom w:val="nil"/>
            </w:tcBorders>
            <w:shd w:val="clear" w:color="auto" w:fill="FFFFFF"/>
          </w:tcPr>
          <w:p w14:paraId="5FC11A4D"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0E1AE540" w14:textId="1D733E7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0.58</w:t>
            </w:r>
          </w:p>
        </w:tc>
        <w:tc>
          <w:tcPr>
            <w:tcW w:w="699" w:type="dxa"/>
            <w:shd w:val="clear" w:color="auto" w:fill="EDEDED"/>
          </w:tcPr>
          <w:p w14:paraId="38D98398" w14:textId="69314C5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0.10</w:t>
            </w:r>
          </w:p>
        </w:tc>
        <w:tc>
          <w:tcPr>
            <w:tcW w:w="945" w:type="dxa"/>
            <w:shd w:val="clear" w:color="auto" w:fill="EDEDED"/>
          </w:tcPr>
          <w:p w14:paraId="0B9A32AB" w14:textId="234A033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0.17</w:t>
            </w:r>
          </w:p>
        </w:tc>
        <w:tc>
          <w:tcPr>
            <w:tcW w:w="1143" w:type="dxa"/>
            <w:shd w:val="clear" w:color="auto" w:fill="EDEDED"/>
          </w:tcPr>
          <w:p w14:paraId="3596726F" w14:textId="276DF8A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4D6B0C6A" w14:textId="77777777">
        <w:tc>
          <w:tcPr>
            <w:tcW w:w="1056" w:type="dxa"/>
            <w:tcBorders>
              <w:left w:val="nil"/>
              <w:bottom w:val="nil"/>
            </w:tcBorders>
            <w:shd w:val="clear" w:color="auto" w:fill="FFFFFF"/>
          </w:tcPr>
          <w:p w14:paraId="06E27D4C"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39ED8960"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68BC0DA0"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1163A698" w14:textId="40E958A4"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0.84</w:t>
            </w:r>
          </w:p>
        </w:tc>
        <w:tc>
          <w:tcPr>
            <w:tcW w:w="1143" w:type="dxa"/>
            <w:shd w:val="clear" w:color="auto" w:fill="auto"/>
          </w:tcPr>
          <w:p w14:paraId="36FAC52C" w14:textId="6A1A56A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5390D29F" w14:textId="77777777">
        <w:tc>
          <w:tcPr>
            <w:tcW w:w="1056" w:type="dxa"/>
            <w:tcBorders>
              <w:left w:val="nil"/>
              <w:bottom w:val="nil"/>
            </w:tcBorders>
            <w:shd w:val="clear" w:color="auto" w:fill="FFFFFF"/>
          </w:tcPr>
          <w:p w14:paraId="1EC819C6"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7D917D8B"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518A3BAD"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3F203131" w14:textId="0F7B9A4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143" w:type="dxa"/>
            <w:shd w:val="clear" w:color="auto" w:fill="EDEDED"/>
          </w:tcPr>
          <w:p w14:paraId="510BFA5E" w14:textId="4E66CE5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164F7C73" w14:textId="77777777">
        <w:tc>
          <w:tcPr>
            <w:tcW w:w="1056" w:type="dxa"/>
            <w:tcBorders>
              <w:left w:val="nil"/>
              <w:bottom w:val="nil"/>
            </w:tcBorders>
            <w:shd w:val="clear" w:color="auto" w:fill="FFFFFF"/>
          </w:tcPr>
          <w:p w14:paraId="75ECFBDE"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1F87793F" w14:textId="5905F31C"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0.60</w:t>
            </w:r>
          </w:p>
        </w:tc>
        <w:tc>
          <w:tcPr>
            <w:tcW w:w="699" w:type="dxa"/>
            <w:shd w:val="clear" w:color="auto" w:fill="auto"/>
          </w:tcPr>
          <w:p w14:paraId="2B433AA2" w14:textId="544C5269"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0.40</w:t>
            </w:r>
          </w:p>
        </w:tc>
        <w:tc>
          <w:tcPr>
            <w:tcW w:w="945" w:type="dxa"/>
            <w:shd w:val="clear" w:color="auto" w:fill="auto"/>
          </w:tcPr>
          <w:p w14:paraId="4D2D1D09" w14:textId="0F026CC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0.41</w:t>
            </w:r>
          </w:p>
        </w:tc>
        <w:tc>
          <w:tcPr>
            <w:tcW w:w="1143" w:type="dxa"/>
            <w:shd w:val="clear" w:color="auto" w:fill="auto"/>
          </w:tcPr>
          <w:p w14:paraId="56BFC759" w14:textId="119BB10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66578E9A" w14:textId="77777777">
        <w:tc>
          <w:tcPr>
            <w:tcW w:w="1056" w:type="dxa"/>
            <w:tcBorders>
              <w:left w:val="nil"/>
              <w:bottom w:val="nil"/>
            </w:tcBorders>
            <w:shd w:val="clear" w:color="auto" w:fill="FFFFFF"/>
          </w:tcPr>
          <w:p w14:paraId="0265F676"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1CACC691" w14:textId="1CE38E3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0.66</w:t>
            </w:r>
          </w:p>
        </w:tc>
        <w:tc>
          <w:tcPr>
            <w:tcW w:w="699" w:type="dxa"/>
            <w:shd w:val="clear" w:color="auto" w:fill="EDEDED"/>
          </w:tcPr>
          <w:p w14:paraId="2B4A56E9" w14:textId="60D2EB8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945" w:type="dxa"/>
            <w:shd w:val="clear" w:color="auto" w:fill="EDEDED"/>
          </w:tcPr>
          <w:p w14:paraId="5DF4F5E5" w14:textId="16A2924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0.64</w:t>
            </w:r>
          </w:p>
        </w:tc>
        <w:tc>
          <w:tcPr>
            <w:tcW w:w="1143" w:type="dxa"/>
            <w:shd w:val="clear" w:color="auto" w:fill="EDEDED"/>
          </w:tcPr>
          <w:p w14:paraId="198A3673" w14:textId="4E3952E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480685F5" w14:textId="2913DAC4" w:rsidR="00E46A23" w:rsidRDefault="00E46A2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w:t>
      </w:r>
      <w:r w:rsidR="00B27003">
        <w:rPr>
          <w:rFonts w:ascii="Times-Bold" w:hAnsi="Times-Bold" w:cs="Times-Bold"/>
          <w:b/>
          <w:bCs/>
          <w:kern w:val="1"/>
          <w:sz w:val="18"/>
          <w:szCs w:val="18"/>
        </w:rPr>
        <w:t>6</w:t>
      </w:r>
      <w:r>
        <w:rPr>
          <w:rFonts w:ascii="Times-Bold" w:hAnsi="Times-Bold" w:cs="Times-Bold"/>
          <w:b/>
          <w:bCs/>
          <w:kern w:val="1"/>
          <w:sz w:val="18"/>
          <w:szCs w:val="18"/>
        </w:rPr>
        <w:t>.1</w:t>
      </w:r>
      <w:r w:rsidR="00B27003">
        <w:rPr>
          <w:rFonts w:ascii="Times-Bold" w:hAnsi="Times-Bold" w:cs="Times-Bold"/>
          <w:b/>
          <w:bCs/>
          <w:kern w:val="1"/>
          <w:sz w:val="18"/>
          <w:szCs w:val="18"/>
        </w:rPr>
        <w:t>.2</w:t>
      </w:r>
      <w:r>
        <w:rPr>
          <w:rFonts w:ascii="Times-Bold" w:hAnsi="Times-Bold" w:cs="Times-Bold"/>
          <w:b/>
          <w:bCs/>
          <w:kern w:val="1"/>
          <w:sz w:val="18"/>
          <w:szCs w:val="18"/>
        </w:rPr>
        <w:t>-</w:t>
      </w:r>
      <w:r>
        <w:rPr>
          <w:rFonts w:ascii="Times-Roman" w:hAnsi="Times-Roman" w:cs="Times-Roman"/>
          <w:kern w:val="1"/>
          <w:sz w:val="18"/>
          <w:szCs w:val="18"/>
        </w:rPr>
        <w:t xml:space="preserve"> </w:t>
      </w:r>
      <w:r w:rsidR="00B27003">
        <w:rPr>
          <w:rFonts w:ascii="Times-Roman" w:hAnsi="Times-Roman" w:cs="Times-Roman"/>
          <w:kern w:val="1"/>
          <w:sz w:val="18"/>
          <w:szCs w:val="18"/>
        </w:rPr>
        <w:t xml:space="preserve">SVM </w:t>
      </w:r>
      <w:r>
        <w:rPr>
          <w:rFonts w:ascii="Times-Roman" w:hAnsi="Times-Roman" w:cs="Times-Roman"/>
          <w:kern w:val="1"/>
          <w:sz w:val="18"/>
          <w:szCs w:val="18"/>
        </w:rPr>
        <w:t xml:space="preserve">Classification Report </w:t>
      </w:r>
    </w:p>
    <w:p w14:paraId="304652DD" w14:textId="77777777" w:rsidR="00E46A23" w:rsidRDefault="00E46A23" w:rsidP="00E46A2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02E6984" w14:textId="77777777" w:rsidR="00E46A23" w:rsidRPr="00C65057" w:rsidRDefault="00E46A23" w:rsidP="00E46A2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9358E07"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2D2A7CE9"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6C18186"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25B87AE9"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62D585C5"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3B90F608"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585E5FDC"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3AA58542" w14:textId="77777777" w:rsidR="00E46A23" w:rsidRDefault="00E46A23" w:rsidP="00E46A23">
      <w:pPr>
        <w:widowControl w:val="0"/>
        <w:tabs>
          <w:tab w:val="left" w:pos="691"/>
        </w:tabs>
        <w:autoSpaceDE w:val="0"/>
        <w:autoSpaceDN w:val="0"/>
        <w:adjustRightInd w:val="0"/>
        <w:spacing w:before="124" w:after="0" w:line="240" w:lineRule="auto"/>
        <w:ind w:left="720" w:right="-5"/>
        <w:rPr>
          <w:rFonts w:ascii="Times-Bold" w:hAnsi="Times-Bold" w:cs="Times-Bold"/>
          <w:b/>
          <w:bCs/>
          <w:kern w:val="1"/>
        </w:rPr>
      </w:pPr>
    </w:p>
    <w:p w14:paraId="4B082C17" w14:textId="77777777" w:rsidR="00E46A23" w:rsidRDefault="00E46A23" w:rsidP="00B27003">
      <w:pPr>
        <w:widowControl w:val="0"/>
        <w:tabs>
          <w:tab w:val="left" w:pos="691"/>
        </w:tabs>
        <w:autoSpaceDE w:val="0"/>
        <w:autoSpaceDN w:val="0"/>
        <w:adjustRightInd w:val="0"/>
        <w:spacing w:before="124" w:after="0" w:line="480" w:lineRule="auto"/>
        <w:ind w:left="720" w:right="-5"/>
        <w:rPr>
          <w:rFonts w:ascii="Times-Bold" w:hAnsi="Times-Bold" w:cs="Times-Bold"/>
          <w:b/>
          <w:bCs/>
          <w:kern w:val="1"/>
        </w:rPr>
      </w:pPr>
    </w:p>
    <w:p w14:paraId="70E560A5" w14:textId="3515C603" w:rsidR="00C65057" w:rsidRPr="00E46A23" w:rsidRDefault="00C65057" w:rsidP="00C710D5">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sidRPr="00E46A23">
        <w:rPr>
          <w:rFonts w:ascii="Times-Bold" w:hAnsi="Times-Bold" w:cs="Times-Bold"/>
          <w:b/>
          <w:bCs/>
          <w:kern w:val="1"/>
        </w:rPr>
        <w:t>Bag-of-words ‘Name’, ‘Authors’,</w:t>
      </w:r>
      <w:r w:rsidR="00FB2801" w:rsidRPr="00E46A23">
        <w:rPr>
          <w:rFonts w:ascii="Times-Bold" w:hAnsi="Times-Bold" w:cs="Times-Bold"/>
          <w:b/>
          <w:bCs/>
          <w:kern w:val="1"/>
        </w:rPr>
        <w:t xml:space="preserve"> and</w:t>
      </w:r>
      <w:r w:rsidRPr="00E46A23">
        <w:rPr>
          <w:rFonts w:ascii="Times-Bold" w:hAnsi="Times-Bold" w:cs="Times-Bold"/>
          <w:b/>
          <w:bCs/>
          <w:kern w:val="1"/>
        </w:rPr>
        <w:t xml:space="preserve"> Doc2Vec ‘Description’</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689B9F28" w14:textId="77777777">
        <w:tc>
          <w:tcPr>
            <w:tcW w:w="1056" w:type="dxa"/>
            <w:tcBorders>
              <w:top w:val="nil"/>
              <w:left w:val="nil"/>
              <w:bottom w:val="single" w:sz="4" w:space="0" w:color="C9C9C9"/>
              <w:right w:val="nil"/>
            </w:tcBorders>
            <w:shd w:val="clear" w:color="auto" w:fill="FFFFFF"/>
          </w:tcPr>
          <w:p w14:paraId="2362063F" w14:textId="77777777" w:rsidR="00E46A23" w:rsidRDefault="00E46A23">
            <w:pPr>
              <w:widowControl w:val="0"/>
              <w:tabs>
                <w:tab w:val="left" w:pos="691"/>
              </w:tabs>
              <w:autoSpaceDE w:val="0"/>
              <w:autoSpaceDN w:val="0"/>
              <w:adjustRightInd w:val="0"/>
              <w:spacing w:before="124" w:after="0" w:line="240" w:lineRule="auto"/>
              <w:ind w:left="480" w:right="-5"/>
              <w:rPr>
                <w:rFonts w:ascii="Times-Bold" w:hAnsi="Times-Bold" w:cs="Times-Bold"/>
                <w:b/>
                <w:bCs/>
                <w:i/>
                <w:iCs/>
                <w:kern w:val="1"/>
              </w:rPr>
            </w:pPr>
          </w:p>
        </w:tc>
        <w:tc>
          <w:tcPr>
            <w:tcW w:w="967" w:type="dxa"/>
            <w:tcBorders>
              <w:top w:val="nil"/>
              <w:left w:val="nil"/>
              <w:right w:val="nil"/>
            </w:tcBorders>
            <w:shd w:val="clear" w:color="auto" w:fill="FFFFFF"/>
          </w:tcPr>
          <w:p w14:paraId="02966540"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5EB701DE"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2DCF95A4"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0FAC85F4"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19A26CBF" w14:textId="77777777">
        <w:tc>
          <w:tcPr>
            <w:tcW w:w="1056" w:type="dxa"/>
            <w:tcBorders>
              <w:top w:val="nil"/>
              <w:left w:val="nil"/>
              <w:bottom w:val="nil"/>
            </w:tcBorders>
            <w:shd w:val="clear" w:color="auto" w:fill="FFFFFF"/>
          </w:tcPr>
          <w:p w14:paraId="3535A03E"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655134C7" w14:textId="04718A1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0.60</w:t>
            </w:r>
          </w:p>
        </w:tc>
        <w:tc>
          <w:tcPr>
            <w:tcW w:w="699" w:type="dxa"/>
            <w:shd w:val="clear" w:color="auto" w:fill="EDEDED"/>
          </w:tcPr>
          <w:p w14:paraId="7762905B" w14:textId="51534FF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0.14</w:t>
            </w:r>
          </w:p>
        </w:tc>
        <w:tc>
          <w:tcPr>
            <w:tcW w:w="945" w:type="dxa"/>
            <w:shd w:val="clear" w:color="auto" w:fill="EDEDED"/>
          </w:tcPr>
          <w:p w14:paraId="1B48D9A3" w14:textId="77FC2EC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0.23</w:t>
            </w:r>
          </w:p>
        </w:tc>
        <w:tc>
          <w:tcPr>
            <w:tcW w:w="1143" w:type="dxa"/>
            <w:shd w:val="clear" w:color="auto" w:fill="EDEDED"/>
          </w:tcPr>
          <w:p w14:paraId="54D20F51" w14:textId="0D0F9CA5"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126BF7A1" w14:textId="77777777">
        <w:tc>
          <w:tcPr>
            <w:tcW w:w="1056" w:type="dxa"/>
            <w:tcBorders>
              <w:left w:val="nil"/>
              <w:bottom w:val="nil"/>
            </w:tcBorders>
            <w:shd w:val="clear" w:color="auto" w:fill="FFFFFF"/>
          </w:tcPr>
          <w:p w14:paraId="07329875"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3B0F7567" w14:textId="3D836716"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699" w:type="dxa"/>
            <w:shd w:val="clear" w:color="auto" w:fill="auto"/>
          </w:tcPr>
          <w:p w14:paraId="5B17D366" w14:textId="00132E5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0.97</w:t>
            </w:r>
          </w:p>
        </w:tc>
        <w:tc>
          <w:tcPr>
            <w:tcW w:w="945" w:type="dxa"/>
            <w:shd w:val="clear" w:color="auto" w:fill="auto"/>
          </w:tcPr>
          <w:p w14:paraId="3C15C7DF" w14:textId="1D697D2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2AA18B5B" w14:textId="2AF91E5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73E8B8E6" w14:textId="77777777">
        <w:tc>
          <w:tcPr>
            <w:tcW w:w="1056" w:type="dxa"/>
            <w:tcBorders>
              <w:left w:val="nil"/>
              <w:bottom w:val="nil"/>
            </w:tcBorders>
            <w:shd w:val="clear" w:color="auto" w:fill="FFFFFF"/>
          </w:tcPr>
          <w:p w14:paraId="53079F99"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66828EB1" w14:textId="4E4D6B0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0.78</w:t>
            </w:r>
          </w:p>
        </w:tc>
        <w:tc>
          <w:tcPr>
            <w:tcW w:w="699" w:type="dxa"/>
            <w:shd w:val="clear" w:color="auto" w:fill="EDEDED"/>
          </w:tcPr>
          <w:p w14:paraId="39A8FB89" w14:textId="7A102F2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0.03</w:t>
            </w:r>
          </w:p>
        </w:tc>
        <w:tc>
          <w:tcPr>
            <w:tcW w:w="945" w:type="dxa"/>
            <w:shd w:val="clear" w:color="auto" w:fill="EDEDED"/>
          </w:tcPr>
          <w:p w14:paraId="22C68B71" w14:textId="42EB28E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0.07</w:t>
            </w:r>
          </w:p>
        </w:tc>
        <w:tc>
          <w:tcPr>
            <w:tcW w:w="1143" w:type="dxa"/>
            <w:shd w:val="clear" w:color="auto" w:fill="EDEDED"/>
          </w:tcPr>
          <w:p w14:paraId="35E02B45" w14:textId="320EA70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76C23DD9" w14:textId="77777777">
        <w:tc>
          <w:tcPr>
            <w:tcW w:w="1056" w:type="dxa"/>
            <w:tcBorders>
              <w:left w:val="nil"/>
              <w:bottom w:val="nil"/>
            </w:tcBorders>
            <w:shd w:val="clear" w:color="auto" w:fill="FFFFFF"/>
          </w:tcPr>
          <w:p w14:paraId="420A50A8"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20C515AC"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43DD3CC1"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197086B7" w14:textId="46BC0F6C"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0.84</w:t>
            </w:r>
          </w:p>
        </w:tc>
        <w:tc>
          <w:tcPr>
            <w:tcW w:w="1143" w:type="dxa"/>
            <w:shd w:val="clear" w:color="auto" w:fill="auto"/>
          </w:tcPr>
          <w:p w14:paraId="0CECE2B7" w14:textId="7729CDA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79A377F0" w14:textId="77777777">
        <w:tc>
          <w:tcPr>
            <w:tcW w:w="1056" w:type="dxa"/>
            <w:tcBorders>
              <w:left w:val="nil"/>
              <w:bottom w:val="nil"/>
            </w:tcBorders>
            <w:shd w:val="clear" w:color="auto" w:fill="FFFFFF"/>
          </w:tcPr>
          <w:p w14:paraId="14CBB6F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663671B3"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51B4CFAB"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208FC5B0" w14:textId="156D556C"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1143" w:type="dxa"/>
            <w:shd w:val="clear" w:color="auto" w:fill="EDEDED"/>
          </w:tcPr>
          <w:p w14:paraId="469FC05D" w14:textId="19C4001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02DE0329" w14:textId="77777777">
        <w:tc>
          <w:tcPr>
            <w:tcW w:w="1056" w:type="dxa"/>
            <w:tcBorders>
              <w:left w:val="nil"/>
              <w:bottom w:val="nil"/>
            </w:tcBorders>
            <w:shd w:val="clear" w:color="auto" w:fill="FFFFFF"/>
          </w:tcPr>
          <w:p w14:paraId="0F3D2F52"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394D1D74" w14:textId="5144A43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699" w:type="dxa"/>
            <w:shd w:val="clear" w:color="auto" w:fill="auto"/>
          </w:tcPr>
          <w:p w14:paraId="5E6FBB9D" w14:textId="2A575B44"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945" w:type="dxa"/>
            <w:shd w:val="clear" w:color="auto" w:fill="auto"/>
          </w:tcPr>
          <w:p w14:paraId="7F7D5305" w14:textId="721C304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0.37</w:t>
            </w:r>
          </w:p>
        </w:tc>
        <w:tc>
          <w:tcPr>
            <w:tcW w:w="1143" w:type="dxa"/>
            <w:shd w:val="clear" w:color="auto" w:fill="auto"/>
          </w:tcPr>
          <w:p w14:paraId="05E6D09E" w14:textId="0F43A28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2FE6A1CD" w14:textId="77777777">
        <w:tc>
          <w:tcPr>
            <w:tcW w:w="1056" w:type="dxa"/>
            <w:tcBorders>
              <w:left w:val="nil"/>
              <w:bottom w:val="nil"/>
            </w:tcBorders>
            <w:shd w:val="clear" w:color="auto" w:fill="FFFFFF"/>
          </w:tcPr>
          <w:p w14:paraId="1A2BF37E"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2328FA13" w14:textId="35BF2D00"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0.69</w:t>
            </w:r>
          </w:p>
        </w:tc>
        <w:tc>
          <w:tcPr>
            <w:tcW w:w="699" w:type="dxa"/>
            <w:shd w:val="clear" w:color="auto" w:fill="EDEDED"/>
          </w:tcPr>
          <w:p w14:paraId="760E7873" w14:textId="651A98EE"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945" w:type="dxa"/>
            <w:shd w:val="clear" w:color="auto" w:fill="EDEDED"/>
          </w:tcPr>
          <w:p w14:paraId="242FD3E8" w14:textId="5104766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0.63</w:t>
            </w:r>
          </w:p>
        </w:tc>
        <w:tc>
          <w:tcPr>
            <w:tcW w:w="1143" w:type="dxa"/>
            <w:shd w:val="clear" w:color="auto" w:fill="EDEDED"/>
          </w:tcPr>
          <w:p w14:paraId="59E13622" w14:textId="30C010A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3DD9FB15" w14:textId="1F65B2B4" w:rsidR="00E46A23" w:rsidRDefault="00E46A2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w:t>
      </w:r>
      <w:r w:rsidR="00B27003">
        <w:rPr>
          <w:rFonts w:ascii="Times-Bold" w:hAnsi="Times-Bold" w:cs="Times-Bold"/>
          <w:b/>
          <w:bCs/>
          <w:kern w:val="1"/>
          <w:sz w:val="18"/>
          <w:szCs w:val="18"/>
        </w:rPr>
        <w:t>6</w:t>
      </w:r>
      <w:r>
        <w:rPr>
          <w:rFonts w:ascii="Times-Bold" w:hAnsi="Times-Bold" w:cs="Times-Bold"/>
          <w:b/>
          <w:bCs/>
          <w:kern w:val="1"/>
          <w:sz w:val="18"/>
          <w:szCs w:val="18"/>
        </w:rPr>
        <w:t>.</w:t>
      </w:r>
      <w:r w:rsidR="00B27003">
        <w:rPr>
          <w:rFonts w:ascii="Times-Bold" w:hAnsi="Times-Bold" w:cs="Times-Bold"/>
          <w:b/>
          <w:bCs/>
          <w:kern w:val="1"/>
          <w:sz w:val="18"/>
          <w:szCs w:val="18"/>
        </w:rPr>
        <w:t>2.1</w:t>
      </w:r>
      <w:r>
        <w:rPr>
          <w:rFonts w:ascii="Times-Bold" w:hAnsi="Times-Bold" w:cs="Times-Bold"/>
          <w:b/>
          <w:bCs/>
          <w:kern w:val="1"/>
          <w:sz w:val="18"/>
          <w:szCs w:val="18"/>
        </w:rPr>
        <w:t>-</w:t>
      </w:r>
      <w:r>
        <w:rPr>
          <w:rFonts w:ascii="Times-Roman" w:hAnsi="Times-Roman" w:cs="Times-Roman"/>
          <w:kern w:val="1"/>
          <w:sz w:val="18"/>
          <w:szCs w:val="18"/>
        </w:rPr>
        <w:t xml:space="preserve"> </w:t>
      </w:r>
      <w:r w:rsidR="00B27003">
        <w:rPr>
          <w:rFonts w:ascii="Times-Roman" w:hAnsi="Times-Roman" w:cs="Times-Roman"/>
          <w:kern w:val="1"/>
          <w:sz w:val="18"/>
          <w:szCs w:val="18"/>
        </w:rPr>
        <w:t xml:space="preserve">BNB </w:t>
      </w:r>
      <w:r>
        <w:rPr>
          <w:rFonts w:ascii="Times-Roman" w:hAnsi="Times-Roman" w:cs="Times-Roman"/>
          <w:kern w:val="1"/>
          <w:sz w:val="18"/>
          <w:szCs w:val="18"/>
        </w:rPr>
        <w:t xml:space="preserve">Classification Report </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4A892DA2" w14:textId="77777777">
        <w:tc>
          <w:tcPr>
            <w:tcW w:w="1056" w:type="dxa"/>
            <w:tcBorders>
              <w:top w:val="nil"/>
              <w:left w:val="nil"/>
              <w:bottom w:val="single" w:sz="4" w:space="0" w:color="C9C9C9"/>
              <w:right w:val="nil"/>
            </w:tcBorders>
            <w:shd w:val="clear" w:color="auto" w:fill="FFFFFF"/>
          </w:tcPr>
          <w:p w14:paraId="6E8224A6" w14:textId="77777777" w:rsidR="00E46A23" w:rsidRDefault="00E46A23">
            <w:pPr>
              <w:widowControl w:val="0"/>
              <w:tabs>
                <w:tab w:val="left" w:pos="691"/>
              </w:tabs>
              <w:autoSpaceDE w:val="0"/>
              <w:autoSpaceDN w:val="0"/>
              <w:adjustRightInd w:val="0"/>
              <w:spacing w:before="124" w:after="0" w:line="240" w:lineRule="auto"/>
              <w:ind w:left="360" w:right="-5"/>
              <w:rPr>
                <w:rFonts w:ascii="Times-Bold" w:hAnsi="Times-Bold" w:cs="Times-Bold"/>
                <w:b/>
                <w:bCs/>
                <w:i/>
                <w:iCs/>
                <w:kern w:val="1"/>
              </w:rPr>
            </w:pPr>
          </w:p>
        </w:tc>
        <w:tc>
          <w:tcPr>
            <w:tcW w:w="967" w:type="dxa"/>
            <w:tcBorders>
              <w:top w:val="nil"/>
              <w:left w:val="nil"/>
              <w:right w:val="nil"/>
            </w:tcBorders>
            <w:shd w:val="clear" w:color="auto" w:fill="FFFFFF"/>
          </w:tcPr>
          <w:p w14:paraId="11C4F436"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4BD9717E"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6FE3B940"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0E46BB39" w14:textId="77777777" w:rsidR="00E46A23" w:rsidRDefault="00E46A2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37D902B5" w14:textId="77777777">
        <w:tc>
          <w:tcPr>
            <w:tcW w:w="1056" w:type="dxa"/>
            <w:tcBorders>
              <w:top w:val="nil"/>
              <w:left w:val="nil"/>
              <w:bottom w:val="nil"/>
            </w:tcBorders>
            <w:shd w:val="clear" w:color="auto" w:fill="FFFFFF"/>
          </w:tcPr>
          <w:p w14:paraId="0BA874F9"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589C351E" w14:textId="3A01665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0.62</w:t>
            </w:r>
          </w:p>
        </w:tc>
        <w:tc>
          <w:tcPr>
            <w:tcW w:w="699" w:type="dxa"/>
            <w:shd w:val="clear" w:color="auto" w:fill="EDEDED"/>
          </w:tcPr>
          <w:p w14:paraId="7BAEB6BB" w14:textId="6382D8B9"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0.10</w:t>
            </w:r>
          </w:p>
        </w:tc>
        <w:tc>
          <w:tcPr>
            <w:tcW w:w="945" w:type="dxa"/>
            <w:shd w:val="clear" w:color="auto" w:fill="EDEDED"/>
          </w:tcPr>
          <w:p w14:paraId="78A52748" w14:textId="3415811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0.18</w:t>
            </w:r>
          </w:p>
        </w:tc>
        <w:tc>
          <w:tcPr>
            <w:tcW w:w="1143" w:type="dxa"/>
            <w:shd w:val="clear" w:color="auto" w:fill="EDEDED"/>
          </w:tcPr>
          <w:p w14:paraId="72E0DF07" w14:textId="3105A24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6D9DD3D1" w14:textId="77777777">
        <w:tc>
          <w:tcPr>
            <w:tcW w:w="1056" w:type="dxa"/>
            <w:tcBorders>
              <w:left w:val="nil"/>
              <w:bottom w:val="nil"/>
            </w:tcBorders>
            <w:shd w:val="clear" w:color="auto" w:fill="FFFFFF"/>
          </w:tcPr>
          <w:p w14:paraId="1B49BAA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7689D3BB" w14:textId="76A7E2A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auto"/>
          </w:tcPr>
          <w:p w14:paraId="208CA8F1" w14:textId="72D52C8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0.98</w:t>
            </w:r>
          </w:p>
        </w:tc>
        <w:tc>
          <w:tcPr>
            <w:tcW w:w="945" w:type="dxa"/>
            <w:shd w:val="clear" w:color="auto" w:fill="auto"/>
          </w:tcPr>
          <w:p w14:paraId="4F39F0B4" w14:textId="0CC39D6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7CD40A58" w14:textId="4030908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3EABEC37" w14:textId="77777777">
        <w:tc>
          <w:tcPr>
            <w:tcW w:w="1056" w:type="dxa"/>
            <w:tcBorders>
              <w:left w:val="nil"/>
              <w:bottom w:val="nil"/>
            </w:tcBorders>
            <w:shd w:val="clear" w:color="auto" w:fill="FFFFFF"/>
          </w:tcPr>
          <w:p w14:paraId="5AD3F0E2"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0FCD06F7" w14:textId="73FDCC9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1.00</w:t>
            </w:r>
          </w:p>
        </w:tc>
        <w:tc>
          <w:tcPr>
            <w:tcW w:w="699" w:type="dxa"/>
            <w:shd w:val="clear" w:color="auto" w:fill="EDEDED"/>
          </w:tcPr>
          <w:p w14:paraId="4790E4AE" w14:textId="34BFBF5F"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0.05</w:t>
            </w:r>
          </w:p>
        </w:tc>
        <w:tc>
          <w:tcPr>
            <w:tcW w:w="945" w:type="dxa"/>
            <w:shd w:val="clear" w:color="auto" w:fill="EDEDED"/>
          </w:tcPr>
          <w:p w14:paraId="1CA1D4D5" w14:textId="06C65BA9"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0.09</w:t>
            </w:r>
          </w:p>
        </w:tc>
        <w:tc>
          <w:tcPr>
            <w:tcW w:w="1143" w:type="dxa"/>
            <w:shd w:val="clear" w:color="auto" w:fill="EDEDED"/>
          </w:tcPr>
          <w:p w14:paraId="076EBF42" w14:textId="22259776"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3AFA203A" w14:textId="77777777">
        <w:tc>
          <w:tcPr>
            <w:tcW w:w="1056" w:type="dxa"/>
            <w:tcBorders>
              <w:left w:val="nil"/>
              <w:bottom w:val="nil"/>
            </w:tcBorders>
            <w:shd w:val="clear" w:color="auto" w:fill="FFFFFF"/>
          </w:tcPr>
          <w:p w14:paraId="6491DE62"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4B0D3EBA" w14:textId="0B03B3C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562C3957"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79A09B4A" w14:textId="58C4678E"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0.76</w:t>
            </w:r>
          </w:p>
        </w:tc>
        <w:tc>
          <w:tcPr>
            <w:tcW w:w="1143" w:type="dxa"/>
            <w:shd w:val="clear" w:color="auto" w:fill="auto"/>
          </w:tcPr>
          <w:p w14:paraId="21725A2C" w14:textId="17304C7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5816F070" w14:textId="77777777">
        <w:tc>
          <w:tcPr>
            <w:tcW w:w="1056" w:type="dxa"/>
            <w:tcBorders>
              <w:left w:val="nil"/>
              <w:bottom w:val="nil"/>
            </w:tcBorders>
            <w:shd w:val="clear" w:color="auto" w:fill="FFFFFF"/>
          </w:tcPr>
          <w:p w14:paraId="28B32D89"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7CE699C9"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35A6BCFD"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58AD113F" w14:textId="7B4056C2"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1143" w:type="dxa"/>
            <w:shd w:val="clear" w:color="auto" w:fill="EDEDED"/>
          </w:tcPr>
          <w:p w14:paraId="027B87D7" w14:textId="32F2D085"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7CB871B4" w14:textId="77777777">
        <w:tc>
          <w:tcPr>
            <w:tcW w:w="1056" w:type="dxa"/>
            <w:tcBorders>
              <w:left w:val="nil"/>
              <w:bottom w:val="nil"/>
            </w:tcBorders>
            <w:shd w:val="clear" w:color="auto" w:fill="FFFFFF"/>
          </w:tcPr>
          <w:p w14:paraId="0312CE69"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038554D6" w14:textId="110C3AF0"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0.78</w:t>
            </w:r>
          </w:p>
        </w:tc>
        <w:tc>
          <w:tcPr>
            <w:tcW w:w="699" w:type="dxa"/>
            <w:shd w:val="clear" w:color="auto" w:fill="auto"/>
          </w:tcPr>
          <w:p w14:paraId="2D143C2F" w14:textId="652218FD"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945" w:type="dxa"/>
            <w:shd w:val="clear" w:color="auto" w:fill="auto"/>
          </w:tcPr>
          <w:p w14:paraId="7C55A882" w14:textId="5B358EB8"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0.36</w:t>
            </w:r>
          </w:p>
        </w:tc>
        <w:tc>
          <w:tcPr>
            <w:tcW w:w="1143" w:type="dxa"/>
            <w:shd w:val="clear" w:color="auto" w:fill="auto"/>
          </w:tcPr>
          <w:p w14:paraId="7D2E8530" w14:textId="28363CE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79E681A0" w14:textId="77777777">
        <w:tc>
          <w:tcPr>
            <w:tcW w:w="1056" w:type="dxa"/>
            <w:tcBorders>
              <w:left w:val="nil"/>
              <w:bottom w:val="nil"/>
            </w:tcBorders>
            <w:shd w:val="clear" w:color="auto" w:fill="FFFFFF"/>
          </w:tcPr>
          <w:p w14:paraId="4AEEFC8D"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4D5B984B" w14:textId="14FA9552"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699" w:type="dxa"/>
            <w:shd w:val="clear" w:color="auto" w:fill="EDEDED"/>
          </w:tcPr>
          <w:p w14:paraId="4DEE64BD" w14:textId="660A677C"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945" w:type="dxa"/>
            <w:shd w:val="clear" w:color="auto" w:fill="EDEDED"/>
          </w:tcPr>
          <w:p w14:paraId="4D9B8B4A" w14:textId="0EA64006"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0.62</w:t>
            </w:r>
          </w:p>
        </w:tc>
        <w:tc>
          <w:tcPr>
            <w:tcW w:w="1143" w:type="dxa"/>
            <w:shd w:val="clear" w:color="auto" w:fill="EDEDED"/>
          </w:tcPr>
          <w:p w14:paraId="633B6D8C" w14:textId="43CA774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1B07DB4D" w14:textId="1E8ADC7C" w:rsidR="00E46A23" w:rsidRDefault="00E46A23" w:rsidP="00E46A23">
      <w:pPr>
        <w:widowControl w:val="0"/>
        <w:autoSpaceDE w:val="0"/>
        <w:autoSpaceDN w:val="0"/>
        <w:adjustRightInd w:val="0"/>
        <w:spacing w:before="120" w:after="200" w:line="240" w:lineRule="auto"/>
        <w:ind w:left="164" w:right="284"/>
        <w:jc w:val="both"/>
        <w:rPr>
          <w:rFonts w:ascii="Times-Roman" w:hAnsi="Times-Roman" w:cs="Times-Roman"/>
          <w:kern w:val="1"/>
          <w:sz w:val="18"/>
          <w:szCs w:val="18"/>
        </w:rPr>
      </w:pPr>
      <w:r>
        <w:rPr>
          <w:rFonts w:ascii="Times-Bold" w:hAnsi="Times-Bold" w:cs="Times-Bold"/>
          <w:b/>
          <w:bCs/>
          <w:kern w:val="1"/>
          <w:sz w:val="18"/>
          <w:szCs w:val="18"/>
        </w:rPr>
        <w:t>Table 4.</w:t>
      </w:r>
      <w:r w:rsidR="00B27003">
        <w:rPr>
          <w:rFonts w:ascii="Times-Bold" w:hAnsi="Times-Bold" w:cs="Times-Bold"/>
          <w:b/>
          <w:bCs/>
          <w:kern w:val="1"/>
          <w:sz w:val="18"/>
          <w:szCs w:val="18"/>
        </w:rPr>
        <w:t>6</w:t>
      </w:r>
      <w:r>
        <w:rPr>
          <w:rFonts w:ascii="Times-Bold" w:hAnsi="Times-Bold" w:cs="Times-Bold"/>
          <w:b/>
          <w:bCs/>
          <w:kern w:val="1"/>
          <w:sz w:val="18"/>
          <w:szCs w:val="18"/>
        </w:rPr>
        <w:t>.</w:t>
      </w:r>
      <w:r w:rsidR="00B27003">
        <w:rPr>
          <w:rFonts w:ascii="Times-Bold" w:hAnsi="Times-Bold" w:cs="Times-Bold"/>
          <w:b/>
          <w:bCs/>
          <w:kern w:val="1"/>
          <w:sz w:val="18"/>
          <w:szCs w:val="18"/>
        </w:rPr>
        <w:t>2.2</w:t>
      </w:r>
      <w:r>
        <w:rPr>
          <w:rFonts w:ascii="Times-Bold" w:hAnsi="Times-Bold" w:cs="Times-Bold"/>
          <w:b/>
          <w:bCs/>
          <w:kern w:val="1"/>
          <w:sz w:val="18"/>
          <w:szCs w:val="18"/>
        </w:rPr>
        <w:t>-</w:t>
      </w:r>
      <w:r w:rsidR="00B27003">
        <w:rPr>
          <w:rFonts w:ascii="Times-Bold" w:hAnsi="Times-Bold" w:cs="Times-Bold"/>
          <w:b/>
          <w:bCs/>
          <w:kern w:val="1"/>
          <w:sz w:val="18"/>
          <w:szCs w:val="18"/>
        </w:rPr>
        <w:t xml:space="preserve"> </w:t>
      </w:r>
      <w:r w:rsidR="00B27003" w:rsidRPr="00B27003">
        <w:rPr>
          <w:rFonts w:ascii="Times-Bold" w:hAnsi="Times-Bold" w:cs="Times-Bold"/>
          <w:kern w:val="1"/>
          <w:sz w:val="18"/>
          <w:szCs w:val="18"/>
        </w:rPr>
        <w:t>SVM</w:t>
      </w:r>
      <w:r>
        <w:rPr>
          <w:rFonts w:ascii="Times-Roman" w:hAnsi="Times-Roman" w:cs="Times-Roman"/>
          <w:kern w:val="1"/>
          <w:sz w:val="18"/>
          <w:szCs w:val="18"/>
        </w:rPr>
        <w:t xml:space="preserve"> Classification Report</w:t>
      </w:r>
    </w:p>
    <w:p w14:paraId="47EB6469" w14:textId="77777777" w:rsidR="00E46A23" w:rsidRDefault="00E46A2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7F8FE4AB" w14:textId="77777777" w:rsidR="00B27003" w:rsidRDefault="00B2700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33C1FF61" w14:textId="77777777" w:rsidR="00B27003" w:rsidRDefault="00B2700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218E2759" w14:textId="77777777" w:rsidR="00B27003" w:rsidRDefault="00B2700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35339CD0" w14:textId="77777777" w:rsidR="00B27003" w:rsidRDefault="00B2700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443C489A" w14:textId="77777777" w:rsidR="00B27003" w:rsidRDefault="00B27003" w:rsidP="00E46A2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p>
    <w:p w14:paraId="02842A93" w14:textId="77777777" w:rsidR="00E46A23" w:rsidRDefault="00E46A23" w:rsidP="00E46A23">
      <w:pPr>
        <w:widowControl w:val="0"/>
        <w:tabs>
          <w:tab w:val="left" w:pos="691"/>
        </w:tabs>
        <w:autoSpaceDE w:val="0"/>
        <w:autoSpaceDN w:val="0"/>
        <w:adjustRightInd w:val="0"/>
        <w:spacing w:before="124" w:after="0" w:line="240" w:lineRule="auto"/>
        <w:ind w:right="-5"/>
        <w:rPr>
          <w:rFonts w:ascii="Times-Roman" w:hAnsi="Times-Roman" w:cs="Times-Roman"/>
          <w:color w:val="1F497D"/>
          <w:kern w:val="1"/>
          <w:sz w:val="18"/>
          <w:szCs w:val="18"/>
        </w:rPr>
      </w:pPr>
    </w:p>
    <w:p w14:paraId="2D8C967F" w14:textId="77777777" w:rsidR="0012089E" w:rsidRDefault="0012089E" w:rsidP="00E46A2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6400B12D" w14:textId="308E5F5E" w:rsidR="00C65057" w:rsidRDefault="00C65057" w:rsidP="00C710D5">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Bag-of-words ‘Authors’,</w:t>
      </w:r>
      <w:r w:rsidR="00FB2801">
        <w:rPr>
          <w:rFonts w:ascii="Times-Bold" w:hAnsi="Times-Bold" w:cs="Times-Bold"/>
          <w:b/>
          <w:bCs/>
          <w:kern w:val="1"/>
        </w:rPr>
        <w:t xml:space="preserve"> and </w:t>
      </w:r>
      <w:r>
        <w:rPr>
          <w:rFonts w:ascii="Times-Bold" w:hAnsi="Times-Bold" w:cs="Times-Bold"/>
          <w:b/>
          <w:bCs/>
          <w:kern w:val="1"/>
        </w:rPr>
        <w:t xml:space="preserve">Doc2Vec </w:t>
      </w:r>
      <w:r w:rsidR="00FB2801">
        <w:rPr>
          <w:rFonts w:ascii="Times-Bold" w:hAnsi="Times-Bold" w:cs="Times-Bold"/>
          <w:b/>
          <w:bCs/>
          <w:kern w:val="1"/>
        </w:rPr>
        <w:t xml:space="preserve">‘Name’, </w:t>
      </w:r>
      <w:r w:rsidRPr="00FB2801">
        <w:rPr>
          <w:rFonts w:ascii="Times-Bold" w:hAnsi="Times-Bold" w:cs="Times-Bold"/>
          <w:b/>
          <w:bCs/>
          <w:kern w:val="1"/>
        </w:rPr>
        <w:t>‘Description’</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1AE1CD99" w14:textId="77777777">
        <w:tc>
          <w:tcPr>
            <w:tcW w:w="1056" w:type="dxa"/>
            <w:tcBorders>
              <w:top w:val="nil"/>
              <w:left w:val="nil"/>
              <w:bottom w:val="single" w:sz="4" w:space="0" w:color="C9C9C9"/>
              <w:right w:val="nil"/>
            </w:tcBorders>
            <w:shd w:val="clear" w:color="auto" w:fill="FFFFFF"/>
          </w:tcPr>
          <w:p w14:paraId="7A058EBA" w14:textId="77777777" w:rsidR="00B27003" w:rsidRDefault="00B27003">
            <w:pPr>
              <w:widowControl w:val="0"/>
              <w:tabs>
                <w:tab w:val="left" w:pos="691"/>
              </w:tabs>
              <w:autoSpaceDE w:val="0"/>
              <w:autoSpaceDN w:val="0"/>
              <w:adjustRightInd w:val="0"/>
              <w:spacing w:before="124" w:after="0" w:line="240" w:lineRule="auto"/>
              <w:ind w:left="480" w:right="-5"/>
              <w:rPr>
                <w:rFonts w:ascii="Times-Bold" w:hAnsi="Times-Bold" w:cs="Times-Bold"/>
                <w:b/>
                <w:bCs/>
                <w:i/>
                <w:iCs/>
                <w:kern w:val="1"/>
              </w:rPr>
            </w:pPr>
          </w:p>
        </w:tc>
        <w:tc>
          <w:tcPr>
            <w:tcW w:w="967" w:type="dxa"/>
            <w:tcBorders>
              <w:top w:val="nil"/>
              <w:left w:val="nil"/>
              <w:right w:val="nil"/>
            </w:tcBorders>
            <w:shd w:val="clear" w:color="auto" w:fill="FFFFFF"/>
          </w:tcPr>
          <w:p w14:paraId="42417F83"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65C5ADDD"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6BABD8FD"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3AB05CB8"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2E4DC2D9" w14:textId="77777777">
        <w:tc>
          <w:tcPr>
            <w:tcW w:w="1056" w:type="dxa"/>
            <w:tcBorders>
              <w:top w:val="nil"/>
              <w:left w:val="nil"/>
              <w:bottom w:val="nil"/>
            </w:tcBorders>
            <w:shd w:val="clear" w:color="auto" w:fill="FFFFFF"/>
          </w:tcPr>
          <w:p w14:paraId="63991662"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02FCA976" w14:textId="7EAA4DC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0.54</w:t>
            </w:r>
          </w:p>
        </w:tc>
        <w:tc>
          <w:tcPr>
            <w:tcW w:w="699" w:type="dxa"/>
            <w:shd w:val="clear" w:color="auto" w:fill="EDEDED"/>
          </w:tcPr>
          <w:p w14:paraId="31FDD103" w14:textId="110B28CB"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0.18</w:t>
            </w:r>
          </w:p>
        </w:tc>
        <w:tc>
          <w:tcPr>
            <w:tcW w:w="945" w:type="dxa"/>
            <w:shd w:val="clear" w:color="auto" w:fill="EDEDED"/>
          </w:tcPr>
          <w:p w14:paraId="71481BF5" w14:textId="087AFA39"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0.27</w:t>
            </w:r>
          </w:p>
        </w:tc>
        <w:tc>
          <w:tcPr>
            <w:tcW w:w="1143" w:type="dxa"/>
            <w:shd w:val="clear" w:color="auto" w:fill="EDEDED"/>
          </w:tcPr>
          <w:p w14:paraId="76657BDD" w14:textId="2F025DAD"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4936566D" w14:textId="77777777">
        <w:tc>
          <w:tcPr>
            <w:tcW w:w="1056" w:type="dxa"/>
            <w:tcBorders>
              <w:left w:val="nil"/>
              <w:bottom w:val="nil"/>
            </w:tcBorders>
            <w:shd w:val="clear" w:color="auto" w:fill="FFFFFF"/>
          </w:tcPr>
          <w:p w14:paraId="7838D885"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37D7506A" w14:textId="1A0ED74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699" w:type="dxa"/>
            <w:shd w:val="clear" w:color="auto" w:fill="auto"/>
          </w:tcPr>
          <w:p w14:paraId="5A34D423" w14:textId="16350E73"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0.94</w:t>
            </w:r>
          </w:p>
        </w:tc>
        <w:tc>
          <w:tcPr>
            <w:tcW w:w="945" w:type="dxa"/>
            <w:shd w:val="clear" w:color="auto" w:fill="auto"/>
          </w:tcPr>
          <w:p w14:paraId="37BB368E" w14:textId="1219B2FA"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2428B862" w14:textId="08D08F6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001905A8" w14:textId="77777777">
        <w:tc>
          <w:tcPr>
            <w:tcW w:w="1056" w:type="dxa"/>
            <w:tcBorders>
              <w:left w:val="nil"/>
              <w:bottom w:val="nil"/>
            </w:tcBorders>
            <w:shd w:val="clear" w:color="auto" w:fill="FFFFFF"/>
          </w:tcPr>
          <w:p w14:paraId="449E70BC"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0D57ADAC" w14:textId="15EA38ED"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0.58</w:t>
            </w:r>
          </w:p>
        </w:tc>
        <w:tc>
          <w:tcPr>
            <w:tcW w:w="699" w:type="dxa"/>
            <w:shd w:val="clear" w:color="auto" w:fill="EDEDED"/>
          </w:tcPr>
          <w:p w14:paraId="77AE5CFF" w14:textId="093C5C8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0.03</w:t>
            </w:r>
          </w:p>
        </w:tc>
        <w:tc>
          <w:tcPr>
            <w:tcW w:w="945" w:type="dxa"/>
            <w:shd w:val="clear" w:color="auto" w:fill="EDEDED"/>
          </w:tcPr>
          <w:p w14:paraId="7732A7B5" w14:textId="44E25A36"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0.06</w:t>
            </w:r>
          </w:p>
        </w:tc>
        <w:tc>
          <w:tcPr>
            <w:tcW w:w="1143" w:type="dxa"/>
            <w:shd w:val="clear" w:color="auto" w:fill="EDEDED"/>
          </w:tcPr>
          <w:p w14:paraId="6D58BB5E" w14:textId="4419A520"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0F5FB635" w14:textId="77777777">
        <w:tc>
          <w:tcPr>
            <w:tcW w:w="1056" w:type="dxa"/>
            <w:tcBorders>
              <w:left w:val="nil"/>
              <w:bottom w:val="nil"/>
            </w:tcBorders>
            <w:shd w:val="clear" w:color="auto" w:fill="FFFFFF"/>
          </w:tcPr>
          <w:p w14:paraId="5AFA9EEC"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5BAFB9F9" w14:textId="34E02F79"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7F7E5EB1"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2E03B951" w14:textId="15F0B208"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5FE92C92" w14:textId="26E0A680"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6BECF2D3" w14:textId="77777777">
        <w:tc>
          <w:tcPr>
            <w:tcW w:w="1056" w:type="dxa"/>
            <w:tcBorders>
              <w:left w:val="nil"/>
              <w:bottom w:val="nil"/>
            </w:tcBorders>
            <w:shd w:val="clear" w:color="auto" w:fill="FFFFFF"/>
          </w:tcPr>
          <w:p w14:paraId="65DDC892"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08648786"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13AFC42C"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59059111" w14:textId="5443DF2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143" w:type="dxa"/>
            <w:shd w:val="clear" w:color="auto" w:fill="EDEDED"/>
          </w:tcPr>
          <w:p w14:paraId="459B2526" w14:textId="1360493B"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0F4597C6" w14:textId="77777777">
        <w:tc>
          <w:tcPr>
            <w:tcW w:w="1056" w:type="dxa"/>
            <w:tcBorders>
              <w:left w:val="nil"/>
              <w:bottom w:val="nil"/>
            </w:tcBorders>
            <w:shd w:val="clear" w:color="auto" w:fill="FFFFFF"/>
          </w:tcPr>
          <w:p w14:paraId="7C2C888D"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537F8BD2" w14:textId="061007C2"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0.61</w:t>
            </w:r>
          </w:p>
        </w:tc>
        <w:tc>
          <w:tcPr>
            <w:tcW w:w="699" w:type="dxa"/>
            <w:shd w:val="clear" w:color="auto" w:fill="auto"/>
          </w:tcPr>
          <w:p w14:paraId="5F23E834" w14:textId="01833A1F"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945" w:type="dxa"/>
            <w:shd w:val="clear" w:color="auto" w:fill="auto"/>
          </w:tcPr>
          <w:p w14:paraId="7F9008D3" w14:textId="7CEB2C5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0.38</w:t>
            </w:r>
          </w:p>
        </w:tc>
        <w:tc>
          <w:tcPr>
            <w:tcW w:w="1143" w:type="dxa"/>
            <w:shd w:val="clear" w:color="auto" w:fill="auto"/>
          </w:tcPr>
          <w:p w14:paraId="53AF831B" w14:textId="6FE60FE8"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37C51C93" w14:textId="77777777">
        <w:tc>
          <w:tcPr>
            <w:tcW w:w="1056" w:type="dxa"/>
            <w:tcBorders>
              <w:left w:val="nil"/>
              <w:bottom w:val="nil"/>
            </w:tcBorders>
            <w:shd w:val="clear" w:color="auto" w:fill="FFFFFF"/>
          </w:tcPr>
          <w:p w14:paraId="7BDC4F28"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4DD5B5A1" w14:textId="73342882"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699" w:type="dxa"/>
            <w:shd w:val="clear" w:color="auto" w:fill="EDEDED"/>
          </w:tcPr>
          <w:p w14:paraId="1AA5C452" w14:textId="76396C81"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945" w:type="dxa"/>
            <w:shd w:val="clear" w:color="auto" w:fill="EDEDED"/>
          </w:tcPr>
          <w:p w14:paraId="646947AB" w14:textId="4F24003B"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0.64</w:t>
            </w:r>
          </w:p>
        </w:tc>
        <w:tc>
          <w:tcPr>
            <w:tcW w:w="1143" w:type="dxa"/>
            <w:shd w:val="clear" w:color="auto" w:fill="EDEDED"/>
          </w:tcPr>
          <w:p w14:paraId="35EF48B5" w14:textId="67FD2F50"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1FE5FE8F" w14:textId="44F8039A" w:rsidR="00B27003" w:rsidRDefault="00B27003" w:rsidP="00B2700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4.6.3.1-</w:t>
      </w:r>
      <w:r>
        <w:rPr>
          <w:rFonts w:ascii="Times-Roman" w:hAnsi="Times-Roman" w:cs="Times-Roman"/>
          <w:kern w:val="1"/>
          <w:sz w:val="18"/>
          <w:szCs w:val="18"/>
        </w:rPr>
        <w:t xml:space="preserve"> BNB Classification Report  </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416274E6" w14:textId="77777777">
        <w:tc>
          <w:tcPr>
            <w:tcW w:w="1056" w:type="dxa"/>
            <w:tcBorders>
              <w:top w:val="nil"/>
              <w:left w:val="nil"/>
              <w:bottom w:val="single" w:sz="4" w:space="0" w:color="C9C9C9"/>
              <w:right w:val="nil"/>
            </w:tcBorders>
            <w:shd w:val="clear" w:color="auto" w:fill="FFFFFF"/>
          </w:tcPr>
          <w:p w14:paraId="55636E8B" w14:textId="77777777" w:rsidR="00B27003" w:rsidRDefault="00B27003">
            <w:pPr>
              <w:widowControl w:val="0"/>
              <w:tabs>
                <w:tab w:val="left" w:pos="691"/>
              </w:tabs>
              <w:autoSpaceDE w:val="0"/>
              <w:autoSpaceDN w:val="0"/>
              <w:adjustRightInd w:val="0"/>
              <w:spacing w:before="124" w:after="0" w:line="240" w:lineRule="auto"/>
              <w:ind w:left="360" w:right="-5"/>
              <w:rPr>
                <w:rFonts w:ascii="Times-Bold" w:hAnsi="Times-Bold" w:cs="Times-Bold"/>
                <w:b/>
                <w:bCs/>
                <w:i/>
                <w:iCs/>
                <w:kern w:val="1"/>
              </w:rPr>
            </w:pPr>
          </w:p>
        </w:tc>
        <w:tc>
          <w:tcPr>
            <w:tcW w:w="967" w:type="dxa"/>
            <w:tcBorders>
              <w:top w:val="nil"/>
              <w:left w:val="nil"/>
              <w:right w:val="nil"/>
            </w:tcBorders>
            <w:shd w:val="clear" w:color="auto" w:fill="FFFFFF"/>
          </w:tcPr>
          <w:p w14:paraId="6294A5FB"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7BB08611"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3E142BFE"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26E885D1"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1A21A72C" w14:textId="77777777">
        <w:tc>
          <w:tcPr>
            <w:tcW w:w="1056" w:type="dxa"/>
            <w:tcBorders>
              <w:top w:val="nil"/>
              <w:left w:val="nil"/>
              <w:bottom w:val="nil"/>
            </w:tcBorders>
            <w:shd w:val="clear" w:color="auto" w:fill="FFFFFF"/>
          </w:tcPr>
          <w:p w14:paraId="792B6A73"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119FC83F" w14:textId="637922D0"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0.59</w:t>
            </w:r>
          </w:p>
        </w:tc>
        <w:tc>
          <w:tcPr>
            <w:tcW w:w="699" w:type="dxa"/>
            <w:shd w:val="clear" w:color="auto" w:fill="EDEDED"/>
          </w:tcPr>
          <w:p w14:paraId="39D1E623" w14:textId="329B42C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0.07</w:t>
            </w:r>
          </w:p>
        </w:tc>
        <w:tc>
          <w:tcPr>
            <w:tcW w:w="945" w:type="dxa"/>
            <w:shd w:val="clear" w:color="auto" w:fill="EDEDED"/>
          </w:tcPr>
          <w:p w14:paraId="4476B0F8" w14:textId="61625388"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0.12</w:t>
            </w:r>
          </w:p>
        </w:tc>
        <w:tc>
          <w:tcPr>
            <w:tcW w:w="1143" w:type="dxa"/>
            <w:shd w:val="clear" w:color="auto" w:fill="EDEDED"/>
          </w:tcPr>
          <w:p w14:paraId="186FF549" w14:textId="6013688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6D0019A0" w14:textId="77777777">
        <w:tc>
          <w:tcPr>
            <w:tcW w:w="1056" w:type="dxa"/>
            <w:tcBorders>
              <w:left w:val="nil"/>
              <w:bottom w:val="nil"/>
            </w:tcBorders>
            <w:shd w:val="clear" w:color="auto" w:fill="FFFFFF"/>
          </w:tcPr>
          <w:p w14:paraId="1816F890"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444A5AEB" w14:textId="04E4A561"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auto"/>
          </w:tcPr>
          <w:p w14:paraId="738EC275" w14:textId="6690714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0.98</w:t>
            </w:r>
          </w:p>
        </w:tc>
        <w:tc>
          <w:tcPr>
            <w:tcW w:w="945" w:type="dxa"/>
            <w:shd w:val="clear" w:color="auto" w:fill="auto"/>
          </w:tcPr>
          <w:p w14:paraId="46C70195" w14:textId="7464A691"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5B948D5D" w14:textId="639D88B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509890A8" w14:textId="77777777">
        <w:tc>
          <w:tcPr>
            <w:tcW w:w="1056" w:type="dxa"/>
            <w:tcBorders>
              <w:left w:val="nil"/>
              <w:bottom w:val="nil"/>
            </w:tcBorders>
            <w:shd w:val="clear" w:color="auto" w:fill="FFFFFF"/>
          </w:tcPr>
          <w:p w14:paraId="37E3FE18"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4097B902" w14:textId="17185C83"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1.00</w:t>
            </w:r>
          </w:p>
        </w:tc>
        <w:tc>
          <w:tcPr>
            <w:tcW w:w="699" w:type="dxa"/>
            <w:shd w:val="clear" w:color="auto" w:fill="EDEDED"/>
          </w:tcPr>
          <w:p w14:paraId="17A156D9" w14:textId="4DE67186"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0.04</w:t>
            </w:r>
          </w:p>
        </w:tc>
        <w:tc>
          <w:tcPr>
            <w:tcW w:w="945" w:type="dxa"/>
            <w:shd w:val="clear" w:color="auto" w:fill="EDEDED"/>
          </w:tcPr>
          <w:p w14:paraId="238D837F" w14:textId="57351558"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0.08</w:t>
            </w:r>
          </w:p>
        </w:tc>
        <w:tc>
          <w:tcPr>
            <w:tcW w:w="1143" w:type="dxa"/>
            <w:shd w:val="clear" w:color="auto" w:fill="EDEDED"/>
          </w:tcPr>
          <w:p w14:paraId="06FA6F9D" w14:textId="2D938D02"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74B6A44E" w14:textId="77777777">
        <w:tc>
          <w:tcPr>
            <w:tcW w:w="1056" w:type="dxa"/>
            <w:tcBorders>
              <w:left w:val="nil"/>
              <w:bottom w:val="nil"/>
            </w:tcBorders>
            <w:shd w:val="clear" w:color="auto" w:fill="FFFFFF"/>
          </w:tcPr>
          <w:p w14:paraId="07F266D5"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795FBF22"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69347FAC"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1E12E14C" w14:textId="706AFCC2"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0.73</w:t>
            </w:r>
          </w:p>
        </w:tc>
        <w:tc>
          <w:tcPr>
            <w:tcW w:w="1143" w:type="dxa"/>
            <w:shd w:val="clear" w:color="auto" w:fill="auto"/>
          </w:tcPr>
          <w:p w14:paraId="5559E518" w14:textId="1095511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0F376669" w14:textId="77777777">
        <w:tc>
          <w:tcPr>
            <w:tcW w:w="1056" w:type="dxa"/>
            <w:tcBorders>
              <w:left w:val="nil"/>
              <w:bottom w:val="nil"/>
            </w:tcBorders>
            <w:shd w:val="clear" w:color="auto" w:fill="FFFFFF"/>
          </w:tcPr>
          <w:p w14:paraId="1DCA3555"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716CAE0E"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715E476B" w14:textId="77777777"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48E6C949" w14:textId="03857ADE"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143" w:type="dxa"/>
            <w:shd w:val="clear" w:color="auto" w:fill="EDEDED"/>
          </w:tcPr>
          <w:p w14:paraId="58C4C145" w14:textId="4B55484F"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288F9669" w14:textId="77777777">
        <w:tc>
          <w:tcPr>
            <w:tcW w:w="1056" w:type="dxa"/>
            <w:tcBorders>
              <w:left w:val="nil"/>
              <w:bottom w:val="nil"/>
            </w:tcBorders>
            <w:shd w:val="clear" w:color="auto" w:fill="FFFFFF"/>
          </w:tcPr>
          <w:p w14:paraId="5B6084AA"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20CE4247" w14:textId="79E80354"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0.77</w:t>
            </w:r>
          </w:p>
        </w:tc>
        <w:tc>
          <w:tcPr>
            <w:tcW w:w="699" w:type="dxa"/>
            <w:shd w:val="clear" w:color="auto" w:fill="auto"/>
          </w:tcPr>
          <w:p w14:paraId="23D17370" w14:textId="58ECCF03"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0.36</w:t>
            </w:r>
          </w:p>
        </w:tc>
        <w:tc>
          <w:tcPr>
            <w:tcW w:w="945" w:type="dxa"/>
            <w:shd w:val="clear" w:color="auto" w:fill="auto"/>
          </w:tcPr>
          <w:p w14:paraId="35465AC4" w14:textId="52B10E29"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0.34</w:t>
            </w:r>
          </w:p>
        </w:tc>
        <w:tc>
          <w:tcPr>
            <w:tcW w:w="1143" w:type="dxa"/>
            <w:shd w:val="clear" w:color="auto" w:fill="auto"/>
          </w:tcPr>
          <w:p w14:paraId="6714EB31" w14:textId="21C3CDD3"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10159E0C" w14:textId="77777777">
        <w:tc>
          <w:tcPr>
            <w:tcW w:w="1056" w:type="dxa"/>
            <w:tcBorders>
              <w:left w:val="nil"/>
              <w:bottom w:val="nil"/>
            </w:tcBorders>
            <w:shd w:val="clear" w:color="auto" w:fill="FFFFFF"/>
          </w:tcPr>
          <w:p w14:paraId="278A0B4B" w14:textId="77777777" w:rsidR="00E22F6E" w:rsidRDefault="00E22F6E">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75E00B38" w14:textId="2012EB8A"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0.69</w:t>
            </w:r>
          </w:p>
        </w:tc>
        <w:tc>
          <w:tcPr>
            <w:tcW w:w="699" w:type="dxa"/>
            <w:shd w:val="clear" w:color="auto" w:fill="EDEDED"/>
          </w:tcPr>
          <w:p w14:paraId="2F1B4E6B" w14:textId="65E5400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945" w:type="dxa"/>
            <w:shd w:val="clear" w:color="auto" w:fill="EDEDED"/>
          </w:tcPr>
          <w:p w14:paraId="459C2813" w14:textId="1DF601A9"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0.61</w:t>
            </w:r>
          </w:p>
        </w:tc>
        <w:tc>
          <w:tcPr>
            <w:tcW w:w="1143" w:type="dxa"/>
            <w:shd w:val="clear" w:color="auto" w:fill="EDEDED"/>
          </w:tcPr>
          <w:p w14:paraId="12BA4C81" w14:textId="6FBBEA4C" w:rsidR="00E22F6E"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285CFA24" w14:textId="4A96A1D9" w:rsidR="00B27003" w:rsidRDefault="00B27003" w:rsidP="00B2700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4.6.3.2-</w:t>
      </w:r>
      <w:r>
        <w:rPr>
          <w:rFonts w:ascii="Times-Roman" w:hAnsi="Times-Roman" w:cs="Times-Roman"/>
          <w:kern w:val="1"/>
          <w:sz w:val="18"/>
          <w:szCs w:val="18"/>
        </w:rPr>
        <w:t xml:space="preserve"> SVM Classification Report </w:t>
      </w:r>
    </w:p>
    <w:p w14:paraId="54B9E150"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188F3FFD"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0E4EBF08"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609E7533"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24B75506"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0E39FCCA"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5BBC201B"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3F762221" w14:textId="77777777" w:rsidR="00B27003" w:rsidRDefault="00B27003" w:rsidP="00B27003">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BEB1B57" w14:textId="77777777" w:rsidR="00B27003" w:rsidRDefault="00B27003" w:rsidP="00780E70">
      <w:pPr>
        <w:widowControl w:val="0"/>
        <w:tabs>
          <w:tab w:val="left" w:pos="691"/>
        </w:tabs>
        <w:autoSpaceDE w:val="0"/>
        <w:autoSpaceDN w:val="0"/>
        <w:adjustRightInd w:val="0"/>
        <w:spacing w:before="124" w:after="0" w:line="360" w:lineRule="auto"/>
        <w:ind w:right="-5"/>
        <w:rPr>
          <w:rFonts w:ascii="Times-Bold" w:hAnsi="Times-Bold" w:cs="Times-Bold"/>
          <w:b/>
          <w:bCs/>
          <w:kern w:val="1"/>
        </w:rPr>
      </w:pPr>
    </w:p>
    <w:p w14:paraId="29F0A41F" w14:textId="77777777" w:rsidR="0012089E" w:rsidRPr="00FB2801" w:rsidRDefault="0012089E" w:rsidP="0012089E">
      <w:pPr>
        <w:widowControl w:val="0"/>
        <w:tabs>
          <w:tab w:val="left" w:pos="691"/>
        </w:tabs>
        <w:autoSpaceDE w:val="0"/>
        <w:autoSpaceDN w:val="0"/>
        <w:adjustRightInd w:val="0"/>
        <w:spacing w:before="124" w:after="0" w:line="600" w:lineRule="auto"/>
        <w:ind w:right="-5"/>
        <w:rPr>
          <w:rFonts w:ascii="Times-Bold" w:hAnsi="Times-Bold" w:cs="Times-Bold"/>
          <w:b/>
          <w:bCs/>
          <w:kern w:val="1"/>
        </w:rPr>
      </w:pPr>
    </w:p>
    <w:p w14:paraId="793B7BF3" w14:textId="095375AD" w:rsidR="00B27003" w:rsidRDefault="00B27003" w:rsidP="00C710D5">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 xml:space="preserve">Doc2Vec ‘Name’, </w:t>
      </w:r>
      <w:r w:rsidR="00420E20">
        <w:rPr>
          <w:rFonts w:ascii="Times-Bold" w:hAnsi="Times-Bold" w:cs="Times-Bold"/>
          <w:b/>
          <w:bCs/>
          <w:kern w:val="1"/>
        </w:rPr>
        <w:t xml:space="preserve">‘Authors’, </w:t>
      </w:r>
      <w:r w:rsidRPr="00FB2801">
        <w:rPr>
          <w:rFonts w:ascii="Times-Bold" w:hAnsi="Times-Bold" w:cs="Times-Bold"/>
          <w:b/>
          <w:bCs/>
          <w:kern w:val="1"/>
        </w:rPr>
        <w:t>‘Description’</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481DD2C8" w14:textId="77777777">
        <w:tc>
          <w:tcPr>
            <w:tcW w:w="1056" w:type="dxa"/>
            <w:tcBorders>
              <w:top w:val="nil"/>
              <w:left w:val="nil"/>
              <w:bottom w:val="single" w:sz="4" w:space="0" w:color="C9C9C9"/>
              <w:right w:val="nil"/>
            </w:tcBorders>
            <w:shd w:val="clear" w:color="auto" w:fill="FFFFFF"/>
          </w:tcPr>
          <w:p w14:paraId="7A0F2205" w14:textId="77777777" w:rsidR="00B27003" w:rsidRDefault="00B27003">
            <w:pPr>
              <w:widowControl w:val="0"/>
              <w:tabs>
                <w:tab w:val="left" w:pos="691"/>
              </w:tabs>
              <w:autoSpaceDE w:val="0"/>
              <w:autoSpaceDN w:val="0"/>
              <w:adjustRightInd w:val="0"/>
              <w:spacing w:before="124" w:after="0" w:line="240" w:lineRule="auto"/>
              <w:ind w:left="480" w:right="-5"/>
              <w:rPr>
                <w:rFonts w:ascii="Times-Bold" w:hAnsi="Times-Bold" w:cs="Times-Bold"/>
                <w:b/>
                <w:bCs/>
                <w:i/>
                <w:iCs/>
                <w:kern w:val="1"/>
              </w:rPr>
            </w:pPr>
          </w:p>
        </w:tc>
        <w:tc>
          <w:tcPr>
            <w:tcW w:w="967" w:type="dxa"/>
            <w:tcBorders>
              <w:top w:val="nil"/>
              <w:left w:val="nil"/>
              <w:right w:val="nil"/>
            </w:tcBorders>
            <w:shd w:val="clear" w:color="auto" w:fill="FFFFFF"/>
          </w:tcPr>
          <w:p w14:paraId="319906B0"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56A264EE"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2F06D3E1"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33FB3B47"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3035CEC8" w14:textId="77777777">
        <w:tc>
          <w:tcPr>
            <w:tcW w:w="1056" w:type="dxa"/>
            <w:tcBorders>
              <w:top w:val="nil"/>
              <w:left w:val="nil"/>
              <w:bottom w:val="nil"/>
            </w:tcBorders>
            <w:shd w:val="clear" w:color="auto" w:fill="FFFFFF"/>
          </w:tcPr>
          <w:p w14:paraId="3B2C212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27003DCB" w14:textId="6905AB0E"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0.47</w:t>
            </w:r>
          </w:p>
        </w:tc>
        <w:tc>
          <w:tcPr>
            <w:tcW w:w="699" w:type="dxa"/>
            <w:shd w:val="clear" w:color="auto" w:fill="EDEDED"/>
          </w:tcPr>
          <w:p w14:paraId="4F4F54CF" w14:textId="3B2A2363"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0.26</w:t>
            </w:r>
          </w:p>
        </w:tc>
        <w:tc>
          <w:tcPr>
            <w:tcW w:w="945" w:type="dxa"/>
            <w:shd w:val="clear" w:color="auto" w:fill="EDEDED"/>
          </w:tcPr>
          <w:p w14:paraId="31756EA7" w14:textId="5C4220A5"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0.33</w:t>
            </w:r>
          </w:p>
        </w:tc>
        <w:tc>
          <w:tcPr>
            <w:tcW w:w="1143" w:type="dxa"/>
            <w:shd w:val="clear" w:color="auto" w:fill="EDEDED"/>
          </w:tcPr>
          <w:p w14:paraId="0122D443" w14:textId="6DE21676"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7298C3A1" w14:textId="77777777">
        <w:tc>
          <w:tcPr>
            <w:tcW w:w="1056" w:type="dxa"/>
            <w:tcBorders>
              <w:left w:val="nil"/>
              <w:bottom w:val="nil"/>
            </w:tcBorders>
            <w:shd w:val="clear" w:color="auto" w:fill="FFFFFF"/>
          </w:tcPr>
          <w:p w14:paraId="1B4A8A3A"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15A5A190" w14:textId="2D98B2F8"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699" w:type="dxa"/>
            <w:shd w:val="clear" w:color="auto" w:fill="auto"/>
          </w:tcPr>
          <w:p w14:paraId="0E33BBEA" w14:textId="6FE934EB"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0.86</w:t>
            </w:r>
          </w:p>
        </w:tc>
        <w:tc>
          <w:tcPr>
            <w:tcW w:w="945" w:type="dxa"/>
            <w:shd w:val="clear" w:color="auto" w:fill="auto"/>
          </w:tcPr>
          <w:p w14:paraId="71BCAA61" w14:textId="6F11E893"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0.79</w:t>
            </w:r>
          </w:p>
        </w:tc>
        <w:tc>
          <w:tcPr>
            <w:tcW w:w="1143" w:type="dxa"/>
            <w:shd w:val="clear" w:color="auto" w:fill="auto"/>
          </w:tcPr>
          <w:p w14:paraId="6DE12D6E" w14:textId="1584AA7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0ED36F7C" w14:textId="77777777">
        <w:tc>
          <w:tcPr>
            <w:tcW w:w="1056" w:type="dxa"/>
            <w:tcBorders>
              <w:left w:val="nil"/>
              <w:bottom w:val="nil"/>
            </w:tcBorders>
            <w:shd w:val="clear" w:color="auto" w:fill="FFFFFF"/>
          </w:tcPr>
          <w:p w14:paraId="6995DC4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35300262" w14:textId="1CDDBDFE"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0.20</w:t>
            </w:r>
          </w:p>
        </w:tc>
        <w:tc>
          <w:tcPr>
            <w:tcW w:w="699" w:type="dxa"/>
            <w:shd w:val="clear" w:color="auto" w:fill="EDEDED"/>
          </w:tcPr>
          <w:p w14:paraId="0DD82FBD" w14:textId="602DBC11"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0.14</w:t>
            </w:r>
          </w:p>
        </w:tc>
        <w:tc>
          <w:tcPr>
            <w:tcW w:w="945" w:type="dxa"/>
            <w:shd w:val="clear" w:color="auto" w:fill="EDEDED"/>
          </w:tcPr>
          <w:p w14:paraId="39AC19BC" w14:textId="2F6AAED3"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0.16</w:t>
            </w:r>
          </w:p>
        </w:tc>
        <w:tc>
          <w:tcPr>
            <w:tcW w:w="1143" w:type="dxa"/>
            <w:shd w:val="clear" w:color="auto" w:fill="EDEDED"/>
          </w:tcPr>
          <w:p w14:paraId="1A64245B" w14:textId="1D8BC1BD"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258E49D2" w14:textId="77777777">
        <w:tc>
          <w:tcPr>
            <w:tcW w:w="1056" w:type="dxa"/>
            <w:tcBorders>
              <w:left w:val="nil"/>
              <w:bottom w:val="nil"/>
            </w:tcBorders>
            <w:shd w:val="clear" w:color="auto" w:fill="FFFFFF"/>
          </w:tcPr>
          <w:p w14:paraId="606892E7"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26D8A43A"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602105A8"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6DE2EDE6" w14:textId="43A9C633"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1143" w:type="dxa"/>
            <w:shd w:val="clear" w:color="auto" w:fill="auto"/>
          </w:tcPr>
          <w:p w14:paraId="35CD71AA" w14:textId="15943FD6"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780F9861" w14:textId="77777777">
        <w:tc>
          <w:tcPr>
            <w:tcW w:w="1056" w:type="dxa"/>
            <w:tcBorders>
              <w:left w:val="nil"/>
              <w:bottom w:val="nil"/>
            </w:tcBorders>
            <w:shd w:val="clear" w:color="auto" w:fill="FFFFFF"/>
          </w:tcPr>
          <w:p w14:paraId="5EB2C691"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0B789B3F"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2CE868F3"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6B0EFA6E" w14:textId="7628FD44"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1143" w:type="dxa"/>
            <w:shd w:val="clear" w:color="auto" w:fill="EDEDED"/>
          </w:tcPr>
          <w:p w14:paraId="38AA4B18" w14:textId="7361B5D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5AF00A0D" w14:textId="77777777">
        <w:tc>
          <w:tcPr>
            <w:tcW w:w="1056" w:type="dxa"/>
            <w:tcBorders>
              <w:left w:val="nil"/>
              <w:bottom w:val="nil"/>
            </w:tcBorders>
            <w:shd w:val="clear" w:color="auto" w:fill="FFFFFF"/>
          </w:tcPr>
          <w:p w14:paraId="0955B814"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38838E0A" w14:textId="4B62F96B"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0.46</w:t>
            </w:r>
          </w:p>
        </w:tc>
        <w:tc>
          <w:tcPr>
            <w:tcW w:w="699" w:type="dxa"/>
            <w:shd w:val="clear" w:color="auto" w:fill="auto"/>
          </w:tcPr>
          <w:p w14:paraId="29ECE702" w14:textId="629822FC"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0.42</w:t>
            </w:r>
          </w:p>
        </w:tc>
        <w:tc>
          <w:tcPr>
            <w:tcW w:w="945" w:type="dxa"/>
            <w:shd w:val="clear" w:color="auto" w:fill="auto"/>
          </w:tcPr>
          <w:p w14:paraId="0066F53F" w14:textId="53FCF5A8"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0.43</w:t>
            </w:r>
          </w:p>
        </w:tc>
        <w:tc>
          <w:tcPr>
            <w:tcW w:w="1143" w:type="dxa"/>
            <w:shd w:val="clear" w:color="auto" w:fill="auto"/>
          </w:tcPr>
          <w:p w14:paraId="08DB2A3D" w14:textId="068A667B"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5818CDD1" w14:textId="77777777">
        <w:tc>
          <w:tcPr>
            <w:tcW w:w="1056" w:type="dxa"/>
            <w:tcBorders>
              <w:left w:val="nil"/>
              <w:bottom w:val="nil"/>
            </w:tcBorders>
            <w:shd w:val="clear" w:color="auto" w:fill="FFFFFF"/>
          </w:tcPr>
          <w:p w14:paraId="45BE7D2A"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37D486C1" w14:textId="7997C4FF"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0.63</w:t>
            </w:r>
          </w:p>
        </w:tc>
        <w:tc>
          <w:tcPr>
            <w:tcW w:w="699" w:type="dxa"/>
            <w:shd w:val="clear" w:color="auto" w:fill="EDEDED"/>
          </w:tcPr>
          <w:p w14:paraId="6F42736D" w14:textId="116CFD0E"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0.67</w:t>
            </w:r>
          </w:p>
        </w:tc>
        <w:tc>
          <w:tcPr>
            <w:tcW w:w="945" w:type="dxa"/>
            <w:shd w:val="clear" w:color="auto" w:fill="EDEDED"/>
          </w:tcPr>
          <w:p w14:paraId="63530A37" w14:textId="09FA5CE4"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0.64</w:t>
            </w:r>
          </w:p>
        </w:tc>
        <w:tc>
          <w:tcPr>
            <w:tcW w:w="1143" w:type="dxa"/>
            <w:shd w:val="clear" w:color="auto" w:fill="EDEDED"/>
          </w:tcPr>
          <w:p w14:paraId="03BBD64C" w14:textId="068A40F2"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4A9CAB35" w14:textId="563E0515" w:rsidR="00B27003" w:rsidRDefault="00B27003" w:rsidP="00B2700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4.6.4.1-</w:t>
      </w:r>
      <w:r>
        <w:rPr>
          <w:rFonts w:ascii="Times-Roman" w:hAnsi="Times-Roman" w:cs="Times-Roman"/>
          <w:kern w:val="1"/>
          <w:sz w:val="18"/>
          <w:szCs w:val="18"/>
        </w:rPr>
        <w:t xml:space="preserve"> BNB Classification Report  </w:t>
      </w:r>
    </w:p>
    <w:tbl>
      <w:tblPr>
        <w:tblW w:w="48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56"/>
        <w:gridCol w:w="967"/>
        <w:gridCol w:w="699"/>
        <w:gridCol w:w="945"/>
        <w:gridCol w:w="1143"/>
      </w:tblGrid>
      <w:tr w:rsidR="00C84150" w14:paraId="61173CDF" w14:textId="77777777">
        <w:tc>
          <w:tcPr>
            <w:tcW w:w="1056" w:type="dxa"/>
            <w:tcBorders>
              <w:top w:val="nil"/>
              <w:left w:val="nil"/>
              <w:bottom w:val="single" w:sz="4" w:space="0" w:color="C9C9C9"/>
              <w:right w:val="nil"/>
            </w:tcBorders>
            <w:shd w:val="clear" w:color="auto" w:fill="FFFFFF"/>
          </w:tcPr>
          <w:p w14:paraId="7760F9C0" w14:textId="77777777" w:rsidR="00B27003" w:rsidRDefault="00B27003">
            <w:pPr>
              <w:widowControl w:val="0"/>
              <w:tabs>
                <w:tab w:val="left" w:pos="691"/>
              </w:tabs>
              <w:autoSpaceDE w:val="0"/>
              <w:autoSpaceDN w:val="0"/>
              <w:adjustRightInd w:val="0"/>
              <w:spacing w:before="124" w:after="0" w:line="240" w:lineRule="auto"/>
              <w:ind w:left="360" w:right="-5"/>
              <w:rPr>
                <w:rFonts w:ascii="Times-Bold" w:hAnsi="Times-Bold" w:cs="Times-Bold"/>
                <w:b/>
                <w:bCs/>
                <w:i/>
                <w:iCs/>
                <w:kern w:val="1"/>
              </w:rPr>
            </w:pPr>
          </w:p>
        </w:tc>
        <w:tc>
          <w:tcPr>
            <w:tcW w:w="967" w:type="dxa"/>
            <w:tcBorders>
              <w:top w:val="nil"/>
              <w:left w:val="nil"/>
              <w:right w:val="nil"/>
            </w:tcBorders>
            <w:shd w:val="clear" w:color="auto" w:fill="FFFFFF"/>
          </w:tcPr>
          <w:p w14:paraId="5E5A315C"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precision</w:t>
            </w:r>
          </w:p>
        </w:tc>
        <w:tc>
          <w:tcPr>
            <w:tcW w:w="699" w:type="dxa"/>
            <w:tcBorders>
              <w:top w:val="nil"/>
              <w:left w:val="nil"/>
              <w:right w:val="nil"/>
            </w:tcBorders>
            <w:shd w:val="clear" w:color="auto" w:fill="FFFFFF"/>
          </w:tcPr>
          <w:p w14:paraId="452484F1"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recall</w:t>
            </w:r>
          </w:p>
        </w:tc>
        <w:tc>
          <w:tcPr>
            <w:tcW w:w="945" w:type="dxa"/>
            <w:tcBorders>
              <w:top w:val="nil"/>
              <w:left w:val="nil"/>
              <w:right w:val="nil"/>
            </w:tcBorders>
            <w:shd w:val="clear" w:color="auto" w:fill="FFFFFF"/>
          </w:tcPr>
          <w:p w14:paraId="250CE852"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F1-score</w:t>
            </w:r>
          </w:p>
        </w:tc>
        <w:tc>
          <w:tcPr>
            <w:tcW w:w="1143" w:type="dxa"/>
            <w:tcBorders>
              <w:top w:val="nil"/>
              <w:left w:val="nil"/>
              <w:right w:val="nil"/>
            </w:tcBorders>
            <w:shd w:val="clear" w:color="auto" w:fill="FFFFFF"/>
          </w:tcPr>
          <w:p w14:paraId="7B39524D" w14:textId="77777777" w:rsidR="00B27003" w:rsidRDefault="00B27003">
            <w:pPr>
              <w:widowControl w:val="0"/>
              <w:tabs>
                <w:tab w:val="left" w:pos="691"/>
              </w:tabs>
              <w:autoSpaceDE w:val="0"/>
              <w:autoSpaceDN w:val="0"/>
              <w:adjustRightInd w:val="0"/>
              <w:spacing w:before="124" w:after="0" w:line="240" w:lineRule="auto"/>
              <w:ind w:right="-5"/>
              <w:rPr>
                <w:rFonts w:ascii="Times-Bold" w:hAnsi="Times-Bold" w:cs="Times-Bold"/>
                <w:b/>
                <w:bCs/>
                <w:i/>
                <w:iCs/>
                <w:kern w:val="1"/>
                <w:sz w:val="20"/>
                <w:szCs w:val="20"/>
              </w:rPr>
            </w:pPr>
            <w:r>
              <w:rPr>
                <w:rFonts w:ascii="Times-Bold" w:hAnsi="Times-Bold" w:cs="Times-Bold"/>
                <w:b/>
                <w:bCs/>
                <w:i/>
                <w:iCs/>
                <w:kern w:val="1"/>
                <w:sz w:val="20"/>
                <w:szCs w:val="20"/>
              </w:rPr>
              <w:t>support</w:t>
            </w:r>
          </w:p>
        </w:tc>
      </w:tr>
      <w:tr w:rsidR="00C84150" w14:paraId="2E650CB0" w14:textId="77777777">
        <w:tc>
          <w:tcPr>
            <w:tcW w:w="1056" w:type="dxa"/>
            <w:tcBorders>
              <w:top w:val="nil"/>
              <w:left w:val="nil"/>
              <w:bottom w:val="nil"/>
            </w:tcBorders>
            <w:shd w:val="clear" w:color="auto" w:fill="FFFFFF"/>
          </w:tcPr>
          <w:p w14:paraId="53871C3D"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3.0</w:t>
            </w:r>
          </w:p>
        </w:tc>
        <w:tc>
          <w:tcPr>
            <w:tcW w:w="967" w:type="dxa"/>
            <w:shd w:val="clear" w:color="auto" w:fill="EDEDED"/>
          </w:tcPr>
          <w:p w14:paraId="01533937" w14:textId="70F3C055"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0.56</w:t>
            </w:r>
          </w:p>
        </w:tc>
        <w:tc>
          <w:tcPr>
            <w:tcW w:w="699" w:type="dxa"/>
            <w:shd w:val="clear" w:color="auto" w:fill="EDEDED"/>
          </w:tcPr>
          <w:p w14:paraId="70C6996B" w14:textId="6C403B09"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0.11</w:t>
            </w:r>
          </w:p>
        </w:tc>
        <w:tc>
          <w:tcPr>
            <w:tcW w:w="945" w:type="dxa"/>
            <w:shd w:val="clear" w:color="auto" w:fill="EDEDED"/>
          </w:tcPr>
          <w:p w14:paraId="0DF87EAF" w14:textId="2D87F7FE"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0.19</w:t>
            </w:r>
          </w:p>
        </w:tc>
        <w:tc>
          <w:tcPr>
            <w:tcW w:w="1143" w:type="dxa"/>
            <w:shd w:val="clear" w:color="auto" w:fill="EDEDED"/>
          </w:tcPr>
          <w:p w14:paraId="1120B24E" w14:textId="7CB0AFA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1200</w:t>
            </w:r>
          </w:p>
        </w:tc>
      </w:tr>
      <w:tr w:rsidR="00C84150" w14:paraId="0C5BBFA6" w14:textId="77777777">
        <w:tc>
          <w:tcPr>
            <w:tcW w:w="1056" w:type="dxa"/>
            <w:tcBorders>
              <w:left w:val="nil"/>
              <w:bottom w:val="nil"/>
            </w:tcBorders>
            <w:shd w:val="clear" w:color="auto" w:fill="FFFFFF"/>
          </w:tcPr>
          <w:p w14:paraId="75A4982C"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4.0</w:t>
            </w:r>
          </w:p>
        </w:tc>
        <w:tc>
          <w:tcPr>
            <w:tcW w:w="967" w:type="dxa"/>
            <w:shd w:val="clear" w:color="auto" w:fill="auto"/>
          </w:tcPr>
          <w:p w14:paraId="466EC0D4" w14:textId="60FABFFC"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0.71</w:t>
            </w:r>
          </w:p>
        </w:tc>
        <w:tc>
          <w:tcPr>
            <w:tcW w:w="699" w:type="dxa"/>
            <w:shd w:val="clear" w:color="auto" w:fill="auto"/>
          </w:tcPr>
          <w:p w14:paraId="21E84DC6" w14:textId="39CF21EC"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0.97</w:t>
            </w:r>
          </w:p>
        </w:tc>
        <w:tc>
          <w:tcPr>
            <w:tcW w:w="945" w:type="dxa"/>
            <w:shd w:val="clear" w:color="auto" w:fill="auto"/>
          </w:tcPr>
          <w:p w14:paraId="67FC66B7" w14:textId="42B90182"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0.82</w:t>
            </w:r>
          </w:p>
        </w:tc>
        <w:tc>
          <w:tcPr>
            <w:tcW w:w="1143" w:type="dxa"/>
            <w:shd w:val="clear" w:color="auto" w:fill="auto"/>
          </w:tcPr>
          <w:p w14:paraId="58FD66C0" w14:textId="214F9933"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3208</w:t>
            </w:r>
          </w:p>
        </w:tc>
      </w:tr>
      <w:tr w:rsidR="00C84150" w14:paraId="2E16DB0E" w14:textId="77777777">
        <w:tc>
          <w:tcPr>
            <w:tcW w:w="1056" w:type="dxa"/>
            <w:tcBorders>
              <w:left w:val="nil"/>
              <w:bottom w:val="nil"/>
            </w:tcBorders>
            <w:shd w:val="clear" w:color="auto" w:fill="FFFFFF"/>
          </w:tcPr>
          <w:p w14:paraId="36D40C5C"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5.0</w:t>
            </w:r>
          </w:p>
        </w:tc>
        <w:tc>
          <w:tcPr>
            <w:tcW w:w="967" w:type="dxa"/>
            <w:shd w:val="clear" w:color="auto" w:fill="EDEDED"/>
          </w:tcPr>
          <w:p w14:paraId="7FEB0314" w14:textId="41F0414F"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0.43</w:t>
            </w:r>
          </w:p>
        </w:tc>
        <w:tc>
          <w:tcPr>
            <w:tcW w:w="699" w:type="dxa"/>
            <w:shd w:val="clear" w:color="auto" w:fill="EDEDED"/>
          </w:tcPr>
          <w:p w14:paraId="75E2186A" w14:textId="4BEF2862"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0.03</w:t>
            </w:r>
          </w:p>
        </w:tc>
        <w:tc>
          <w:tcPr>
            <w:tcW w:w="945" w:type="dxa"/>
            <w:shd w:val="clear" w:color="auto" w:fill="EDEDED"/>
          </w:tcPr>
          <w:p w14:paraId="7DCF87F9" w14:textId="6A179221"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0.05</w:t>
            </w:r>
          </w:p>
        </w:tc>
        <w:tc>
          <w:tcPr>
            <w:tcW w:w="1143" w:type="dxa"/>
            <w:shd w:val="clear" w:color="auto" w:fill="EDEDED"/>
          </w:tcPr>
          <w:p w14:paraId="1DA06A33" w14:textId="05B4F300"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205</w:t>
            </w:r>
          </w:p>
        </w:tc>
      </w:tr>
      <w:tr w:rsidR="00C84150" w14:paraId="06D98461" w14:textId="77777777">
        <w:tc>
          <w:tcPr>
            <w:tcW w:w="1056" w:type="dxa"/>
            <w:tcBorders>
              <w:left w:val="nil"/>
              <w:bottom w:val="nil"/>
            </w:tcBorders>
            <w:shd w:val="clear" w:color="auto" w:fill="FFFFFF"/>
          </w:tcPr>
          <w:p w14:paraId="3DDE683A"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Training Accuracy</w:t>
            </w:r>
          </w:p>
        </w:tc>
        <w:tc>
          <w:tcPr>
            <w:tcW w:w="967" w:type="dxa"/>
            <w:shd w:val="clear" w:color="auto" w:fill="auto"/>
          </w:tcPr>
          <w:p w14:paraId="18513F22"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auto"/>
          </w:tcPr>
          <w:p w14:paraId="7FEFA874"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auto"/>
          </w:tcPr>
          <w:p w14:paraId="281E77AF" w14:textId="1C3EF129"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0.72</w:t>
            </w:r>
          </w:p>
        </w:tc>
        <w:tc>
          <w:tcPr>
            <w:tcW w:w="1143" w:type="dxa"/>
            <w:shd w:val="clear" w:color="auto" w:fill="auto"/>
          </w:tcPr>
          <w:p w14:paraId="33E22CB2" w14:textId="09DB06B1"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1D6BC499" w14:textId="77777777">
        <w:tc>
          <w:tcPr>
            <w:tcW w:w="1056" w:type="dxa"/>
            <w:tcBorders>
              <w:left w:val="nil"/>
              <w:bottom w:val="nil"/>
            </w:tcBorders>
            <w:shd w:val="clear" w:color="auto" w:fill="FFFFFF"/>
          </w:tcPr>
          <w:p w14:paraId="61B83D4D"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Validation Accuracy</w:t>
            </w:r>
          </w:p>
        </w:tc>
        <w:tc>
          <w:tcPr>
            <w:tcW w:w="967" w:type="dxa"/>
            <w:shd w:val="clear" w:color="auto" w:fill="EDEDED"/>
          </w:tcPr>
          <w:p w14:paraId="7414986C"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699" w:type="dxa"/>
            <w:shd w:val="clear" w:color="auto" w:fill="EDEDED"/>
          </w:tcPr>
          <w:p w14:paraId="55286530" w14:textId="77777777"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p>
        </w:tc>
        <w:tc>
          <w:tcPr>
            <w:tcW w:w="945" w:type="dxa"/>
            <w:shd w:val="clear" w:color="auto" w:fill="EDEDED"/>
          </w:tcPr>
          <w:p w14:paraId="09BEC951" w14:textId="32C3250B"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1143" w:type="dxa"/>
            <w:shd w:val="clear" w:color="auto" w:fill="EDEDED"/>
          </w:tcPr>
          <w:p w14:paraId="773DEAF6" w14:textId="329C76EA"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631488CE" w14:textId="77777777">
        <w:tc>
          <w:tcPr>
            <w:tcW w:w="1056" w:type="dxa"/>
            <w:tcBorders>
              <w:left w:val="nil"/>
              <w:bottom w:val="nil"/>
            </w:tcBorders>
            <w:shd w:val="clear" w:color="auto" w:fill="FFFFFF"/>
          </w:tcPr>
          <w:p w14:paraId="4A61E458"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Macro Average</w:t>
            </w:r>
          </w:p>
        </w:tc>
        <w:tc>
          <w:tcPr>
            <w:tcW w:w="967" w:type="dxa"/>
            <w:shd w:val="clear" w:color="auto" w:fill="auto"/>
          </w:tcPr>
          <w:p w14:paraId="2881D7BE" w14:textId="795BF6A3"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0.57</w:t>
            </w:r>
          </w:p>
        </w:tc>
        <w:tc>
          <w:tcPr>
            <w:tcW w:w="699" w:type="dxa"/>
            <w:shd w:val="clear" w:color="auto" w:fill="auto"/>
          </w:tcPr>
          <w:p w14:paraId="183E4A59" w14:textId="0E3DDB98"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0.37</w:t>
            </w:r>
          </w:p>
        </w:tc>
        <w:tc>
          <w:tcPr>
            <w:tcW w:w="945" w:type="dxa"/>
            <w:shd w:val="clear" w:color="auto" w:fill="auto"/>
          </w:tcPr>
          <w:p w14:paraId="28B70642" w14:textId="5434E6AB"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0.35</w:t>
            </w:r>
          </w:p>
        </w:tc>
        <w:tc>
          <w:tcPr>
            <w:tcW w:w="1143" w:type="dxa"/>
            <w:shd w:val="clear" w:color="auto" w:fill="auto"/>
          </w:tcPr>
          <w:p w14:paraId="1077E839" w14:textId="378AB4D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r w:rsidR="00C84150" w14:paraId="041B9852" w14:textId="77777777">
        <w:tc>
          <w:tcPr>
            <w:tcW w:w="1056" w:type="dxa"/>
            <w:tcBorders>
              <w:left w:val="nil"/>
              <w:bottom w:val="nil"/>
            </w:tcBorders>
            <w:shd w:val="clear" w:color="auto" w:fill="FFFFFF"/>
          </w:tcPr>
          <w:p w14:paraId="25D12639" w14:textId="77777777" w:rsidR="00420E20" w:rsidRDefault="00420E20">
            <w:pPr>
              <w:widowControl w:val="0"/>
              <w:tabs>
                <w:tab w:val="left" w:pos="691"/>
              </w:tabs>
              <w:autoSpaceDE w:val="0"/>
              <w:autoSpaceDN w:val="0"/>
              <w:adjustRightInd w:val="0"/>
              <w:spacing w:before="124" w:after="0" w:line="240" w:lineRule="auto"/>
              <w:ind w:right="-5"/>
              <w:jc w:val="right"/>
              <w:rPr>
                <w:rFonts w:ascii="Times-Bold" w:hAnsi="Times-Bold" w:cs="Times-Bold"/>
                <w:b/>
                <w:bCs/>
                <w:i/>
                <w:iCs/>
                <w:kern w:val="1"/>
                <w:sz w:val="20"/>
                <w:szCs w:val="20"/>
              </w:rPr>
            </w:pPr>
            <w:r>
              <w:rPr>
                <w:rFonts w:ascii="Times-Bold" w:hAnsi="Times-Bold" w:cs="Times-Bold"/>
                <w:b/>
                <w:bCs/>
                <w:i/>
                <w:iCs/>
                <w:kern w:val="1"/>
                <w:sz w:val="20"/>
                <w:szCs w:val="20"/>
              </w:rPr>
              <w:t>Weighted Average</w:t>
            </w:r>
          </w:p>
        </w:tc>
        <w:tc>
          <w:tcPr>
            <w:tcW w:w="967" w:type="dxa"/>
            <w:shd w:val="clear" w:color="auto" w:fill="EDEDED"/>
          </w:tcPr>
          <w:p w14:paraId="63B414F3" w14:textId="65B895F8"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0.66</w:t>
            </w:r>
          </w:p>
        </w:tc>
        <w:tc>
          <w:tcPr>
            <w:tcW w:w="699" w:type="dxa"/>
            <w:shd w:val="clear" w:color="auto" w:fill="EDEDED"/>
          </w:tcPr>
          <w:p w14:paraId="0E94899E" w14:textId="4A3A0B59"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0.70</w:t>
            </w:r>
          </w:p>
        </w:tc>
        <w:tc>
          <w:tcPr>
            <w:tcW w:w="945" w:type="dxa"/>
            <w:shd w:val="clear" w:color="auto" w:fill="EDEDED"/>
          </w:tcPr>
          <w:p w14:paraId="737035FB" w14:textId="0C8CE227" w:rsidR="00420E20" w:rsidRDefault="00E22F6E">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0.62</w:t>
            </w:r>
          </w:p>
        </w:tc>
        <w:tc>
          <w:tcPr>
            <w:tcW w:w="1143" w:type="dxa"/>
            <w:shd w:val="clear" w:color="auto" w:fill="EDEDED"/>
          </w:tcPr>
          <w:p w14:paraId="32D3D83E" w14:textId="5F488108" w:rsidR="00420E20" w:rsidRDefault="00420E20">
            <w:pPr>
              <w:widowControl w:val="0"/>
              <w:tabs>
                <w:tab w:val="left" w:pos="691"/>
              </w:tabs>
              <w:autoSpaceDE w:val="0"/>
              <w:autoSpaceDN w:val="0"/>
              <w:adjustRightInd w:val="0"/>
              <w:spacing w:before="124" w:after="0" w:line="240" w:lineRule="auto"/>
              <w:ind w:right="-5"/>
              <w:rPr>
                <w:rFonts w:ascii="Times-Bold" w:hAnsi="Times-Bold" w:cs="Times-Bold"/>
                <w:kern w:val="1"/>
              </w:rPr>
            </w:pPr>
            <w:r>
              <w:rPr>
                <w:rFonts w:ascii="Times-Bold" w:hAnsi="Times-Bold" w:cs="Times-Bold"/>
                <w:kern w:val="1"/>
              </w:rPr>
              <w:t>4613</w:t>
            </w:r>
          </w:p>
        </w:tc>
      </w:tr>
    </w:tbl>
    <w:p w14:paraId="31AF3471" w14:textId="0D506491" w:rsidR="00B27003" w:rsidRDefault="00B27003" w:rsidP="00B27003">
      <w:pPr>
        <w:widowControl w:val="0"/>
        <w:autoSpaceDE w:val="0"/>
        <w:autoSpaceDN w:val="0"/>
        <w:adjustRightInd w:val="0"/>
        <w:spacing w:before="120" w:after="200" w:line="240" w:lineRule="auto"/>
        <w:ind w:left="164" w:right="284"/>
        <w:jc w:val="both"/>
        <w:rPr>
          <w:rFonts w:ascii="Times-Roman" w:hAnsi="Times-Roman" w:cs="Times-Roman"/>
          <w:color w:val="1F497D"/>
          <w:kern w:val="1"/>
          <w:sz w:val="18"/>
          <w:szCs w:val="18"/>
        </w:rPr>
      </w:pPr>
      <w:r>
        <w:rPr>
          <w:rFonts w:ascii="Times-Bold" w:hAnsi="Times-Bold" w:cs="Times-Bold"/>
          <w:b/>
          <w:bCs/>
          <w:kern w:val="1"/>
          <w:sz w:val="18"/>
          <w:szCs w:val="18"/>
        </w:rPr>
        <w:t>Table 4.6.4.2-</w:t>
      </w:r>
      <w:r>
        <w:rPr>
          <w:rFonts w:ascii="Times-Roman" w:hAnsi="Times-Roman" w:cs="Times-Roman"/>
          <w:kern w:val="1"/>
          <w:sz w:val="18"/>
          <w:szCs w:val="18"/>
        </w:rPr>
        <w:t xml:space="preserve"> SVM Classification Report </w:t>
      </w:r>
    </w:p>
    <w:p w14:paraId="59F09369" w14:textId="77777777" w:rsidR="0027339C" w:rsidRDefault="0027339C" w:rsidP="006E04FC">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4ADAFDF" w14:textId="77777777" w:rsidR="00A5613C" w:rsidRPr="00D5062B" w:rsidRDefault="00A5613C" w:rsidP="006E04FC">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02EBCAD4" w14:textId="7FE7C2C3" w:rsidR="00E46A23" w:rsidRPr="00E46A23" w:rsidRDefault="00D5062B" w:rsidP="00C710D5">
      <w:pPr>
        <w:widowControl w:val="0"/>
        <w:numPr>
          <w:ilvl w:val="0"/>
          <w:numId w:val="17"/>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Results Discussion and Critical Analysis</w:t>
      </w:r>
    </w:p>
    <w:p w14:paraId="5A8126AC" w14:textId="268E5A73" w:rsidR="000C7A30" w:rsidRPr="000C7A30" w:rsidRDefault="000C7A30" w:rsidP="00C710D5">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Feature Selection / Engineering</w:t>
      </w:r>
    </w:p>
    <w:p w14:paraId="676EBB73" w14:textId="1142A1FC" w:rsidR="00600654" w:rsidRDefault="000341CA" w:rsidP="00600654">
      <w:pPr>
        <w:widowControl w:val="0"/>
        <w:tabs>
          <w:tab w:val="left" w:pos="524"/>
        </w:tabs>
        <w:autoSpaceDE w:val="0"/>
        <w:autoSpaceDN w:val="0"/>
        <w:adjustRightInd w:val="0"/>
        <w:spacing w:after="0" w:line="240" w:lineRule="auto"/>
        <w:ind w:right="-5"/>
        <w:jc w:val="both"/>
        <w:rPr>
          <w:rFonts w:ascii="Times-Bold" w:hAnsi="Times-Bold" w:cs="Times-Bold"/>
          <w:kern w:val="1"/>
        </w:rPr>
      </w:pPr>
      <w:r>
        <w:rPr>
          <w:rFonts w:ascii="Times-Bold" w:hAnsi="Times-Bold" w:cs="Times-Bold"/>
        </w:rPr>
        <w:t>Feature selection was performed to reduce the dimensionality of the data as much as possible without heavily impacting model performance by losing important features. In relation to the feature extractions that ended up being utilised</w:t>
      </w:r>
      <w:r w:rsidR="003758C7">
        <w:rPr>
          <w:rFonts w:ascii="Times-Bold" w:hAnsi="Times-Bold" w:cs="Times-Bold"/>
        </w:rPr>
        <w:t>,</w:t>
      </w:r>
      <w:r>
        <w:rPr>
          <w:rFonts w:ascii="Times-Bold" w:hAnsi="Times-Bold" w:cs="Times-Bold"/>
        </w:rPr>
        <w:t xml:space="preserve"> </w:t>
      </w:r>
      <w:r>
        <w:rPr>
          <w:rFonts w:ascii="Times-Bold" w:hAnsi="Times-Bold" w:cs="Times-Bold"/>
          <w:kern w:val="1"/>
        </w:rPr>
        <w:t xml:space="preserve">intuitively, it makes sense that word counts would be a more effective representation of short textual features like book names and authors, while a doc2vec representation would be more effective for capturing contextual similarities between the longer descriptions of books, thus better enabling models to utilise those similarities in their predictions. </w:t>
      </w:r>
    </w:p>
    <w:p w14:paraId="6D099B27" w14:textId="77777777" w:rsidR="00600654" w:rsidRDefault="00600654" w:rsidP="00600654">
      <w:pPr>
        <w:widowControl w:val="0"/>
        <w:tabs>
          <w:tab w:val="left" w:pos="524"/>
        </w:tabs>
        <w:autoSpaceDE w:val="0"/>
        <w:autoSpaceDN w:val="0"/>
        <w:adjustRightInd w:val="0"/>
        <w:spacing w:after="0" w:line="240" w:lineRule="auto"/>
        <w:ind w:right="-5"/>
        <w:jc w:val="both"/>
        <w:rPr>
          <w:rFonts w:ascii="Times-Bold" w:hAnsi="Times-Bold" w:cs="Times-Bold"/>
          <w:kern w:val="1"/>
        </w:rPr>
      </w:pPr>
    </w:p>
    <w:p w14:paraId="4A466A56" w14:textId="03D0FCFF" w:rsidR="006E04FC" w:rsidRPr="00752AE0" w:rsidRDefault="00600654" w:rsidP="00752AE0">
      <w:pPr>
        <w:widowControl w:val="0"/>
        <w:tabs>
          <w:tab w:val="left" w:pos="524"/>
        </w:tabs>
        <w:autoSpaceDE w:val="0"/>
        <w:autoSpaceDN w:val="0"/>
        <w:adjustRightInd w:val="0"/>
        <w:spacing w:after="0" w:line="240" w:lineRule="auto"/>
        <w:ind w:right="-5"/>
        <w:jc w:val="both"/>
        <w:rPr>
          <w:rFonts w:ascii="Times-Bold" w:hAnsi="Times-Bold" w:cs="Times-Bold"/>
          <w:kern w:val="1"/>
        </w:rPr>
      </w:pPr>
      <w:r>
        <w:rPr>
          <w:rFonts w:ascii="Times-Bold" w:hAnsi="Times-Bold" w:cs="Times-Bold"/>
          <w:kern w:val="1"/>
        </w:rPr>
        <w:t xml:space="preserve">The varying performance present between </w:t>
      </w:r>
      <w:r w:rsidR="00EF6C34">
        <w:rPr>
          <w:rFonts w:ascii="Times-Bold" w:hAnsi="Times-Bold" w:cs="Times-Bold"/>
          <w:kern w:val="1"/>
        </w:rPr>
        <w:t xml:space="preserve">the </w:t>
      </w:r>
      <w:r>
        <w:rPr>
          <w:rFonts w:ascii="Times-Bold" w:hAnsi="Times-Bold" w:cs="Times-Bold"/>
          <w:kern w:val="1"/>
        </w:rPr>
        <w:t>classifiers (Tables 4.6.1</w:t>
      </w:r>
      <w:r w:rsidR="00B27003">
        <w:rPr>
          <w:rFonts w:ascii="Times-Bold" w:hAnsi="Times-Bold" w:cs="Times-Bold"/>
          <w:kern w:val="1"/>
        </w:rPr>
        <w:t xml:space="preserve">.x - </w:t>
      </w:r>
      <w:r>
        <w:rPr>
          <w:rFonts w:ascii="Times-Bold" w:hAnsi="Times-Bold" w:cs="Times-Bold"/>
          <w:kern w:val="1"/>
        </w:rPr>
        <w:t>4.6.</w:t>
      </w:r>
      <w:r w:rsidR="00182334">
        <w:rPr>
          <w:rFonts w:ascii="Times-Bold" w:hAnsi="Times-Bold" w:cs="Times-Bold"/>
          <w:kern w:val="1"/>
        </w:rPr>
        <w:t>4</w:t>
      </w:r>
      <w:r w:rsidR="00B27003">
        <w:rPr>
          <w:rFonts w:ascii="Times-Bold" w:hAnsi="Times-Bold" w:cs="Times-Bold"/>
          <w:kern w:val="1"/>
        </w:rPr>
        <w:t>.x</w:t>
      </w:r>
      <w:r>
        <w:rPr>
          <w:rFonts w:ascii="Times-Bold" w:hAnsi="Times-Bold" w:cs="Times-Bold"/>
          <w:kern w:val="1"/>
        </w:rPr>
        <w:t xml:space="preserve">) when using different combinations of feature extractions can be explained by the fact that </w:t>
      </w:r>
      <w:r w:rsidR="00E001EF">
        <w:rPr>
          <w:rFonts w:ascii="Times-Bold" w:hAnsi="Times-Bold" w:cs="Times-Bold"/>
          <w:kern w:val="1"/>
        </w:rPr>
        <w:t xml:space="preserve">different </w:t>
      </w:r>
      <w:r>
        <w:rPr>
          <w:rFonts w:ascii="Times-Bold" w:hAnsi="Times-Bold" w:cs="Times-Bold"/>
          <w:kern w:val="1"/>
        </w:rPr>
        <w:t xml:space="preserve">models perform </w:t>
      </w:r>
      <w:r w:rsidR="00420E20">
        <w:rPr>
          <w:rFonts w:ascii="Times-Bold" w:hAnsi="Times-Bold" w:cs="Times-Bold"/>
          <w:kern w:val="1"/>
        </w:rPr>
        <w:t>differently</w:t>
      </w:r>
      <w:r>
        <w:rPr>
          <w:rFonts w:ascii="Times-Bold" w:hAnsi="Times-Bold" w:cs="Times-Bold"/>
          <w:kern w:val="1"/>
        </w:rPr>
        <w:t xml:space="preserve"> with different data representations, </w:t>
      </w:r>
      <w:r w:rsidR="00752AE0">
        <w:rPr>
          <w:rFonts w:ascii="Times-Bold" w:hAnsi="Times-Bold" w:cs="Times-Bold"/>
          <w:kern w:val="1"/>
        </w:rPr>
        <w:t>and</w:t>
      </w:r>
      <w:r>
        <w:rPr>
          <w:rFonts w:ascii="Times-Bold" w:hAnsi="Times-Bold" w:cs="Times-Bold"/>
          <w:kern w:val="1"/>
        </w:rPr>
        <w:t xml:space="preserve"> by the fact that </w:t>
      </w:r>
      <w:r w:rsidR="00F64F8A">
        <w:rPr>
          <w:rFonts w:ascii="Times-Bold" w:hAnsi="Times-Bold" w:cs="Times-Bold"/>
          <w:kern w:val="1"/>
        </w:rPr>
        <w:t>certain</w:t>
      </w:r>
      <w:r>
        <w:rPr>
          <w:rFonts w:ascii="Times-Bold" w:hAnsi="Times-Bold" w:cs="Times-Bold"/>
          <w:kern w:val="1"/>
        </w:rPr>
        <w:t xml:space="preserve"> feature extractions capture information about</w:t>
      </w:r>
      <w:r w:rsidR="00B27003">
        <w:rPr>
          <w:rFonts w:ascii="Times-Bold" w:hAnsi="Times-Bold" w:cs="Times-Bold"/>
          <w:kern w:val="1"/>
        </w:rPr>
        <w:t xml:space="preserve"> certain types of</w:t>
      </w:r>
      <w:r>
        <w:rPr>
          <w:rFonts w:ascii="Times-Bold" w:hAnsi="Times-Bold" w:cs="Times-Bold"/>
          <w:kern w:val="1"/>
        </w:rPr>
        <w:t xml:space="preserve"> text more effectively than others. Additionally, the varying performance would seem to indicate that book name, authors and book description have a measurable relationship with book rating that requires suitable feature extraction to be properly utilised</w:t>
      </w:r>
      <w:r w:rsidR="00B27003">
        <w:rPr>
          <w:rFonts w:ascii="Times-Bold" w:hAnsi="Times-Bold" w:cs="Times-Bold"/>
          <w:kern w:val="1"/>
        </w:rPr>
        <w:t xml:space="preserve"> by </w:t>
      </w:r>
      <w:r w:rsidR="009B0FA2">
        <w:rPr>
          <w:rFonts w:ascii="Times-Bold" w:hAnsi="Times-Bold" w:cs="Times-Bold"/>
          <w:kern w:val="1"/>
        </w:rPr>
        <w:t xml:space="preserve">the </w:t>
      </w:r>
      <w:r w:rsidR="00B27003">
        <w:rPr>
          <w:rFonts w:ascii="Times-Bold" w:hAnsi="Times-Bold" w:cs="Times-Bold"/>
          <w:kern w:val="1"/>
        </w:rPr>
        <w:t>models</w:t>
      </w:r>
      <w:r>
        <w:rPr>
          <w:rFonts w:ascii="Times-Bold" w:hAnsi="Times-Bold" w:cs="Times-Bold"/>
          <w:kern w:val="1"/>
        </w:rPr>
        <w:t xml:space="preserve">. </w:t>
      </w:r>
    </w:p>
    <w:p w14:paraId="4BF5F3DE" w14:textId="01799F92" w:rsidR="00D5062B" w:rsidRDefault="00D5062B" w:rsidP="00C710D5">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 xml:space="preserve">Model </w:t>
      </w:r>
      <w:r w:rsidR="00EE4B44">
        <w:rPr>
          <w:rFonts w:ascii="Times-Bold" w:hAnsi="Times-Bold" w:cs="Times-Bold"/>
          <w:b/>
          <w:bCs/>
          <w:kern w:val="1"/>
        </w:rPr>
        <w:t>Performance</w:t>
      </w:r>
    </w:p>
    <w:p w14:paraId="73878F24" w14:textId="77777777" w:rsidR="002E1639" w:rsidRDefault="002E1639" w:rsidP="002E1639">
      <w:pPr>
        <w:widowControl w:val="0"/>
        <w:tabs>
          <w:tab w:val="left" w:pos="524"/>
        </w:tabs>
        <w:autoSpaceDE w:val="0"/>
        <w:autoSpaceDN w:val="0"/>
        <w:adjustRightInd w:val="0"/>
        <w:spacing w:after="0" w:line="240" w:lineRule="auto"/>
        <w:ind w:right="-5"/>
        <w:rPr>
          <w:rFonts w:ascii="Times-Bold" w:hAnsi="Times-Bold" w:cs="Times-Bold"/>
        </w:rPr>
      </w:pPr>
    </w:p>
    <w:p w14:paraId="082F1D20" w14:textId="572AFF98" w:rsidR="00636FB2" w:rsidRDefault="00950A6E" w:rsidP="00F565C6">
      <w:pPr>
        <w:widowControl w:val="0"/>
        <w:tabs>
          <w:tab w:val="left" w:pos="524"/>
        </w:tabs>
        <w:autoSpaceDE w:val="0"/>
        <w:autoSpaceDN w:val="0"/>
        <w:adjustRightInd w:val="0"/>
        <w:spacing w:after="0" w:line="240" w:lineRule="auto"/>
        <w:ind w:right="-5"/>
        <w:jc w:val="both"/>
        <w:rPr>
          <w:rFonts w:ascii="Times-Bold" w:hAnsi="Times-Bold" w:cs="Times-Bold"/>
        </w:rPr>
      </w:pPr>
      <w:r w:rsidRPr="00950A6E">
        <w:rPr>
          <w:rFonts w:ascii="Times-Bold" w:hAnsi="Times-Bold" w:cs="Times-Bold"/>
        </w:rPr>
        <w:t>Bernoulli Naive Bayes assumes that the input features are binary (</w:t>
      </w:r>
      <w:proofErr w:type="gramStart"/>
      <w:r w:rsidRPr="00950A6E">
        <w:rPr>
          <w:rFonts w:ascii="Times-Bold" w:hAnsi="Times-Bold" w:cs="Times-Bold"/>
        </w:rPr>
        <w:t>i.e.</w:t>
      </w:r>
      <w:proofErr w:type="gramEnd"/>
      <w:r w:rsidRPr="00950A6E">
        <w:rPr>
          <w:rFonts w:ascii="Times-Bold" w:hAnsi="Times-Bold" w:cs="Times-Bold"/>
        </w:rPr>
        <w:t xml:space="preserve"> 0 or 1), and therefore works well for text classification problems </w:t>
      </w:r>
      <w:r>
        <w:rPr>
          <w:rFonts w:ascii="Times-Bold" w:hAnsi="Times-Bold" w:cs="Times-Bold"/>
        </w:rPr>
        <w:t xml:space="preserve">such as this </w:t>
      </w:r>
      <w:r w:rsidRPr="00950A6E">
        <w:rPr>
          <w:rFonts w:ascii="Times-Bold" w:hAnsi="Times-Bold" w:cs="Times-Bold"/>
        </w:rPr>
        <w:t xml:space="preserve">where </w:t>
      </w:r>
      <w:r>
        <w:rPr>
          <w:rFonts w:ascii="Times-Bold" w:hAnsi="Times-Bold" w:cs="Times-Bold"/>
        </w:rPr>
        <w:t>there are features which represent the presence or absence of words. Technically bag-of-words are word counts, however</w:t>
      </w:r>
      <w:r w:rsidR="009B0FA2">
        <w:rPr>
          <w:rFonts w:ascii="Times-Bold" w:hAnsi="Times-Bold" w:cs="Times-Bold"/>
        </w:rPr>
        <w:t>,</w:t>
      </w:r>
      <w:r>
        <w:rPr>
          <w:rFonts w:ascii="Times-Bold" w:hAnsi="Times-Bold" w:cs="Times-Bold"/>
        </w:rPr>
        <w:t xml:space="preserve"> these can still function as binary attributes a</w:t>
      </w:r>
      <w:r w:rsidR="00F565C6">
        <w:rPr>
          <w:rFonts w:ascii="Times-Bold" w:hAnsi="Times-Bold" w:cs="Times-Bold"/>
        </w:rPr>
        <w:t>s</w:t>
      </w:r>
      <w:r>
        <w:rPr>
          <w:rFonts w:ascii="Times-Bold" w:hAnsi="Times-Bold" w:cs="Times-Bold"/>
        </w:rPr>
        <w:t xml:space="preserve"> it’s</w:t>
      </w:r>
      <w:r w:rsidR="00F565C6">
        <w:rPr>
          <w:rFonts w:ascii="Times-Bold" w:hAnsi="Times-Bold" w:cs="Times-Bold"/>
        </w:rPr>
        <w:t xml:space="preserve"> </w:t>
      </w:r>
      <w:r>
        <w:rPr>
          <w:rFonts w:ascii="Times-Bold" w:hAnsi="Times-Bold" w:cs="Times-Bold"/>
        </w:rPr>
        <w:t xml:space="preserve">extremely likely that important words only appear once in book names. </w:t>
      </w:r>
      <w:r w:rsidR="005F7F6A">
        <w:rPr>
          <w:rFonts w:ascii="Times-Bold" w:hAnsi="Times-Bold" w:cs="Times-Bold"/>
        </w:rPr>
        <w:t>Obviously,</w:t>
      </w:r>
      <w:r>
        <w:rPr>
          <w:rFonts w:ascii="Times-Bold" w:hAnsi="Times-Bold" w:cs="Times-Bold"/>
        </w:rPr>
        <w:t xml:space="preserve"> author names would only appear once per instance as well and therefore their word counts can also be treated as binary.</w:t>
      </w:r>
      <w:r w:rsidR="00EE4B44">
        <w:rPr>
          <w:rFonts w:ascii="Times-Bold" w:hAnsi="Times-Bold" w:cs="Times-Bold"/>
        </w:rPr>
        <w:t xml:space="preserve"> </w:t>
      </w:r>
      <w:r w:rsidR="00752AE0">
        <w:rPr>
          <w:rFonts w:ascii="Times-Bold" w:hAnsi="Times-Bold" w:cs="Times-Bold"/>
        </w:rPr>
        <w:t>The suitability of the data representation for Bernoulli Naïve Bayes</w:t>
      </w:r>
      <w:r w:rsidR="00EE4B44">
        <w:rPr>
          <w:rFonts w:ascii="Times-Bold" w:hAnsi="Times-Bold" w:cs="Times-Bold"/>
        </w:rPr>
        <w:t xml:space="preserve"> could explain why the Naïve Bayes model performed slightly better than the other models</w:t>
      </w:r>
      <w:r w:rsidR="002F25A1">
        <w:rPr>
          <w:rFonts w:ascii="Times-Bold" w:hAnsi="Times-Bold" w:cs="Times-Bold"/>
        </w:rPr>
        <w:t xml:space="preserve"> </w:t>
      </w:r>
      <w:r w:rsidR="00EE4B44">
        <w:rPr>
          <w:rFonts w:ascii="Times-Bold" w:hAnsi="Times-Bold" w:cs="Times-Bold"/>
        </w:rPr>
        <w:t>(Tables 4.2.1 - 4.4.1).</w:t>
      </w:r>
      <w:r w:rsidR="009B0FA2">
        <w:rPr>
          <w:rFonts w:ascii="Times-Bold" w:hAnsi="Times-Bold" w:cs="Times-Bold"/>
        </w:rPr>
        <w:t xml:space="preserve"> </w:t>
      </w:r>
    </w:p>
    <w:p w14:paraId="623978C7" w14:textId="77777777" w:rsidR="00636FB2" w:rsidRDefault="00636FB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67FC0E0B" w14:textId="77777777" w:rsidR="00636FB2" w:rsidRDefault="00636FB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444E5B7E" w14:textId="77777777" w:rsidR="00636FB2" w:rsidRDefault="00636FB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D18322B" w14:textId="77777777" w:rsidR="00C710D5" w:rsidRDefault="00C710D5"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461ADD84" w14:textId="435CE9F4" w:rsidR="0027339C" w:rsidRDefault="00636FB2"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Additionally, it</w:t>
      </w:r>
      <w:r w:rsidR="009B0FA2">
        <w:rPr>
          <w:rFonts w:ascii="Times-Bold" w:hAnsi="Times-Bold" w:cs="Times-Bold"/>
        </w:rPr>
        <w:t xml:space="preserve"> could simply be that the classes are difficult for models such as SVM and Logistic Regression to separate due to a lack of </w:t>
      </w:r>
      <w:r>
        <w:rPr>
          <w:rFonts w:ascii="Times-Bold" w:hAnsi="Times-Bold" w:cs="Times-Bold"/>
        </w:rPr>
        <w:t xml:space="preserve">distinctive </w:t>
      </w:r>
      <w:r w:rsidR="009B0FA2">
        <w:rPr>
          <w:rFonts w:ascii="Times-Bold" w:hAnsi="Times-Bold" w:cs="Times-Bold"/>
        </w:rPr>
        <w:t>meaningful relationship</w:t>
      </w:r>
      <w:r>
        <w:rPr>
          <w:rFonts w:ascii="Times-Bold" w:hAnsi="Times-Bold" w:cs="Times-Bold"/>
        </w:rPr>
        <w:t>s</w:t>
      </w:r>
      <w:r w:rsidR="009B0FA2">
        <w:rPr>
          <w:rFonts w:ascii="Times-Bold" w:hAnsi="Times-Bold" w:cs="Times-Bold"/>
        </w:rPr>
        <w:t xml:space="preserve"> between features and </w:t>
      </w:r>
      <w:r>
        <w:rPr>
          <w:rFonts w:ascii="Times-Bold" w:hAnsi="Times-Bold" w:cs="Times-Bold"/>
        </w:rPr>
        <w:t xml:space="preserve">the </w:t>
      </w:r>
      <w:r w:rsidR="009B0FA2">
        <w:rPr>
          <w:rFonts w:ascii="Times-Bold" w:hAnsi="Times-Bold" w:cs="Times-Bold"/>
        </w:rPr>
        <w:t>class labels.</w:t>
      </w:r>
    </w:p>
    <w:p w14:paraId="3D180605" w14:textId="77777777" w:rsidR="009B0FA2" w:rsidRDefault="009B0FA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1CE41FE9" w14:textId="65C9C531" w:rsidR="00EE4B44" w:rsidRPr="00950A6E" w:rsidRDefault="00EE4B44"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 xml:space="preserve">Overall, all the models performed </w:t>
      </w:r>
      <w:proofErr w:type="gramStart"/>
      <w:r>
        <w:rPr>
          <w:rFonts w:ascii="Times-Bold" w:hAnsi="Times-Bold" w:cs="Times-Bold"/>
        </w:rPr>
        <w:t>fairly well</w:t>
      </w:r>
      <w:proofErr w:type="gramEnd"/>
      <w:r>
        <w:rPr>
          <w:rFonts w:ascii="Times-Bold" w:hAnsi="Times-Bold" w:cs="Times-Bold"/>
        </w:rPr>
        <w:t xml:space="preserve"> in terms of predicting 4.0 book </w:t>
      </w:r>
      <w:r w:rsidR="00636FB2">
        <w:rPr>
          <w:rFonts w:ascii="Times-Bold" w:hAnsi="Times-Bold" w:cs="Times-Bold"/>
        </w:rPr>
        <w:t>ratings but</w:t>
      </w:r>
      <w:r>
        <w:rPr>
          <w:rFonts w:ascii="Times-Bold" w:hAnsi="Times-Bold" w:cs="Times-Bold"/>
        </w:rPr>
        <w:t xml:space="preserve"> did quite poorly in terms of predict</w:t>
      </w:r>
      <w:r w:rsidR="00447421">
        <w:rPr>
          <w:rFonts w:ascii="Times-Bold" w:hAnsi="Times-Bold" w:cs="Times-Bold"/>
        </w:rPr>
        <w:t>ing</w:t>
      </w:r>
      <w:r>
        <w:rPr>
          <w:rFonts w:ascii="Times-Bold" w:hAnsi="Times-Bold" w:cs="Times-Bold"/>
        </w:rPr>
        <w:t xml:space="preserve"> 3.0 and 5.0 book ratings.</w:t>
      </w:r>
    </w:p>
    <w:p w14:paraId="0631D7AD" w14:textId="77777777" w:rsidR="00950A6E" w:rsidRPr="006E04FC" w:rsidRDefault="00950A6E" w:rsidP="002E1639">
      <w:pPr>
        <w:widowControl w:val="0"/>
        <w:tabs>
          <w:tab w:val="left" w:pos="524"/>
        </w:tabs>
        <w:autoSpaceDE w:val="0"/>
        <w:autoSpaceDN w:val="0"/>
        <w:adjustRightInd w:val="0"/>
        <w:spacing w:after="0" w:line="240" w:lineRule="auto"/>
        <w:ind w:right="-5"/>
        <w:rPr>
          <w:rFonts w:ascii="Times-Bold" w:hAnsi="Times-Bold" w:cs="Times-Bold"/>
        </w:rPr>
      </w:pPr>
    </w:p>
    <w:p w14:paraId="30114EF3" w14:textId="7C0D85C6" w:rsidR="003758C7" w:rsidRPr="003758C7" w:rsidRDefault="00D5062B" w:rsidP="003758C7">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Error Analysis</w:t>
      </w:r>
    </w:p>
    <w:p w14:paraId="11FF51E0" w14:textId="0140AC03" w:rsidR="00447421" w:rsidRPr="00D16159" w:rsidRDefault="00447421" w:rsidP="00E00832">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Error Identification</w:t>
      </w:r>
    </w:p>
    <w:p w14:paraId="62DB4BFF" w14:textId="77777777" w:rsidR="00447421" w:rsidRPr="00D16159" w:rsidRDefault="00447421" w:rsidP="00447421">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6735E724" w14:textId="1D3D9896" w:rsidR="000C7A30" w:rsidRDefault="000C7A30"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 xml:space="preserve">Predictions were obtained through stratified </w:t>
      </w:r>
      <w:r w:rsidR="00C710D5">
        <w:rPr>
          <w:rFonts w:ascii="Times-Bold" w:hAnsi="Times-Bold" w:cs="Times-Bold"/>
        </w:rPr>
        <w:t>5-fold</w:t>
      </w:r>
      <w:r>
        <w:rPr>
          <w:rFonts w:ascii="Times-Bold" w:hAnsi="Times-Bold" w:cs="Times-Bold"/>
        </w:rPr>
        <w:t xml:space="preserve"> cross validation of the training data</w:t>
      </w:r>
      <w:r w:rsidR="00D16159">
        <w:rPr>
          <w:rFonts w:ascii="Times-Bold" w:hAnsi="Times-Bold" w:cs="Times-Bold"/>
        </w:rPr>
        <w:t xml:space="preserve"> as </w:t>
      </w:r>
      <w:r w:rsidR="00E001EF">
        <w:rPr>
          <w:rFonts w:ascii="Times-Bold" w:hAnsi="Times-Bold" w:cs="Times-Bold"/>
        </w:rPr>
        <w:t>explained</w:t>
      </w:r>
      <w:r w:rsidR="00D16159">
        <w:rPr>
          <w:rFonts w:ascii="Times-Bold" w:hAnsi="Times-Bold" w:cs="Times-Bold"/>
        </w:rPr>
        <w:t xml:space="preserve"> in Section 3</w:t>
      </w:r>
      <w:r w:rsidR="00950A6E">
        <w:rPr>
          <w:rFonts w:ascii="Times-Bold" w:hAnsi="Times-Bold" w:cs="Times-Bold"/>
        </w:rPr>
        <w:t>. The results of these predictions (Section 4) will be used to perform error analysis.</w:t>
      </w:r>
    </w:p>
    <w:p w14:paraId="3E3AF315" w14:textId="77777777" w:rsidR="00D16159" w:rsidRPr="006E04FC" w:rsidRDefault="00D16159"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139EE33A" w14:textId="517FF16D" w:rsidR="0027339C" w:rsidRDefault="00D16159"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Upon further inspection of the confusion matrices produced during cross validation (Tables 4.2.2 – 4.</w:t>
      </w:r>
      <w:r w:rsidR="00780E70">
        <w:rPr>
          <w:rFonts w:ascii="Times-Bold" w:hAnsi="Times-Bold" w:cs="Times-Bold"/>
        </w:rPr>
        <w:t>4</w:t>
      </w:r>
      <w:r>
        <w:rPr>
          <w:rFonts w:ascii="Times-Bold" w:hAnsi="Times-Bold" w:cs="Times-Bold"/>
        </w:rPr>
        <w:t xml:space="preserve">.2), it appears that all models tested tend to misclassify 3.0 book ratings as 4.0 book ratings very often. A similar misclassification also </w:t>
      </w:r>
      <w:r w:rsidR="00E001EF">
        <w:rPr>
          <w:rFonts w:ascii="Times-Bold" w:hAnsi="Times-Bold" w:cs="Times-Bold"/>
        </w:rPr>
        <w:t>tends to occur</w:t>
      </w:r>
      <w:r>
        <w:rPr>
          <w:rFonts w:ascii="Times-Bold" w:hAnsi="Times-Bold" w:cs="Times-Bold"/>
        </w:rPr>
        <w:t xml:space="preserve"> whe</w:t>
      </w:r>
      <w:r w:rsidR="00E001EF">
        <w:rPr>
          <w:rFonts w:ascii="Times-Bold" w:hAnsi="Times-Bold" w:cs="Times-Bold"/>
        </w:rPr>
        <w:t>re</w:t>
      </w:r>
      <w:r>
        <w:rPr>
          <w:rFonts w:ascii="Times-Bold" w:hAnsi="Times-Bold" w:cs="Times-Bold"/>
        </w:rPr>
        <w:t xml:space="preserve"> the model</w:t>
      </w:r>
      <w:r w:rsidR="00E001EF">
        <w:rPr>
          <w:rFonts w:ascii="Times-Bold" w:hAnsi="Times-Bold" w:cs="Times-Bold"/>
        </w:rPr>
        <w:t>s misclassify</w:t>
      </w:r>
      <w:r>
        <w:rPr>
          <w:rFonts w:ascii="Times-Bold" w:hAnsi="Times-Bold" w:cs="Times-Bold"/>
        </w:rPr>
        <w:t xml:space="preserve"> 5.0 book ratings as 4.0 book ratings. Only Bernoulli Naïve Bayes </w:t>
      </w:r>
      <w:r w:rsidR="00E001EF">
        <w:rPr>
          <w:rFonts w:ascii="Times-Bold" w:hAnsi="Times-Bold" w:cs="Times-Bold"/>
        </w:rPr>
        <w:t xml:space="preserve">(Table 4.2.2) </w:t>
      </w:r>
      <w:r>
        <w:rPr>
          <w:rFonts w:ascii="Times-Bold" w:hAnsi="Times-Bold" w:cs="Times-Bold"/>
        </w:rPr>
        <w:t xml:space="preserve">seems to </w:t>
      </w:r>
      <w:r w:rsidR="00E001EF">
        <w:rPr>
          <w:rFonts w:ascii="Times-Bold" w:hAnsi="Times-Bold" w:cs="Times-Bold"/>
        </w:rPr>
        <w:t>correctly predict 5.0 book ratings nearly as much as it incorrectly classifies them as 4.0. However, Bernoulli Naïve Bayes also appears to incorrectly classify 5.0 book ratings as 3.0 book ratings</w:t>
      </w:r>
      <w:r w:rsidR="002E1639">
        <w:rPr>
          <w:rFonts w:ascii="Times-Bold" w:hAnsi="Times-Bold" w:cs="Times-Bold"/>
        </w:rPr>
        <w:t xml:space="preserve"> much</w:t>
      </w:r>
      <w:r w:rsidR="00E001EF">
        <w:rPr>
          <w:rFonts w:ascii="Times-Bold" w:hAnsi="Times-Bold" w:cs="Times-Bold"/>
        </w:rPr>
        <w:t xml:space="preserve"> more often than the other classifiers (Tables 4.3.2 </w:t>
      </w:r>
      <w:r w:rsidR="00780E70">
        <w:rPr>
          <w:rFonts w:ascii="Times-Bold" w:hAnsi="Times-Bold" w:cs="Times-Bold"/>
        </w:rPr>
        <w:t>and</w:t>
      </w:r>
      <w:r w:rsidR="00E001EF">
        <w:rPr>
          <w:rFonts w:ascii="Times-Bold" w:hAnsi="Times-Bold" w:cs="Times-Bold"/>
        </w:rPr>
        <w:t xml:space="preserve"> 4.</w:t>
      </w:r>
      <w:r w:rsidR="00780E70">
        <w:rPr>
          <w:rFonts w:ascii="Times-Bold" w:hAnsi="Times-Bold" w:cs="Times-Bold"/>
        </w:rPr>
        <w:t>4</w:t>
      </w:r>
      <w:r w:rsidR="00E001EF">
        <w:rPr>
          <w:rFonts w:ascii="Times-Bold" w:hAnsi="Times-Bold" w:cs="Times-Bold"/>
        </w:rPr>
        <w:t xml:space="preserve">.2), which tend to </w:t>
      </w:r>
      <w:r w:rsidR="0012089E">
        <w:rPr>
          <w:rFonts w:ascii="Times-Bold" w:hAnsi="Times-Bold" w:cs="Times-Bold"/>
        </w:rPr>
        <w:t>mostly</w:t>
      </w:r>
      <w:r w:rsidR="00E001EF">
        <w:rPr>
          <w:rFonts w:ascii="Times-Bold" w:hAnsi="Times-Bold" w:cs="Times-Bold"/>
        </w:rPr>
        <w:t xml:space="preserve"> misclassify 5.0 as 4.0.</w:t>
      </w:r>
    </w:p>
    <w:p w14:paraId="52282D4F"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9EF90F6"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4834C83C"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1298908F"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36EC0CF5"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2BE8EF60"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3F5D72E8"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87FBD40"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183B8EB7"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FDFF3B0"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394A73DB"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0198C2EC"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61448A6E"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41DB3A56"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EE6EBD2"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6421D9C4"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69730B71" w14:textId="77777777" w:rsidR="0027339C" w:rsidRDefault="0027339C"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2559799" w14:textId="6B1080F6" w:rsidR="00447421" w:rsidRPr="00D16159" w:rsidRDefault="00447421" w:rsidP="00E00832">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lastRenderedPageBreak/>
        <w:t>Error Explanation</w:t>
      </w:r>
    </w:p>
    <w:p w14:paraId="37730362" w14:textId="77777777" w:rsidR="00447421" w:rsidRDefault="00447421"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27FB8377" w14:textId="5A6CDAD9" w:rsidR="00F565C6" w:rsidRDefault="00950A6E"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It is immediately clear from the class label distribution (Figure 2.3) that the tendency for the models to misclassify instances as 4.0 book ratings can be</w:t>
      </w:r>
      <w:r w:rsidR="0083432D">
        <w:rPr>
          <w:rFonts w:ascii="Times-Bold" w:hAnsi="Times-Bold" w:cs="Times-Bold"/>
        </w:rPr>
        <w:t xml:space="preserve"> partially</w:t>
      </w:r>
      <w:r>
        <w:rPr>
          <w:rFonts w:ascii="Times-Bold" w:hAnsi="Times-Bold" w:cs="Times-Bold"/>
        </w:rPr>
        <w:t xml:space="preserve"> explained by the large presence of 4.0 book ratings in the training set. This</w:t>
      </w:r>
      <w:r w:rsidR="002C5670">
        <w:rPr>
          <w:rFonts w:ascii="Times-Bold" w:hAnsi="Times-Bold" w:cs="Times-Bold"/>
        </w:rPr>
        <w:t xml:space="preserve"> could</w:t>
      </w:r>
      <w:r>
        <w:rPr>
          <w:rFonts w:ascii="Times-Bold" w:hAnsi="Times-Bold" w:cs="Times-Bold"/>
        </w:rPr>
        <w:t xml:space="preserve"> cause the models to become much better at classifying 4.0 book rating instances than 3.0 or 5.0</w:t>
      </w:r>
      <w:r w:rsidR="001B549E">
        <w:rPr>
          <w:rFonts w:ascii="Times-Bold" w:hAnsi="Times-Bold" w:cs="Times-Bold"/>
        </w:rPr>
        <w:t xml:space="preserve">. </w:t>
      </w:r>
      <w:r w:rsidR="00300CCD">
        <w:rPr>
          <w:rFonts w:ascii="Times-Bold" w:hAnsi="Times-Bold" w:cs="Times-Bold"/>
        </w:rPr>
        <w:t>Another explanation as to why the models struggle to classify 3.0 and 5.0 book ratings is likely that the features obtained in the training data do not correlate strongly enough with the rating of a book, therefore causing the models to have insufficient information to reliably distinguish between the majority class (4.0) and other less prevalent classes.</w:t>
      </w:r>
    </w:p>
    <w:p w14:paraId="0A1311DF" w14:textId="77777777" w:rsidR="0027339C" w:rsidRDefault="0027339C"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59E89823" w14:textId="68C3305C" w:rsidR="00BB2CD9" w:rsidRDefault="00F565C6"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Regarding</w:t>
      </w:r>
      <w:r w:rsidR="008812A4">
        <w:rPr>
          <w:rFonts w:ascii="Times-Bold" w:hAnsi="Times-Bold" w:cs="Times-Bold"/>
        </w:rPr>
        <w:t xml:space="preserve"> the Bernoulli Naïve Bayes classifier’s tendency to misclassify 5.0 book ratings as 3.0 more often than other book ratings, this is likely due to the nature of Naïve Bayes utilising prior probabilities for the classes. </w:t>
      </w:r>
      <w:r w:rsidR="00BB2CD9">
        <w:rPr>
          <w:rFonts w:ascii="Times-Bold" w:hAnsi="Times-Bold" w:cs="Times-Bold"/>
        </w:rPr>
        <w:t xml:space="preserve">The </w:t>
      </w:r>
      <w:r w:rsidR="008812A4">
        <w:rPr>
          <w:rFonts w:ascii="Times-Bold" w:hAnsi="Times-Bold" w:cs="Times-Bold"/>
        </w:rPr>
        <w:t>3.0 book rating</w:t>
      </w:r>
      <w:r w:rsidR="00BB2CD9">
        <w:rPr>
          <w:rFonts w:ascii="Times-Bold" w:hAnsi="Times-Bold" w:cs="Times-Bold"/>
        </w:rPr>
        <w:t xml:space="preserve"> instances</w:t>
      </w:r>
      <w:r w:rsidR="008812A4">
        <w:rPr>
          <w:rFonts w:ascii="Times-Bold" w:hAnsi="Times-Bold" w:cs="Times-Bold"/>
        </w:rPr>
        <w:t xml:space="preserve">, while appearing </w:t>
      </w:r>
      <w:r w:rsidR="00BB2CD9">
        <w:rPr>
          <w:rFonts w:ascii="Times-Bold" w:hAnsi="Times-Bold" w:cs="Times-Bold"/>
        </w:rPr>
        <w:t xml:space="preserve">much </w:t>
      </w:r>
      <w:r w:rsidR="008812A4">
        <w:rPr>
          <w:rFonts w:ascii="Times-Bold" w:hAnsi="Times-Bold" w:cs="Times-Bold"/>
        </w:rPr>
        <w:t>less in the training data than 4.0, appear much more frequently in the data than 5.0 book ratings (Figure 2.3)</w:t>
      </w:r>
      <w:r>
        <w:rPr>
          <w:rFonts w:ascii="Times-Bold" w:hAnsi="Times-Bold" w:cs="Times-Bold"/>
        </w:rPr>
        <w:t>.</w:t>
      </w:r>
      <w:r w:rsidR="008812A4">
        <w:rPr>
          <w:rFonts w:ascii="Times-Bold" w:hAnsi="Times-Bold" w:cs="Times-Bold"/>
        </w:rPr>
        <w:t xml:space="preserve"> </w:t>
      </w:r>
      <w:r w:rsidR="00BB2CD9">
        <w:rPr>
          <w:rFonts w:ascii="Times-Bold" w:hAnsi="Times-Bold" w:cs="Times-Bold"/>
        </w:rPr>
        <w:t>Therefore,</w:t>
      </w:r>
      <w:r>
        <w:rPr>
          <w:rFonts w:ascii="Times-Bold" w:hAnsi="Times-Bold" w:cs="Times-Bold"/>
        </w:rPr>
        <w:t xml:space="preserve"> </w:t>
      </w:r>
      <w:r w:rsidR="008812A4">
        <w:rPr>
          <w:rFonts w:ascii="Times-Bold" w:hAnsi="Times-Bold" w:cs="Times-Bold"/>
        </w:rPr>
        <w:t>it isn’t</w:t>
      </w:r>
      <w:r w:rsidR="002C5670">
        <w:rPr>
          <w:rFonts w:ascii="Times-Bold" w:hAnsi="Times-Bold" w:cs="Times-Bold"/>
        </w:rPr>
        <w:t xml:space="preserve"> unusual </w:t>
      </w:r>
      <w:r w:rsidR="008812A4">
        <w:rPr>
          <w:rFonts w:ascii="Times-Bold" w:hAnsi="Times-Bold" w:cs="Times-Bold"/>
        </w:rPr>
        <w:t>that the Bernoulli Naïve Bayes tends to make such errors since the prior probability of an instance having a 3.0 rating is much larger than the prior probability of it having a 5.0 rating. Similar logic</w:t>
      </w:r>
      <w:r>
        <w:rPr>
          <w:rFonts w:ascii="Times-Bold" w:hAnsi="Times-Bold" w:cs="Times-Bold"/>
        </w:rPr>
        <w:t xml:space="preserve"> </w:t>
      </w:r>
      <w:r w:rsidR="00BB2CD9">
        <w:rPr>
          <w:rFonts w:ascii="Times-Bold" w:hAnsi="Times-Bold" w:cs="Times-Bold"/>
        </w:rPr>
        <w:t>also</w:t>
      </w:r>
      <w:r w:rsidR="008812A4">
        <w:rPr>
          <w:rFonts w:ascii="Times-Bold" w:hAnsi="Times-Bold" w:cs="Times-Bold"/>
        </w:rPr>
        <w:t xml:space="preserve"> applies to the reasoning for why Bernoulli Naïve Bayes tends to misclassify both book ratings as 4.0.</w:t>
      </w:r>
      <w:r w:rsidR="00BB2CD9">
        <w:rPr>
          <w:rFonts w:ascii="Times-Bold" w:hAnsi="Times-Bold" w:cs="Times-Bold"/>
        </w:rPr>
        <w:t xml:space="preserve"> </w:t>
      </w:r>
    </w:p>
    <w:p w14:paraId="58EB1FF2" w14:textId="77777777" w:rsidR="00BB2CD9" w:rsidRDefault="00BB2CD9"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25346B59" w14:textId="68704E5F" w:rsidR="00447421" w:rsidRDefault="00BB2CD9" w:rsidP="00F565C6">
      <w:pPr>
        <w:widowControl w:val="0"/>
        <w:tabs>
          <w:tab w:val="left" w:pos="524"/>
        </w:tabs>
        <w:autoSpaceDE w:val="0"/>
        <w:autoSpaceDN w:val="0"/>
        <w:adjustRightInd w:val="0"/>
        <w:spacing w:after="0" w:line="240" w:lineRule="auto"/>
        <w:ind w:right="-5"/>
        <w:jc w:val="both"/>
        <w:rPr>
          <w:rFonts w:ascii="Times-Bold" w:hAnsi="Times-Bold" w:cs="Times-Bold"/>
        </w:rPr>
      </w:pPr>
      <w:r>
        <w:rPr>
          <w:rFonts w:ascii="Times-Bold" w:hAnsi="Times-Bold" w:cs="Times-Bold"/>
        </w:rPr>
        <w:t>The imbalance of the dataset likely isn’t affecting the performance of the SVM and Logistic Regression models as heavily as it is the Naïve Bayes model</w:t>
      </w:r>
      <w:r w:rsidR="00636FB2">
        <w:rPr>
          <w:rFonts w:ascii="Times-Bold" w:hAnsi="Times-Bold" w:cs="Times-Bold"/>
        </w:rPr>
        <w:t>. This would be</w:t>
      </w:r>
      <w:r>
        <w:rPr>
          <w:rFonts w:ascii="Times-Bold" w:hAnsi="Times-Bold" w:cs="Times-Bold"/>
        </w:rPr>
        <w:t xml:space="preserve"> due to how these models rely less on the class distribution</w:t>
      </w:r>
      <w:r w:rsidR="002C5670">
        <w:rPr>
          <w:rFonts w:ascii="Times-Bold" w:hAnsi="Times-Bold" w:cs="Times-Bold"/>
        </w:rPr>
        <w:t xml:space="preserve"> and</w:t>
      </w:r>
      <w:r>
        <w:rPr>
          <w:rFonts w:ascii="Times-Bold" w:hAnsi="Times-Bold" w:cs="Times-Bold"/>
        </w:rPr>
        <w:t xml:space="preserve"> </w:t>
      </w:r>
      <w:proofErr w:type="spellStart"/>
      <w:r>
        <w:rPr>
          <w:rFonts w:ascii="Times-Bold" w:hAnsi="Times-Bold" w:cs="Times-Bold"/>
        </w:rPr>
        <w:t>more</w:t>
      </w:r>
      <w:r w:rsidR="002C5670">
        <w:rPr>
          <w:rFonts w:ascii="Times-Bold" w:hAnsi="Times-Bold" w:cs="Times-Bold"/>
        </w:rPr>
        <w:t>so</w:t>
      </w:r>
      <w:proofErr w:type="spellEnd"/>
      <w:r>
        <w:rPr>
          <w:rFonts w:ascii="Times-Bold" w:hAnsi="Times-Bold" w:cs="Times-Bold"/>
        </w:rPr>
        <w:t xml:space="preserve"> on how easy it is to separate the different classes, which is </w:t>
      </w:r>
      <w:r w:rsidR="002C5670">
        <w:rPr>
          <w:rFonts w:ascii="Times-Bold" w:hAnsi="Times-Bold" w:cs="Times-Bold"/>
        </w:rPr>
        <w:t xml:space="preserve">largely </w:t>
      </w:r>
      <w:r>
        <w:rPr>
          <w:rFonts w:ascii="Times-Bold" w:hAnsi="Times-Bold" w:cs="Times-Bold"/>
        </w:rPr>
        <w:t>determined by how well different feature values correlate with the different classes.</w:t>
      </w:r>
      <w:r w:rsidR="00752AE0">
        <w:rPr>
          <w:rFonts w:ascii="Times-Bold" w:hAnsi="Times-Bold" w:cs="Times-Bold"/>
        </w:rPr>
        <w:t xml:space="preserve"> </w:t>
      </w:r>
      <w:r w:rsidR="0027339C">
        <w:rPr>
          <w:rFonts w:ascii="Times-Bold" w:hAnsi="Times-Bold" w:cs="Times-Bold"/>
        </w:rPr>
        <w:t xml:space="preserve">Due to the lack of </w:t>
      </w:r>
      <w:r w:rsidR="005F7F6A">
        <w:rPr>
          <w:rFonts w:ascii="Times-Bold" w:hAnsi="Times-Bold" w:cs="Times-Bold"/>
        </w:rPr>
        <w:t>str</w:t>
      </w:r>
      <w:r w:rsidR="005910A0">
        <w:rPr>
          <w:rFonts w:ascii="Times-Bold" w:hAnsi="Times-Bold" w:cs="Times-Bold"/>
        </w:rPr>
        <w:t>o</w:t>
      </w:r>
      <w:r w:rsidR="005F7F6A">
        <w:rPr>
          <w:rFonts w:ascii="Times-Bold" w:hAnsi="Times-Bold" w:cs="Times-Bold"/>
        </w:rPr>
        <w:t xml:space="preserve">ng </w:t>
      </w:r>
      <w:r w:rsidR="0027339C">
        <w:rPr>
          <w:rFonts w:ascii="Times-Bold" w:hAnsi="Times-Bold" w:cs="Times-Bold"/>
        </w:rPr>
        <w:t>correlation</w:t>
      </w:r>
      <w:r w:rsidR="002C5670">
        <w:rPr>
          <w:rFonts w:ascii="Times-Bold" w:hAnsi="Times-Bold" w:cs="Times-Bold"/>
        </w:rPr>
        <w:t>s</w:t>
      </w:r>
      <w:r w:rsidR="0027339C">
        <w:rPr>
          <w:rFonts w:ascii="Times-Bold" w:hAnsi="Times-Bold" w:cs="Times-Bold"/>
        </w:rPr>
        <w:t xml:space="preserve"> between the distinct class labels and feature values, </w:t>
      </w:r>
      <w:r w:rsidR="00636FB2">
        <w:rPr>
          <w:rFonts w:ascii="Times-Bold" w:hAnsi="Times-Bold" w:cs="Times-Bold"/>
        </w:rPr>
        <w:t xml:space="preserve">several </w:t>
      </w:r>
      <w:r w:rsidR="0027339C">
        <w:rPr>
          <w:rFonts w:ascii="Times-Bold" w:hAnsi="Times-Bold" w:cs="Times-Bold"/>
        </w:rPr>
        <w:t>i</w:t>
      </w:r>
      <w:r w:rsidR="00752AE0">
        <w:rPr>
          <w:rFonts w:ascii="Times-Bold" w:hAnsi="Times-Bold" w:cs="Times-Bold"/>
        </w:rPr>
        <w:t>nstances with 3.0 and 5.0 ratings</w:t>
      </w:r>
      <w:r w:rsidR="005910A0">
        <w:rPr>
          <w:rFonts w:ascii="Times-Bold" w:hAnsi="Times-Bold" w:cs="Times-Bold"/>
        </w:rPr>
        <w:t xml:space="preserve"> must be falling</w:t>
      </w:r>
      <w:r w:rsidR="00752AE0">
        <w:rPr>
          <w:rFonts w:ascii="Times-Bold" w:hAnsi="Times-Bold" w:cs="Times-Bold"/>
        </w:rPr>
        <w:t xml:space="preserve"> within the margin for </w:t>
      </w:r>
      <w:r w:rsidR="00E00832">
        <w:rPr>
          <w:rFonts w:ascii="Times-Bold" w:hAnsi="Times-Bold" w:cs="Times-Bold"/>
        </w:rPr>
        <w:t xml:space="preserve">instances with </w:t>
      </w:r>
      <w:r w:rsidR="00752AE0">
        <w:rPr>
          <w:rFonts w:ascii="Times-Bold" w:hAnsi="Times-Bold" w:cs="Times-Bold"/>
        </w:rPr>
        <w:t>4.0 book ratings</w:t>
      </w:r>
      <w:r w:rsidR="002C5670">
        <w:rPr>
          <w:rFonts w:ascii="Times-Bold" w:hAnsi="Times-Bold" w:cs="Times-Bold"/>
        </w:rPr>
        <w:t xml:space="preserve"> </w:t>
      </w:r>
      <w:r w:rsidR="005910A0">
        <w:rPr>
          <w:rFonts w:ascii="Times-Bold" w:hAnsi="Times-Bold" w:cs="Times-Bold"/>
        </w:rPr>
        <w:t>when compared with the rest.</w:t>
      </w:r>
      <w:r w:rsidR="00752AE0">
        <w:rPr>
          <w:rFonts w:ascii="Times-Bold" w:hAnsi="Times-Bold" w:cs="Times-Bold"/>
        </w:rPr>
        <w:t xml:space="preserve"> </w:t>
      </w:r>
      <w:r w:rsidR="005910A0">
        <w:rPr>
          <w:rFonts w:ascii="Times-Bold" w:hAnsi="Times-Bold" w:cs="Times-Bold"/>
        </w:rPr>
        <w:t>This misclassification is evident</w:t>
      </w:r>
      <w:r w:rsidR="00752AE0">
        <w:rPr>
          <w:rFonts w:ascii="Times-Bold" w:hAnsi="Times-Bold" w:cs="Times-Bold"/>
        </w:rPr>
        <w:t xml:space="preserve"> in the confusion matrices (Tables 4.3.2 and 4.4.2).</w:t>
      </w:r>
    </w:p>
    <w:p w14:paraId="4F7AC384" w14:textId="77777777" w:rsidR="00E00832" w:rsidRDefault="00E00832" w:rsidP="00F565C6">
      <w:pPr>
        <w:widowControl w:val="0"/>
        <w:tabs>
          <w:tab w:val="left" w:pos="524"/>
        </w:tabs>
        <w:autoSpaceDE w:val="0"/>
        <w:autoSpaceDN w:val="0"/>
        <w:adjustRightInd w:val="0"/>
        <w:spacing w:after="0" w:line="240" w:lineRule="auto"/>
        <w:ind w:right="-5"/>
        <w:jc w:val="both"/>
        <w:rPr>
          <w:rFonts w:ascii="Times-Bold" w:hAnsi="Times-Bold" w:cs="Times-Bold"/>
        </w:rPr>
      </w:pPr>
    </w:p>
    <w:p w14:paraId="12F532A5" w14:textId="5882FBFF" w:rsidR="00447421" w:rsidRPr="00636FB2" w:rsidRDefault="00447421" w:rsidP="00E00832">
      <w:pPr>
        <w:widowControl w:val="0"/>
        <w:numPr>
          <w:ilvl w:val="2"/>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Error Resolution</w:t>
      </w:r>
    </w:p>
    <w:p w14:paraId="157C3983" w14:textId="2C6F9022" w:rsidR="0027339C" w:rsidRDefault="00950A6E" w:rsidP="00F565C6">
      <w:pPr>
        <w:widowControl w:val="0"/>
        <w:tabs>
          <w:tab w:val="left" w:pos="691"/>
        </w:tabs>
        <w:autoSpaceDE w:val="0"/>
        <w:autoSpaceDN w:val="0"/>
        <w:adjustRightInd w:val="0"/>
        <w:spacing w:before="124" w:after="0" w:line="240" w:lineRule="auto"/>
        <w:ind w:right="-5"/>
        <w:jc w:val="both"/>
        <w:rPr>
          <w:rFonts w:ascii="Times-Bold" w:hAnsi="Times-Bold" w:cs="Times-Bold"/>
        </w:rPr>
      </w:pPr>
      <w:r>
        <w:rPr>
          <w:rFonts w:ascii="Times-Bold" w:hAnsi="Times-Bold" w:cs="Times-Bold"/>
        </w:rPr>
        <w:t>The most appropriate steps that could be taken to try and resolve these errors include obtaining more samples that have 3.0 and 5.0 book ratings to give the models more information to train on in relation to those classes</w:t>
      </w:r>
      <w:r w:rsidR="00F565C6">
        <w:rPr>
          <w:rFonts w:ascii="Times-Bold" w:hAnsi="Times-Bold" w:cs="Times-Bold"/>
        </w:rPr>
        <w:t xml:space="preserve"> (</w:t>
      </w:r>
      <w:proofErr w:type="gramStart"/>
      <w:r w:rsidR="00F565C6">
        <w:rPr>
          <w:rFonts w:ascii="Times-Bold" w:hAnsi="Times-Bold" w:cs="Times-Bold"/>
        </w:rPr>
        <w:t>i.e.</w:t>
      </w:r>
      <w:proofErr w:type="gramEnd"/>
      <w:r w:rsidR="00F565C6">
        <w:rPr>
          <w:rFonts w:ascii="Times-Bold" w:hAnsi="Times-Bold" w:cs="Times-Bold"/>
        </w:rPr>
        <w:t xml:space="preserve"> forming a more balanced training dataset)</w:t>
      </w:r>
      <w:r>
        <w:rPr>
          <w:rFonts w:ascii="Times-Bold" w:hAnsi="Times-Bold" w:cs="Times-Bold"/>
        </w:rPr>
        <w:t xml:space="preserve">. </w:t>
      </w:r>
      <w:r w:rsidR="00F565C6">
        <w:rPr>
          <w:rFonts w:ascii="Times-Bold" w:hAnsi="Times-Bold" w:cs="Times-Bold"/>
        </w:rPr>
        <w:t xml:space="preserve">Alternatively, although not as ideal as obtaining </w:t>
      </w:r>
      <w:r w:rsidR="002C5670">
        <w:rPr>
          <w:rFonts w:ascii="Times-Bold" w:hAnsi="Times-Bold" w:cs="Times-Bold"/>
        </w:rPr>
        <w:t>new</w:t>
      </w:r>
      <w:r w:rsidR="00F565C6">
        <w:rPr>
          <w:rFonts w:ascii="Times-Bold" w:hAnsi="Times-Bold" w:cs="Times-Bold"/>
        </w:rPr>
        <w:t xml:space="preserve"> data, the training data could be modified to have a more balanced class distribution. This likely would </w:t>
      </w:r>
      <w:r w:rsidR="00BB2CD9">
        <w:rPr>
          <w:rFonts w:ascii="Times-Bold" w:hAnsi="Times-Bold" w:cs="Times-Bold"/>
        </w:rPr>
        <w:t xml:space="preserve">have </w:t>
      </w:r>
      <w:r w:rsidR="00636FB2">
        <w:rPr>
          <w:rFonts w:ascii="Times-Bold" w:hAnsi="Times-Bold" w:cs="Times-Bold"/>
        </w:rPr>
        <w:t>a more</w:t>
      </w:r>
      <w:r w:rsidR="00F565C6">
        <w:rPr>
          <w:rFonts w:ascii="Times-Bold" w:hAnsi="Times-Bold" w:cs="Times-Bold"/>
        </w:rPr>
        <w:t xml:space="preserve"> noticeab</w:t>
      </w:r>
      <w:r w:rsidR="00BB2CD9">
        <w:rPr>
          <w:rFonts w:ascii="Times-Bold" w:hAnsi="Times-Bold" w:cs="Times-Bold"/>
        </w:rPr>
        <w:t>le</w:t>
      </w:r>
      <w:r w:rsidR="00F565C6">
        <w:rPr>
          <w:rFonts w:ascii="Times-Bold" w:hAnsi="Times-Bold" w:cs="Times-Bold"/>
        </w:rPr>
        <w:t xml:space="preserve"> impact </w:t>
      </w:r>
      <w:r w:rsidR="00BB2CD9">
        <w:rPr>
          <w:rFonts w:ascii="Times-Bold" w:hAnsi="Times-Bold" w:cs="Times-Bold"/>
        </w:rPr>
        <w:t xml:space="preserve">on </w:t>
      </w:r>
      <w:r w:rsidR="00F565C6">
        <w:rPr>
          <w:rFonts w:ascii="Times-Bold" w:hAnsi="Times-Bold" w:cs="Times-Bold"/>
        </w:rPr>
        <w:t xml:space="preserve">the performance of the Naïve Bayes classifier which relies </w:t>
      </w:r>
      <w:r w:rsidR="00636FB2">
        <w:rPr>
          <w:rFonts w:ascii="Times-Bold" w:hAnsi="Times-Bold" w:cs="Times-Bold"/>
        </w:rPr>
        <w:t xml:space="preserve">directly </w:t>
      </w:r>
      <w:r w:rsidR="00F565C6">
        <w:rPr>
          <w:rFonts w:ascii="Times-Bold" w:hAnsi="Times-Bold" w:cs="Times-Bold"/>
        </w:rPr>
        <w:t>on the prior probabilities of classes to make predictions.</w:t>
      </w:r>
    </w:p>
    <w:p w14:paraId="24C6CADE" w14:textId="06FAF25E" w:rsidR="0027339C" w:rsidRDefault="008812A4" w:rsidP="00F565C6">
      <w:pPr>
        <w:widowControl w:val="0"/>
        <w:tabs>
          <w:tab w:val="left" w:pos="691"/>
        </w:tabs>
        <w:autoSpaceDE w:val="0"/>
        <w:autoSpaceDN w:val="0"/>
        <w:adjustRightInd w:val="0"/>
        <w:spacing w:before="124" w:after="0" w:line="240" w:lineRule="auto"/>
        <w:ind w:right="-5"/>
        <w:jc w:val="both"/>
        <w:rPr>
          <w:rFonts w:ascii="Times-Bold" w:hAnsi="Times-Bold" w:cs="Times-Bold"/>
        </w:rPr>
      </w:pPr>
      <w:r>
        <w:rPr>
          <w:rFonts w:ascii="Times-Bold" w:hAnsi="Times-Bold" w:cs="Times-Bold"/>
        </w:rPr>
        <w:t>Engineering new features or obtaining new features relating to the book which may better predict a book’s rating</w:t>
      </w:r>
      <w:r w:rsidR="00BB2CD9">
        <w:rPr>
          <w:rFonts w:ascii="Times-Bold" w:hAnsi="Times-Bold" w:cs="Times-Bold"/>
        </w:rPr>
        <w:t xml:space="preserve"> or are more usable by the selected models</w:t>
      </w:r>
      <w:r>
        <w:rPr>
          <w:rFonts w:ascii="Times-Bold" w:hAnsi="Times-Bold" w:cs="Times-Bold"/>
        </w:rPr>
        <w:t xml:space="preserve"> w</w:t>
      </w:r>
      <w:r w:rsidR="005F7F6A">
        <w:rPr>
          <w:rFonts w:ascii="Times-Bold" w:hAnsi="Times-Bold" w:cs="Times-Bold"/>
        </w:rPr>
        <w:t>ould</w:t>
      </w:r>
      <w:r>
        <w:rPr>
          <w:rFonts w:ascii="Times-Bold" w:hAnsi="Times-Bold" w:cs="Times-Bold"/>
        </w:rPr>
        <w:t xml:space="preserve"> certainly reduce misclassification</w:t>
      </w:r>
      <w:r w:rsidR="00F565C6">
        <w:rPr>
          <w:rFonts w:ascii="Times-Bold" w:hAnsi="Times-Bold" w:cs="Times-Bold"/>
        </w:rPr>
        <w:t xml:space="preserve"> and would likely have the greatest impact </w:t>
      </w:r>
      <w:r w:rsidR="0083432D">
        <w:rPr>
          <w:rFonts w:ascii="Times-Bold" w:hAnsi="Times-Bold" w:cs="Times-Bold"/>
        </w:rPr>
        <w:t>across most models</w:t>
      </w:r>
      <w:r w:rsidR="00636FB2">
        <w:rPr>
          <w:rFonts w:ascii="Times-Bold" w:hAnsi="Times-Bold" w:cs="Times-Bold"/>
        </w:rPr>
        <w:t xml:space="preserve"> in general</w:t>
      </w:r>
      <w:r w:rsidR="0083432D">
        <w:rPr>
          <w:rFonts w:ascii="Times-Bold" w:hAnsi="Times-Bold" w:cs="Times-Bold"/>
        </w:rPr>
        <w:t>.</w:t>
      </w:r>
    </w:p>
    <w:p w14:paraId="520E1A4D" w14:textId="77777777" w:rsidR="009B0FA2" w:rsidRPr="00F565C6" w:rsidRDefault="009B0FA2" w:rsidP="00F565C6">
      <w:pPr>
        <w:widowControl w:val="0"/>
        <w:tabs>
          <w:tab w:val="left" w:pos="691"/>
        </w:tabs>
        <w:autoSpaceDE w:val="0"/>
        <w:autoSpaceDN w:val="0"/>
        <w:adjustRightInd w:val="0"/>
        <w:spacing w:before="124" w:after="0" w:line="240" w:lineRule="auto"/>
        <w:ind w:right="-5"/>
        <w:jc w:val="both"/>
        <w:rPr>
          <w:rFonts w:ascii="Times-Bold" w:hAnsi="Times-Bold" w:cs="Times-Bold"/>
        </w:rPr>
      </w:pPr>
    </w:p>
    <w:p w14:paraId="73317B21" w14:textId="6F83E9E9" w:rsidR="009320E6" w:rsidRPr="006E04FC" w:rsidRDefault="006E04FC" w:rsidP="00E00832">
      <w:pPr>
        <w:widowControl w:val="0"/>
        <w:numPr>
          <w:ilvl w:val="0"/>
          <w:numId w:val="17"/>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Conclusion</w:t>
      </w:r>
    </w:p>
    <w:p w14:paraId="03F1AF1E" w14:textId="6326598D" w:rsidR="006E04FC" w:rsidRDefault="006E04FC" w:rsidP="00E00832">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Summary of Findings</w:t>
      </w:r>
    </w:p>
    <w:p w14:paraId="0434DD2D" w14:textId="193928D2" w:rsidR="000C3241" w:rsidRDefault="00D16159" w:rsidP="00705046">
      <w:pPr>
        <w:widowControl w:val="0"/>
        <w:tabs>
          <w:tab w:val="left" w:pos="691"/>
        </w:tabs>
        <w:autoSpaceDE w:val="0"/>
        <w:autoSpaceDN w:val="0"/>
        <w:adjustRightInd w:val="0"/>
        <w:spacing w:before="124" w:after="0" w:line="240" w:lineRule="auto"/>
        <w:ind w:right="-5"/>
        <w:jc w:val="both"/>
        <w:rPr>
          <w:rFonts w:ascii="Times-Bold" w:hAnsi="Times-Bold" w:cs="Times-Bold"/>
          <w:kern w:val="1"/>
        </w:rPr>
      </w:pPr>
      <w:r w:rsidRPr="00D16159">
        <w:rPr>
          <w:rFonts w:ascii="Times-Bold" w:hAnsi="Times-Bold" w:cs="Times-Bold"/>
          <w:kern w:val="1"/>
        </w:rPr>
        <w:t xml:space="preserve">In conclusion, </w:t>
      </w:r>
      <w:r w:rsidR="009B0FA2">
        <w:rPr>
          <w:rFonts w:ascii="Times-Bold" w:hAnsi="Times-Bold" w:cs="Times-Bold"/>
          <w:kern w:val="1"/>
        </w:rPr>
        <w:t>moderately</w:t>
      </w:r>
      <w:r w:rsidR="00BB2CD9">
        <w:rPr>
          <w:rFonts w:ascii="Times-Bold" w:hAnsi="Times-Bold" w:cs="Times-Bold"/>
          <w:kern w:val="1"/>
        </w:rPr>
        <w:t xml:space="preserve"> accurate models were produced for predicting book labels. However, the main reason the models may have appeared to perform well </w:t>
      </w:r>
      <w:r w:rsidR="00803D6B">
        <w:rPr>
          <w:rFonts w:ascii="Times-Bold" w:hAnsi="Times-Bold" w:cs="Times-Bold"/>
          <w:kern w:val="1"/>
        </w:rPr>
        <w:t>(accuracy-wise) during</w:t>
      </w:r>
      <w:r w:rsidR="00BB2CD9">
        <w:rPr>
          <w:rFonts w:ascii="Times-Bold" w:hAnsi="Times-Bold" w:cs="Times-Bold"/>
          <w:kern w:val="1"/>
        </w:rPr>
        <w:t xml:space="preserve"> cross validation is largely due to the </w:t>
      </w:r>
      <w:r w:rsidR="009B0FA2">
        <w:rPr>
          <w:rFonts w:ascii="Times-Bold" w:hAnsi="Times-Bold" w:cs="Times-Bold"/>
          <w:kern w:val="1"/>
        </w:rPr>
        <w:t xml:space="preserve">major </w:t>
      </w:r>
      <w:r w:rsidR="00BB2CD9">
        <w:rPr>
          <w:rFonts w:ascii="Times-Bold" w:hAnsi="Times-Bold" w:cs="Times-Bold"/>
          <w:kern w:val="1"/>
        </w:rPr>
        <w:t xml:space="preserve">presence of 4.0 book ratings in the training data. The models unsurprisingly are good at predicting 4.0 book </w:t>
      </w:r>
      <w:r w:rsidR="00705046">
        <w:rPr>
          <w:rFonts w:ascii="Times-Bold" w:hAnsi="Times-Bold" w:cs="Times-Bold"/>
          <w:kern w:val="1"/>
        </w:rPr>
        <w:t>ratings but</w:t>
      </w:r>
      <w:r w:rsidR="00BB2CD9">
        <w:rPr>
          <w:rFonts w:ascii="Times-Bold" w:hAnsi="Times-Bold" w:cs="Times-Bold"/>
          <w:kern w:val="1"/>
        </w:rPr>
        <w:t xml:space="preserve"> perform quite poorly when it comes to predicting 3.0 and 5.0 book ratings.</w:t>
      </w:r>
      <w:r w:rsidR="00705046">
        <w:rPr>
          <w:rFonts w:ascii="Times-Bold" w:hAnsi="Times-Bold" w:cs="Times-Bold"/>
          <w:kern w:val="1"/>
        </w:rPr>
        <w:t xml:space="preserve"> The errors present in these models are likely mostly explained by the imbalance of class distribution and the lack of meaningful relationship expressed </w:t>
      </w:r>
      <w:r w:rsidR="0083432D">
        <w:rPr>
          <w:rFonts w:ascii="Times-Bold" w:hAnsi="Times-Bold" w:cs="Times-Bold"/>
          <w:kern w:val="1"/>
        </w:rPr>
        <w:t>i</w:t>
      </w:r>
      <w:r w:rsidR="00705046">
        <w:rPr>
          <w:rFonts w:ascii="Times-Bold" w:hAnsi="Times-Bold" w:cs="Times-Bold"/>
          <w:kern w:val="1"/>
        </w:rPr>
        <w:t xml:space="preserve">n the </w:t>
      </w:r>
      <w:r w:rsidR="0083432D">
        <w:rPr>
          <w:rFonts w:ascii="Times-Bold" w:hAnsi="Times-Bold" w:cs="Times-Bold"/>
          <w:kern w:val="1"/>
        </w:rPr>
        <w:t xml:space="preserve">training </w:t>
      </w:r>
      <w:r w:rsidR="00705046">
        <w:rPr>
          <w:rFonts w:ascii="Times-Bold" w:hAnsi="Times-Bold" w:cs="Times-Bold"/>
          <w:kern w:val="1"/>
        </w:rPr>
        <w:t>data</w:t>
      </w:r>
      <w:r w:rsidR="0083432D">
        <w:rPr>
          <w:rFonts w:ascii="Times-Bold" w:hAnsi="Times-Bold" w:cs="Times-Bold"/>
          <w:kern w:val="1"/>
        </w:rPr>
        <w:t xml:space="preserve"> between features and class labels</w:t>
      </w:r>
      <w:r w:rsidR="00705046">
        <w:rPr>
          <w:rFonts w:ascii="Times-Bold" w:hAnsi="Times-Bold" w:cs="Times-Bold"/>
          <w:kern w:val="1"/>
        </w:rPr>
        <w:t>.</w:t>
      </w:r>
      <w:r w:rsidR="00BB2CD9">
        <w:rPr>
          <w:rFonts w:ascii="Times-Bold" w:hAnsi="Times-Bold" w:cs="Times-Bold"/>
          <w:kern w:val="1"/>
        </w:rPr>
        <w:t xml:space="preserve"> </w:t>
      </w:r>
    </w:p>
    <w:p w14:paraId="78FC9AE8" w14:textId="77777777" w:rsidR="00D16159" w:rsidRPr="00D16159" w:rsidRDefault="00D16159" w:rsidP="000C3241">
      <w:pPr>
        <w:widowControl w:val="0"/>
        <w:tabs>
          <w:tab w:val="left" w:pos="691"/>
        </w:tabs>
        <w:autoSpaceDE w:val="0"/>
        <w:autoSpaceDN w:val="0"/>
        <w:adjustRightInd w:val="0"/>
        <w:spacing w:before="124" w:after="0" w:line="240" w:lineRule="auto"/>
        <w:ind w:right="-5"/>
        <w:rPr>
          <w:rFonts w:ascii="Times-Bold" w:hAnsi="Times-Bold" w:cs="Times-Bold"/>
          <w:kern w:val="1"/>
        </w:rPr>
      </w:pPr>
    </w:p>
    <w:p w14:paraId="69D7C8D2" w14:textId="612A597C" w:rsidR="006E04FC" w:rsidRDefault="006E04FC" w:rsidP="00E00832">
      <w:pPr>
        <w:widowControl w:val="0"/>
        <w:numPr>
          <w:ilvl w:val="1"/>
          <w:numId w:val="17"/>
        </w:numPr>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Future Work</w:t>
      </w:r>
    </w:p>
    <w:p w14:paraId="7E048545" w14:textId="5E5EF89D" w:rsidR="00D16159" w:rsidRDefault="009B0FA2" w:rsidP="009B0FA2">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Gathering </w:t>
      </w:r>
      <w:r w:rsidR="00705046">
        <w:rPr>
          <w:rFonts w:ascii="Times-Roman" w:hAnsi="Times-Roman" w:cs="Times-Roman"/>
          <w:kern w:val="1"/>
        </w:rPr>
        <w:t>f</w:t>
      </w:r>
      <w:r w:rsidR="00D16159">
        <w:rPr>
          <w:rFonts w:ascii="Times-Roman" w:hAnsi="Times-Roman" w:cs="Times-Roman"/>
          <w:kern w:val="1"/>
        </w:rPr>
        <w:t>eatures that better predict book rating</w:t>
      </w:r>
      <w:r w:rsidR="00705046">
        <w:rPr>
          <w:rFonts w:ascii="Times-Roman" w:hAnsi="Times-Roman" w:cs="Times-Roman"/>
          <w:kern w:val="1"/>
        </w:rPr>
        <w:t xml:space="preserve">, </w:t>
      </w:r>
      <w:r>
        <w:rPr>
          <w:rFonts w:ascii="Times-Roman" w:hAnsi="Times-Roman" w:cs="Times-Roman"/>
          <w:kern w:val="1"/>
        </w:rPr>
        <w:t xml:space="preserve">gathering </w:t>
      </w:r>
      <w:r w:rsidR="00705046">
        <w:rPr>
          <w:rFonts w:ascii="Times-Roman" w:hAnsi="Times-Roman" w:cs="Times-Roman"/>
          <w:kern w:val="1"/>
        </w:rPr>
        <w:t xml:space="preserve">more balanced data, </w:t>
      </w:r>
      <w:r>
        <w:rPr>
          <w:rFonts w:ascii="Times-Roman" w:hAnsi="Times-Roman" w:cs="Times-Roman"/>
          <w:kern w:val="1"/>
        </w:rPr>
        <w:t xml:space="preserve">utilising </w:t>
      </w:r>
      <w:r w:rsidR="00705046">
        <w:rPr>
          <w:rFonts w:ascii="Times-Roman" w:hAnsi="Times-Roman" w:cs="Times-Roman"/>
          <w:kern w:val="1"/>
        </w:rPr>
        <w:t>d</w:t>
      </w:r>
      <w:r w:rsidR="00D16159">
        <w:rPr>
          <w:rFonts w:ascii="Times-Roman" w:hAnsi="Times-Roman" w:cs="Times-Roman"/>
          <w:kern w:val="1"/>
        </w:rPr>
        <w:t>ata that is better scaled</w:t>
      </w:r>
      <w:r w:rsidR="00705046">
        <w:rPr>
          <w:rFonts w:ascii="Times-Roman" w:hAnsi="Times-Roman" w:cs="Times-Roman"/>
          <w:kern w:val="1"/>
        </w:rPr>
        <w:t xml:space="preserve">, and </w:t>
      </w:r>
      <w:r w:rsidR="00D16159">
        <w:rPr>
          <w:rFonts w:ascii="Times-Roman" w:hAnsi="Times-Roman" w:cs="Times-Roman"/>
          <w:kern w:val="1"/>
        </w:rPr>
        <w:t>us</w:t>
      </w:r>
      <w:r w:rsidR="00705046">
        <w:rPr>
          <w:rFonts w:ascii="Times-Roman" w:hAnsi="Times-Roman" w:cs="Times-Roman"/>
          <w:kern w:val="1"/>
        </w:rPr>
        <w:t>age of</w:t>
      </w:r>
      <w:r w:rsidR="00D16159">
        <w:rPr>
          <w:rFonts w:ascii="Times-Roman" w:hAnsi="Times-Roman" w:cs="Times-Roman"/>
          <w:kern w:val="1"/>
        </w:rPr>
        <w:t xml:space="preserve"> textual feature extractions that better capture the relationship between the original features and book ratings</w:t>
      </w:r>
      <w:r w:rsidR="00705046">
        <w:rPr>
          <w:rFonts w:ascii="Times-Roman" w:hAnsi="Times-Roman" w:cs="Times-Roman"/>
          <w:kern w:val="1"/>
        </w:rPr>
        <w:t xml:space="preserve"> </w:t>
      </w:r>
      <w:r w:rsidR="00636FB2">
        <w:rPr>
          <w:rFonts w:ascii="Times-Roman" w:hAnsi="Times-Roman" w:cs="Times-Roman"/>
          <w:kern w:val="1"/>
        </w:rPr>
        <w:t xml:space="preserve">are things which </w:t>
      </w:r>
      <w:r w:rsidR="00705046">
        <w:rPr>
          <w:rFonts w:ascii="Times-Roman" w:hAnsi="Times-Roman" w:cs="Times-Roman"/>
          <w:kern w:val="1"/>
        </w:rPr>
        <w:t>could all be done in future to improve the performance of these models</w:t>
      </w:r>
      <w:r w:rsidR="00D16159">
        <w:rPr>
          <w:rFonts w:ascii="Times-Roman" w:hAnsi="Times-Roman" w:cs="Times-Roman"/>
          <w:kern w:val="1"/>
        </w:rPr>
        <w:t>.</w:t>
      </w:r>
    </w:p>
    <w:sectPr w:rsidR="00D16159" w:rsidSect="00AC011F">
      <w:type w:val="continuous"/>
      <w:pgSz w:w="11905" w:h="16837"/>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E7C8" w14:textId="77777777" w:rsidR="00794753" w:rsidRDefault="00794753" w:rsidP="009320E6">
      <w:pPr>
        <w:spacing w:after="0" w:line="240" w:lineRule="auto"/>
      </w:pPr>
      <w:r>
        <w:separator/>
      </w:r>
    </w:p>
  </w:endnote>
  <w:endnote w:type="continuationSeparator" w:id="0">
    <w:p w14:paraId="635AB7BE" w14:textId="77777777" w:rsidR="00794753" w:rsidRDefault="00794753" w:rsidP="0093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2C48" w14:textId="77777777" w:rsidR="00794753" w:rsidRDefault="00794753" w:rsidP="009320E6">
      <w:pPr>
        <w:spacing w:after="0" w:line="240" w:lineRule="auto"/>
      </w:pPr>
      <w:r>
        <w:separator/>
      </w:r>
    </w:p>
  </w:footnote>
  <w:footnote w:type="continuationSeparator" w:id="0">
    <w:p w14:paraId="7303901B" w14:textId="77777777" w:rsidR="00794753" w:rsidRDefault="00794753" w:rsidP="009320E6">
      <w:pPr>
        <w:spacing w:after="0" w:line="240" w:lineRule="auto"/>
      </w:pPr>
      <w:r>
        <w:continuationSeparator/>
      </w:r>
    </w:p>
  </w:footnote>
  <w:footnote w:id="1">
    <w:p w14:paraId="2FB6D2BE" w14:textId="77777777" w:rsidR="00B03016" w:rsidRDefault="00B03016" w:rsidP="00B03016">
      <w:pPr>
        <w:pStyle w:val="FootnoteText"/>
      </w:pPr>
      <w:r>
        <w:rPr>
          <w:rStyle w:val="FootnoteReference"/>
        </w:rPr>
        <w:footnoteRef/>
      </w:r>
      <w:r>
        <w:t xml:space="preserve"> </w:t>
      </w:r>
      <w:r w:rsidRPr="007764D3">
        <w:rPr>
          <w:rFonts w:ascii="Times-Roman" w:hAnsi="Times-Roman"/>
        </w:rPr>
        <w:t>https://www.goodreads.com/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8A24F9B"/>
    <w:multiLevelType w:val="multilevel"/>
    <w:tmpl w:val="7C9E57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B033147"/>
    <w:multiLevelType w:val="hybridMultilevel"/>
    <w:tmpl w:val="A6548962"/>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7342B3"/>
    <w:multiLevelType w:val="multilevel"/>
    <w:tmpl w:val="2C982E36"/>
    <w:lvl w:ilvl="0">
      <w:start w:val="5"/>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F891E04"/>
    <w:multiLevelType w:val="multilevel"/>
    <w:tmpl w:val="646A8BEC"/>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7E13F9F"/>
    <w:multiLevelType w:val="multilevel"/>
    <w:tmpl w:val="137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05642"/>
    <w:multiLevelType w:val="multilevel"/>
    <w:tmpl w:val="B14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D7F0F"/>
    <w:multiLevelType w:val="multilevel"/>
    <w:tmpl w:val="798A02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D0D01F3"/>
    <w:multiLevelType w:val="multilevel"/>
    <w:tmpl w:val="EAC2A1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B10C5"/>
    <w:multiLevelType w:val="multilevel"/>
    <w:tmpl w:val="F9B428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3D757AD"/>
    <w:multiLevelType w:val="multilevel"/>
    <w:tmpl w:val="ACC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C6447"/>
    <w:multiLevelType w:val="multilevel"/>
    <w:tmpl w:val="10D62E3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1D0C11"/>
    <w:multiLevelType w:val="multilevel"/>
    <w:tmpl w:val="1EDEAFC2"/>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8" w15:restartNumberingAfterBreak="0">
    <w:nsid w:val="5D166607"/>
    <w:multiLevelType w:val="multilevel"/>
    <w:tmpl w:val="BC56B484"/>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7B0044"/>
    <w:multiLevelType w:val="multilevel"/>
    <w:tmpl w:val="C178BF44"/>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1972609"/>
    <w:multiLevelType w:val="multilevel"/>
    <w:tmpl w:val="A872BD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9413134"/>
    <w:multiLevelType w:val="multilevel"/>
    <w:tmpl w:val="B68816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2C1281"/>
    <w:multiLevelType w:val="multilevel"/>
    <w:tmpl w:val="2ED2BAF6"/>
    <w:lvl w:ilvl="0">
      <w:start w:val="4"/>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279679234">
    <w:abstractNumId w:val="0"/>
  </w:num>
  <w:num w:numId="2" w16cid:durableId="830484060">
    <w:abstractNumId w:val="1"/>
  </w:num>
  <w:num w:numId="3" w16cid:durableId="378937645">
    <w:abstractNumId w:val="2"/>
  </w:num>
  <w:num w:numId="4" w16cid:durableId="715860101">
    <w:abstractNumId w:val="3"/>
  </w:num>
  <w:num w:numId="5" w16cid:durableId="606427044">
    <w:abstractNumId w:val="4"/>
  </w:num>
  <w:num w:numId="6" w16cid:durableId="1187256074">
    <w:abstractNumId w:val="17"/>
  </w:num>
  <w:num w:numId="7" w16cid:durableId="926302555">
    <w:abstractNumId w:val="8"/>
  </w:num>
  <w:num w:numId="8" w16cid:durableId="1363557063">
    <w:abstractNumId w:val="21"/>
  </w:num>
  <w:num w:numId="9" w16cid:durableId="2110730308">
    <w:abstractNumId w:val="6"/>
  </w:num>
  <w:num w:numId="10" w16cid:durableId="641740424">
    <w:abstractNumId w:val="13"/>
  </w:num>
  <w:num w:numId="11" w16cid:durableId="2000576549">
    <w:abstractNumId w:val="20"/>
  </w:num>
  <w:num w:numId="12" w16cid:durableId="1539125652">
    <w:abstractNumId w:val="11"/>
  </w:num>
  <w:num w:numId="13" w16cid:durableId="599606871">
    <w:abstractNumId w:val="14"/>
  </w:num>
  <w:num w:numId="14" w16cid:durableId="891888001">
    <w:abstractNumId w:val="10"/>
  </w:num>
  <w:num w:numId="15" w16cid:durableId="57633180">
    <w:abstractNumId w:val="9"/>
  </w:num>
  <w:num w:numId="16" w16cid:durableId="715088729">
    <w:abstractNumId w:val="5"/>
  </w:num>
  <w:num w:numId="17" w16cid:durableId="1837065794">
    <w:abstractNumId w:val="12"/>
  </w:num>
  <w:num w:numId="18" w16cid:durableId="1494024817">
    <w:abstractNumId w:val="18"/>
  </w:num>
  <w:num w:numId="19" w16cid:durableId="436415680">
    <w:abstractNumId w:val="19"/>
  </w:num>
  <w:num w:numId="20" w16cid:durableId="157429089">
    <w:abstractNumId w:val="22"/>
  </w:num>
  <w:num w:numId="21" w16cid:durableId="1788158292">
    <w:abstractNumId w:val="15"/>
  </w:num>
  <w:num w:numId="22" w16cid:durableId="318536440">
    <w:abstractNumId w:val="7"/>
  </w:num>
  <w:num w:numId="23" w16cid:durableId="4024845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272D1"/>
    <w:rsid w:val="000341CA"/>
    <w:rsid w:val="0004476D"/>
    <w:rsid w:val="00086ABD"/>
    <w:rsid w:val="000C1C78"/>
    <w:rsid w:val="000C3241"/>
    <w:rsid w:val="000C7A30"/>
    <w:rsid w:val="0012089E"/>
    <w:rsid w:val="00182334"/>
    <w:rsid w:val="00195A00"/>
    <w:rsid w:val="001A36BD"/>
    <w:rsid w:val="001B549E"/>
    <w:rsid w:val="001C708A"/>
    <w:rsid w:val="001D3190"/>
    <w:rsid w:val="00255D54"/>
    <w:rsid w:val="00270EA6"/>
    <w:rsid w:val="0027339C"/>
    <w:rsid w:val="00292FD1"/>
    <w:rsid w:val="00295029"/>
    <w:rsid w:val="002C5670"/>
    <w:rsid w:val="002C6B4C"/>
    <w:rsid w:val="002E1639"/>
    <w:rsid w:val="002F25A1"/>
    <w:rsid w:val="00300CCD"/>
    <w:rsid w:val="00335855"/>
    <w:rsid w:val="003400C0"/>
    <w:rsid w:val="003430FF"/>
    <w:rsid w:val="003758C7"/>
    <w:rsid w:val="003A15D4"/>
    <w:rsid w:val="00411E62"/>
    <w:rsid w:val="00420E20"/>
    <w:rsid w:val="00447421"/>
    <w:rsid w:val="00460E3C"/>
    <w:rsid w:val="004B4585"/>
    <w:rsid w:val="004C7513"/>
    <w:rsid w:val="004E4300"/>
    <w:rsid w:val="00504863"/>
    <w:rsid w:val="00511A20"/>
    <w:rsid w:val="0053499C"/>
    <w:rsid w:val="00575BE3"/>
    <w:rsid w:val="005910A0"/>
    <w:rsid w:val="005B016C"/>
    <w:rsid w:val="005B4A23"/>
    <w:rsid w:val="005C0F68"/>
    <w:rsid w:val="005F1A96"/>
    <w:rsid w:val="005F7F6A"/>
    <w:rsid w:val="00600654"/>
    <w:rsid w:val="00612891"/>
    <w:rsid w:val="00636FB2"/>
    <w:rsid w:val="00652B32"/>
    <w:rsid w:val="00660F95"/>
    <w:rsid w:val="00661990"/>
    <w:rsid w:val="00684D05"/>
    <w:rsid w:val="006B509A"/>
    <w:rsid w:val="006C7C3B"/>
    <w:rsid w:val="006D3428"/>
    <w:rsid w:val="006E04FC"/>
    <w:rsid w:val="006E6F8A"/>
    <w:rsid w:val="00705046"/>
    <w:rsid w:val="00742CB9"/>
    <w:rsid w:val="007514C3"/>
    <w:rsid w:val="00752AE0"/>
    <w:rsid w:val="00770288"/>
    <w:rsid w:val="007764D3"/>
    <w:rsid w:val="00780E70"/>
    <w:rsid w:val="00794753"/>
    <w:rsid w:val="00803D6B"/>
    <w:rsid w:val="00813C9F"/>
    <w:rsid w:val="0083432D"/>
    <w:rsid w:val="00844967"/>
    <w:rsid w:val="00852660"/>
    <w:rsid w:val="008812A4"/>
    <w:rsid w:val="008E41AA"/>
    <w:rsid w:val="009012DB"/>
    <w:rsid w:val="0090391C"/>
    <w:rsid w:val="0091366E"/>
    <w:rsid w:val="009320E6"/>
    <w:rsid w:val="0093293A"/>
    <w:rsid w:val="0093505A"/>
    <w:rsid w:val="00944297"/>
    <w:rsid w:val="00950A6E"/>
    <w:rsid w:val="009B015A"/>
    <w:rsid w:val="009B0FA2"/>
    <w:rsid w:val="009C4A07"/>
    <w:rsid w:val="009D6597"/>
    <w:rsid w:val="00A03EFE"/>
    <w:rsid w:val="00A055EE"/>
    <w:rsid w:val="00A25540"/>
    <w:rsid w:val="00A30451"/>
    <w:rsid w:val="00A31403"/>
    <w:rsid w:val="00A466A2"/>
    <w:rsid w:val="00A5613C"/>
    <w:rsid w:val="00A832D1"/>
    <w:rsid w:val="00AC011F"/>
    <w:rsid w:val="00AC5A60"/>
    <w:rsid w:val="00AE7A3B"/>
    <w:rsid w:val="00B03016"/>
    <w:rsid w:val="00B11C55"/>
    <w:rsid w:val="00B27003"/>
    <w:rsid w:val="00B35560"/>
    <w:rsid w:val="00B5474C"/>
    <w:rsid w:val="00B56C4B"/>
    <w:rsid w:val="00B93919"/>
    <w:rsid w:val="00BB2CD9"/>
    <w:rsid w:val="00C352EF"/>
    <w:rsid w:val="00C41CEF"/>
    <w:rsid w:val="00C65057"/>
    <w:rsid w:val="00C66BAD"/>
    <w:rsid w:val="00C710D5"/>
    <w:rsid w:val="00C84150"/>
    <w:rsid w:val="00CA5A08"/>
    <w:rsid w:val="00CC103B"/>
    <w:rsid w:val="00CC3380"/>
    <w:rsid w:val="00CF2424"/>
    <w:rsid w:val="00D13007"/>
    <w:rsid w:val="00D16159"/>
    <w:rsid w:val="00D5062B"/>
    <w:rsid w:val="00D509F0"/>
    <w:rsid w:val="00D77B07"/>
    <w:rsid w:val="00D92883"/>
    <w:rsid w:val="00DA636B"/>
    <w:rsid w:val="00DB1FF0"/>
    <w:rsid w:val="00DB2CD3"/>
    <w:rsid w:val="00DC5EC0"/>
    <w:rsid w:val="00DD2261"/>
    <w:rsid w:val="00DE67CD"/>
    <w:rsid w:val="00E001EF"/>
    <w:rsid w:val="00E00832"/>
    <w:rsid w:val="00E21654"/>
    <w:rsid w:val="00E22F6E"/>
    <w:rsid w:val="00E45D91"/>
    <w:rsid w:val="00E46A23"/>
    <w:rsid w:val="00E6379D"/>
    <w:rsid w:val="00EA0F0F"/>
    <w:rsid w:val="00EC1F64"/>
    <w:rsid w:val="00EE4B44"/>
    <w:rsid w:val="00EF6C34"/>
    <w:rsid w:val="00F565C6"/>
    <w:rsid w:val="00F64F78"/>
    <w:rsid w:val="00F64F8A"/>
    <w:rsid w:val="00FA29D5"/>
    <w:rsid w:val="00FA7160"/>
    <w:rsid w:val="00FB28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zh-CN"/>
    </w:rPr>
  </w:style>
  <w:style w:type="paragraph" w:styleId="Heading1">
    <w:name w:val="heading 1"/>
    <w:basedOn w:val="Normal"/>
    <w:next w:val="Normal"/>
    <w:link w:val="Heading1Char"/>
    <w:uiPriority w:val="9"/>
    <w:qFormat/>
    <w:rsid w:val="001C708A"/>
    <w:pPr>
      <w:keepNext/>
      <w:keepLines/>
      <w:spacing w:before="240" w:after="0"/>
      <w:outlineLvl w:val="0"/>
    </w:pPr>
    <w:rPr>
      <w:rFonts w:ascii="Calibri Light" w:eastAsia="DengXian Light" w:hAnsi="Calibri Light"/>
      <w:color w:val="2F5496"/>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customStyle="1" w:styleId="Heading1Char">
    <w:name w:val="Heading 1 Char"/>
    <w:link w:val="Heading1"/>
    <w:uiPriority w:val="9"/>
    <w:rsid w:val="001C708A"/>
    <w:rPr>
      <w:rFonts w:ascii="Calibri Light" w:eastAsia="DengXian Light" w:hAnsi="Calibri Light"/>
      <w:color w:val="2F5496"/>
      <w:sz w:val="32"/>
      <w:szCs w:val="32"/>
      <w:lang w:val="en-US" w:eastAsia="en-US"/>
    </w:rPr>
  </w:style>
  <w:style w:type="paragraph" w:styleId="Bibliography">
    <w:name w:val="Bibliography"/>
    <w:basedOn w:val="Normal"/>
    <w:next w:val="Normal"/>
    <w:uiPriority w:val="37"/>
    <w:unhideWhenUsed/>
    <w:rsid w:val="00EC1F64"/>
  </w:style>
  <w:style w:type="paragraph" w:styleId="Header">
    <w:name w:val="header"/>
    <w:basedOn w:val="Normal"/>
    <w:link w:val="HeaderChar"/>
    <w:uiPriority w:val="99"/>
    <w:unhideWhenUsed/>
    <w:rsid w:val="009320E6"/>
    <w:pPr>
      <w:tabs>
        <w:tab w:val="center" w:pos="4513"/>
        <w:tab w:val="right" w:pos="9026"/>
      </w:tabs>
    </w:pPr>
  </w:style>
  <w:style w:type="character" w:customStyle="1" w:styleId="HeaderChar">
    <w:name w:val="Header Char"/>
    <w:link w:val="Header"/>
    <w:uiPriority w:val="99"/>
    <w:rsid w:val="009320E6"/>
    <w:rPr>
      <w:sz w:val="22"/>
      <w:szCs w:val="22"/>
    </w:rPr>
  </w:style>
  <w:style w:type="paragraph" w:styleId="Footer">
    <w:name w:val="footer"/>
    <w:basedOn w:val="Normal"/>
    <w:link w:val="FooterChar"/>
    <w:uiPriority w:val="99"/>
    <w:unhideWhenUsed/>
    <w:rsid w:val="009320E6"/>
    <w:pPr>
      <w:tabs>
        <w:tab w:val="center" w:pos="4513"/>
        <w:tab w:val="right" w:pos="9026"/>
      </w:tabs>
    </w:pPr>
  </w:style>
  <w:style w:type="character" w:customStyle="1" w:styleId="FooterChar">
    <w:name w:val="Footer Char"/>
    <w:link w:val="Footer"/>
    <w:uiPriority w:val="99"/>
    <w:rsid w:val="009320E6"/>
    <w:rPr>
      <w:sz w:val="22"/>
      <w:szCs w:val="22"/>
    </w:rPr>
  </w:style>
  <w:style w:type="paragraph" w:styleId="FootnoteText">
    <w:name w:val="footnote text"/>
    <w:basedOn w:val="Normal"/>
    <w:link w:val="FootnoteTextChar"/>
    <w:uiPriority w:val="99"/>
    <w:semiHidden/>
    <w:unhideWhenUsed/>
    <w:rsid w:val="007764D3"/>
    <w:rPr>
      <w:sz w:val="20"/>
      <w:szCs w:val="20"/>
    </w:rPr>
  </w:style>
  <w:style w:type="character" w:customStyle="1" w:styleId="FootnoteTextChar">
    <w:name w:val="Footnote Text Char"/>
    <w:basedOn w:val="DefaultParagraphFont"/>
    <w:link w:val="FootnoteText"/>
    <w:uiPriority w:val="99"/>
    <w:semiHidden/>
    <w:rsid w:val="007764D3"/>
  </w:style>
  <w:style w:type="character" w:styleId="FootnoteReference">
    <w:name w:val="footnote reference"/>
    <w:uiPriority w:val="99"/>
    <w:semiHidden/>
    <w:unhideWhenUsed/>
    <w:rsid w:val="007764D3"/>
    <w:rPr>
      <w:vertAlign w:val="superscript"/>
    </w:rPr>
  </w:style>
  <w:style w:type="paragraph" w:styleId="ListParagraph">
    <w:name w:val="List Paragraph"/>
    <w:basedOn w:val="Normal"/>
    <w:uiPriority w:val="34"/>
    <w:qFormat/>
    <w:rsid w:val="00DD2261"/>
    <w:pPr>
      <w:ind w:left="720"/>
    </w:pPr>
  </w:style>
  <w:style w:type="paragraph" w:customStyle="1" w:styleId="amber-el">
    <w:name w:val="amber-el"/>
    <w:basedOn w:val="Normal"/>
    <w:rsid w:val="006E04FC"/>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uiPriority w:val="99"/>
    <w:unhideWhenUsed/>
    <w:rsid w:val="009D6597"/>
    <w:rPr>
      <w:color w:val="0563C1"/>
      <w:u w:val="single"/>
    </w:rPr>
  </w:style>
  <w:style w:type="character" w:styleId="UnresolvedMention">
    <w:name w:val="Unresolved Mention"/>
    <w:uiPriority w:val="99"/>
    <w:semiHidden/>
    <w:unhideWhenUsed/>
    <w:rsid w:val="009D6597"/>
    <w:rPr>
      <w:color w:val="605E5C"/>
      <w:shd w:val="clear" w:color="auto" w:fill="E1DFDD"/>
    </w:rPr>
  </w:style>
  <w:style w:type="character" w:styleId="FollowedHyperlink">
    <w:name w:val="FollowedHyperlink"/>
    <w:uiPriority w:val="99"/>
    <w:semiHidden/>
    <w:unhideWhenUsed/>
    <w:rsid w:val="009012DB"/>
    <w:rPr>
      <w:color w:val="954F72"/>
      <w:u w:val="single"/>
    </w:rPr>
  </w:style>
  <w:style w:type="table" w:styleId="TableGrid">
    <w:name w:val="Table Grid"/>
    <w:basedOn w:val="TableNormal"/>
    <w:uiPriority w:val="39"/>
    <w:rsid w:val="00944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1C55"/>
    <w:tblPr>
      <w:tblStyleRowBandSize w:val="1"/>
      <w:tblStyleColBandSize w:val="1"/>
    </w:tblPr>
    <w:tblStylePr w:type="firstRow">
      <w:rPr>
        <w:rFonts w:ascii="Calibri Light" w:eastAsia="DengXian Light" w:hAnsi="Calibri Light" w:cs="Times New Roman"/>
        <w:i/>
        <w:iCs/>
        <w:sz w:val="26"/>
      </w:rPr>
      <w:tblPr/>
      <w:tcPr>
        <w:tcBorders>
          <w:bottom w:val="single" w:sz="4" w:space="0" w:color="7F7F7F"/>
        </w:tcBorders>
        <w:shd w:val="clear" w:color="auto" w:fill="FFFFFF"/>
      </w:tcPr>
    </w:tblStylePr>
    <w:tblStylePr w:type="lastRow">
      <w:rPr>
        <w:rFonts w:ascii="Calibri Light" w:eastAsia="DengXian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DengXian Light" w:hAnsi="Calibri Light" w:cs="Times New Roman"/>
        <w:i/>
        <w:iCs/>
        <w:sz w:val="26"/>
      </w:rPr>
      <w:tblPr/>
      <w:tcPr>
        <w:tcBorders>
          <w:right w:val="single" w:sz="4" w:space="0" w:color="7F7F7F"/>
        </w:tcBorders>
        <w:shd w:val="clear" w:color="auto" w:fill="FFFFFF"/>
      </w:tcPr>
    </w:tblStylePr>
    <w:tblStylePr w:type="lastCol">
      <w:rPr>
        <w:rFonts w:ascii="Calibri Light" w:eastAsia="DengXian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B11C5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
    <w:name w:val="Grid Table 3"/>
    <w:basedOn w:val="TableNormal"/>
    <w:uiPriority w:val="48"/>
    <w:rsid w:val="00A03EF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525">
      <w:bodyDiv w:val="1"/>
      <w:marLeft w:val="0"/>
      <w:marRight w:val="0"/>
      <w:marTop w:val="0"/>
      <w:marBottom w:val="0"/>
      <w:divBdr>
        <w:top w:val="none" w:sz="0" w:space="0" w:color="auto"/>
        <w:left w:val="none" w:sz="0" w:space="0" w:color="auto"/>
        <w:bottom w:val="none" w:sz="0" w:space="0" w:color="auto"/>
        <w:right w:val="none" w:sz="0" w:space="0" w:color="auto"/>
      </w:divBdr>
    </w:div>
    <w:div w:id="477964523">
      <w:bodyDiv w:val="1"/>
      <w:marLeft w:val="0"/>
      <w:marRight w:val="0"/>
      <w:marTop w:val="0"/>
      <w:marBottom w:val="0"/>
      <w:divBdr>
        <w:top w:val="none" w:sz="0" w:space="0" w:color="auto"/>
        <w:left w:val="none" w:sz="0" w:space="0" w:color="auto"/>
        <w:bottom w:val="none" w:sz="0" w:space="0" w:color="auto"/>
        <w:right w:val="none" w:sz="0" w:space="0" w:color="auto"/>
      </w:divBdr>
    </w:div>
    <w:div w:id="574901372">
      <w:bodyDiv w:val="1"/>
      <w:marLeft w:val="0"/>
      <w:marRight w:val="0"/>
      <w:marTop w:val="0"/>
      <w:marBottom w:val="0"/>
      <w:divBdr>
        <w:top w:val="none" w:sz="0" w:space="0" w:color="auto"/>
        <w:left w:val="none" w:sz="0" w:space="0" w:color="auto"/>
        <w:bottom w:val="none" w:sz="0" w:space="0" w:color="auto"/>
        <w:right w:val="none" w:sz="0" w:space="0" w:color="auto"/>
      </w:divBdr>
      <w:divsChild>
        <w:div w:id="1251158850">
          <w:marLeft w:val="0"/>
          <w:marRight w:val="0"/>
          <w:marTop w:val="0"/>
          <w:marBottom w:val="0"/>
          <w:divBdr>
            <w:top w:val="none" w:sz="0" w:space="0" w:color="auto"/>
            <w:left w:val="none" w:sz="0" w:space="0" w:color="auto"/>
            <w:bottom w:val="none" w:sz="0" w:space="0" w:color="auto"/>
            <w:right w:val="none" w:sz="0" w:space="0" w:color="auto"/>
          </w:divBdr>
          <w:divsChild>
            <w:div w:id="2014917717">
              <w:marLeft w:val="0"/>
              <w:marRight w:val="0"/>
              <w:marTop w:val="0"/>
              <w:marBottom w:val="0"/>
              <w:divBdr>
                <w:top w:val="none" w:sz="0" w:space="0" w:color="auto"/>
                <w:left w:val="none" w:sz="0" w:space="0" w:color="auto"/>
                <w:bottom w:val="none" w:sz="0" w:space="0" w:color="auto"/>
                <w:right w:val="none" w:sz="0" w:space="0" w:color="auto"/>
              </w:divBdr>
              <w:divsChild>
                <w:div w:id="19711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1078">
      <w:bodyDiv w:val="1"/>
      <w:marLeft w:val="0"/>
      <w:marRight w:val="0"/>
      <w:marTop w:val="0"/>
      <w:marBottom w:val="0"/>
      <w:divBdr>
        <w:top w:val="none" w:sz="0" w:space="0" w:color="auto"/>
        <w:left w:val="none" w:sz="0" w:space="0" w:color="auto"/>
        <w:bottom w:val="none" w:sz="0" w:space="0" w:color="auto"/>
        <w:right w:val="none" w:sz="0" w:space="0" w:color="auto"/>
      </w:divBdr>
      <w:divsChild>
        <w:div w:id="1171525561">
          <w:marLeft w:val="0"/>
          <w:marRight w:val="0"/>
          <w:marTop w:val="0"/>
          <w:marBottom w:val="0"/>
          <w:divBdr>
            <w:top w:val="none" w:sz="0" w:space="0" w:color="auto"/>
            <w:left w:val="none" w:sz="0" w:space="0" w:color="auto"/>
            <w:bottom w:val="none" w:sz="0" w:space="0" w:color="auto"/>
            <w:right w:val="none" w:sz="0" w:space="0" w:color="auto"/>
          </w:divBdr>
          <w:divsChild>
            <w:div w:id="14192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3279">
      <w:bodyDiv w:val="1"/>
      <w:marLeft w:val="0"/>
      <w:marRight w:val="0"/>
      <w:marTop w:val="0"/>
      <w:marBottom w:val="0"/>
      <w:divBdr>
        <w:top w:val="none" w:sz="0" w:space="0" w:color="auto"/>
        <w:left w:val="none" w:sz="0" w:space="0" w:color="auto"/>
        <w:bottom w:val="none" w:sz="0" w:space="0" w:color="auto"/>
        <w:right w:val="none" w:sz="0" w:space="0" w:color="auto"/>
      </w:divBdr>
      <w:divsChild>
        <w:div w:id="1923752311">
          <w:marLeft w:val="0"/>
          <w:marRight w:val="0"/>
          <w:marTop w:val="0"/>
          <w:marBottom w:val="0"/>
          <w:divBdr>
            <w:top w:val="none" w:sz="0" w:space="0" w:color="auto"/>
            <w:left w:val="none" w:sz="0" w:space="0" w:color="auto"/>
            <w:bottom w:val="none" w:sz="0" w:space="0" w:color="auto"/>
            <w:right w:val="none" w:sz="0" w:space="0" w:color="auto"/>
          </w:divBdr>
          <w:divsChild>
            <w:div w:id="3835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611">
      <w:bodyDiv w:val="1"/>
      <w:marLeft w:val="0"/>
      <w:marRight w:val="0"/>
      <w:marTop w:val="0"/>
      <w:marBottom w:val="0"/>
      <w:divBdr>
        <w:top w:val="none" w:sz="0" w:space="0" w:color="auto"/>
        <w:left w:val="none" w:sz="0" w:space="0" w:color="auto"/>
        <w:bottom w:val="none" w:sz="0" w:space="0" w:color="auto"/>
        <w:right w:val="none" w:sz="0" w:space="0" w:color="auto"/>
      </w:divBdr>
    </w:div>
    <w:div w:id="1906722146">
      <w:bodyDiv w:val="1"/>
      <w:marLeft w:val="0"/>
      <w:marRight w:val="0"/>
      <w:marTop w:val="0"/>
      <w:marBottom w:val="0"/>
      <w:divBdr>
        <w:top w:val="none" w:sz="0" w:space="0" w:color="auto"/>
        <w:left w:val="none" w:sz="0" w:space="0" w:color="auto"/>
        <w:bottom w:val="none" w:sz="0" w:space="0" w:color="auto"/>
        <w:right w:val="none" w:sz="0" w:space="0" w:color="auto"/>
      </w:divBdr>
    </w:div>
    <w:div w:id="2015836933">
      <w:bodyDiv w:val="1"/>
      <w:marLeft w:val="0"/>
      <w:marRight w:val="0"/>
      <w:marTop w:val="0"/>
      <w:marBottom w:val="0"/>
      <w:divBdr>
        <w:top w:val="none" w:sz="0" w:space="0" w:color="auto"/>
        <w:left w:val="none" w:sz="0" w:space="0" w:color="auto"/>
        <w:bottom w:val="none" w:sz="0" w:space="0" w:color="auto"/>
        <w:right w:val="none" w:sz="0" w:space="0" w:color="auto"/>
      </w:divBdr>
    </w:div>
    <w:div w:id="20464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{F3AFDEBE-F666-48EC-AC8B-05BB5452D1C7}</b:Guid>
    <b:Author>
      <b:Author>
        <b:NameList>
          <b:Person>
            <b:Last>Bishop</b:Last>
            <b:First>Christopher</b:First>
            <b:Middle>M</b:Middle>
          </b:Person>
          <b:Person>
            <b:Last>Nasrabadi</b:Last>
            <b:First>Nasser</b:First>
            <b:Middle>M</b:Middle>
          </b:Person>
        </b:NameList>
      </b:Author>
    </b:Author>
    <b:Title>Pattern recognition and machine learning</b:Title>
    <b:Year>2006</b:Year>
    <b:Publisher>Springer</b:Publisher>
    <b:RefOrder>1</b:RefOrder>
  </b:Source>
</b:Sources>
</file>

<file path=customXml/itemProps1.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4.xml><?xml version="1.0" encoding="utf-8"?>
<ds:datastoreItem xmlns:ds="http://schemas.openxmlformats.org/officeDocument/2006/customXml" ds:itemID="{F4A7A6DE-CC46-49CF-A2FC-697534A4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James La Fontaine</cp:lastModifiedBy>
  <cp:revision>37</cp:revision>
  <dcterms:created xsi:type="dcterms:W3CDTF">2023-05-08T17:25:00Z</dcterms:created>
  <dcterms:modified xsi:type="dcterms:W3CDTF">2023-05-16T14:00:00Z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